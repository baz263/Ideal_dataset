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AE20F" w14:textId="669D0AC0" w:rsidR="00E60840" w:rsidRDefault="00E60840" w:rsidP="008F0CCA">
      <w:pPr>
        <w:pStyle w:val="Header"/>
        <w:ind w:left="0" w:firstLine="0"/>
        <w:jc w:val="center"/>
        <w:rPr>
          <w:rFonts w:asciiTheme="minorHAnsi" w:eastAsiaTheme="minorEastAsia" w:hAnsiTheme="minorHAnsi" w:cstheme="minorBidi"/>
          <w:color w:val="000000" w:themeColor="text1"/>
          <w:sz w:val="28"/>
          <w:szCs w:val="24"/>
          <w:u w:val="single"/>
        </w:rPr>
      </w:pPr>
      <w:r>
        <w:rPr>
          <w:rFonts w:ascii="Times New Roman" w:hAnsi="Times New Roman"/>
          <w:noProof/>
          <w:sz w:val="24"/>
          <w:szCs w:val="24"/>
        </w:rPr>
        <w:drawing>
          <wp:anchor distT="0" distB="0" distL="114300" distR="114300" simplePos="0" relativeHeight="251670016" behindDoc="0" locked="0" layoutInCell="1" allowOverlap="1" wp14:anchorId="78AB74CC" wp14:editId="00069747">
            <wp:simplePos x="0" y="0"/>
            <wp:positionH relativeFrom="column">
              <wp:posOffset>84111</wp:posOffset>
            </wp:positionH>
            <wp:positionV relativeFrom="paragraph">
              <wp:posOffset>-78105</wp:posOffset>
            </wp:positionV>
            <wp:extent cx="704215" cy="709295"/>
            <wp:effectExtent l="0" t="0" r="635" b="0"/>
            <wp:wrapNone/>
            <wp:docPr id="3" name="Picture 3" descr="University_of_Edinburg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_of_Edinburgh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215" cy="709295"/>
                    </a:xfrm>
                    <a:prstGeom prst="rect">
                      <a:avLst/>
                    </a:prstGeom>
                    <a:noFill/>
                  </pic:spPr>
                </pic:pic>
              </a:graphicData>
            </a:graphic>
            <wp14:sizeRelH relativeFrom="page">
              <wp14:pctWidth>0</wp14:pctWidth>
            </wp14:sizeRelH>
            <wp14:sizeRelV relativeFrom="page">
              <wp14:pctHeight>0</wp14:pctHeight>
            </wp14:sizeRelV>
          </wp:anchor>
        </w:drawing>
      </w:r>
      <w:r>
        <w:rPr>
          <w:b w:val="0"/>
          <w:bCs w:val="0"/>
          <w:noProof/>
        </w:rPr>
        <w:drawing>
          <wp:anchor distT="0" distB="0" distL="114300" distR="114300" simplePos="0" relativeHeight="251664896" behindDoc="0" locked="0" layoutInCell="1" allowOverlap="1" wp14:anchorId="1F9A95A5" wp14:editId="729050F9">
            <wp:simplePos x="0" y="0"/>
            <wp:positionH relativeFrom="margin">
              <wp:posOffset>5300001</wp:posOffset>
            </wp:positionH>
            <wp:positionV relativeFrom="margin">
              <wp:posOffset>10160</wp:posOffset>
            </wp:positionV>
            <wp:extent cx="1548765" cy="516255"/>
            <wp:effectExtent l="0" t="0" r="0" b="0"/>
            <wp:wrapNone/>
            <wp:docPr id="1" name="Picture 1" descr="C:\Users\mpulling\AppData\Local\Microsoft\Windows\INetCache\Content.Word\Logo for general use with strap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pulling\AppData\Local\Microsoft\Windows\INetCache\Content.Word\Logo for general use with strapl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876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454" w:rsidRPr="008F0CCA">
        <w:rPr>
          <w:rFonts w:asciiTheme="minorHAnsi" w:eastAsiaTheme="minorEastAsia" w:hAnsiTheme="minorHAnsi" w:cstheme="minorBidi"/>
          <w:color w:val="000000" w:themeColor="text1"/>
          <w:sz w:val="28"/>
          <w:szCs w:val="24"/>
          <w:u w:val="single"/>
        </w:rPr>
        <w:t xml:space="preserve">Consent </w:t>
      </w:r>
      <w:r w:rsidR="00DE7E71" w:rsidRPr="008F0CCA">
        <w:rPr>
          <w:rFonts w:asciiTheme="minorHAnsi" w:eastAsiaTheme="minorEastAsia" w:hAnsiTheme="minorHAnsi" w:cstheme="minorBidi"/>
          <w:color w:val="000000" w:themeColor="text1"/>
          <w:sz w:val="28"/>
          <w:szCs w:val="24"/>
          <w:u w:val="single"/>
        </w:rPr>
        <w:t>f</w:t>
      </w:r>
      <w:r w:rsidR="00BB6454" w:rsidRPr="008F0CCA">
        <w:rPr>
          <w:rFonts w:asciiTheme="minorHAnsi" w:eastAsiaTheme="minorEastAsia" w:hAnsiTheme="minorHAnsi" w:cstheme="minorBidi"/>
          <w:color w:val="000000" w:themeColor="text1"/>
          <w:sz w:val="28"/>
          <w:szCs w:val="24"/>
          <w:u w:val="single"/>
        </w:rPr>
        <w:t xml:space="preserve">orm for participation and </w:t>
      </w:r>
    </w:p>
    <w:p w14:paraId="401DBA71" w14:textId="06DB2925" w:rsidR="00E60840" w:rsidRDefault="00162DCF" w:rsidP="008F0CCA">
      <w:pPr>
        <w:pStyle w:val="Header"/>
        <w:ind w:left="0" w:firstLine="0"/>
        <w:jc w:val="center"/>
        <w:rPr>
          <w:rFonts w:asciiTheme="minorHAnsi" w:eastAsiaTheme="minorEastAsia" w:hAnsiTheme="minorHAnsi" w:cstheme="minorBidi"/>
          <w:bCs w:val="0"/>
          <w:color w:val="000000" w:themeColor="text1"/>
          <w:sz w:val="28"/>
          <w:szCs w:val="24"/>
          <w:u w:val="single"/>
        </w:rPr>
      </w:pPr>
      <w:r>
        <w:rPr>
          <w:noProof/>
        </w:rPr>
        <w:pict w14:anchorId="54B3A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47.3pt;margin-top:7pt;width:87.5pt;height:37.7pt;z-index:251668992;mso-position-horizontal-relative:text;mso-position-vertical-relative:text;mso-width-relative:page;mso-height-relative:page">
            <v:imagedata r:id="rId11" o:title="Changeworks logo"/>
          </v:shape>
        </w:pict>
      </w:r>
      <w:r w:rsidR="00BB6454" w:rsidRPr="008F0CCA">
        <w:rPr>
          <w:rFonts w:asciiTheme="minorHAnsi" w:eastAsiaTheme="minorEastAsia" w:hAnsiTheme="minorHAnsi" w:cstheme="minorBidi"/>
          <w:color w:val="000000" w:themeColor="text1"/>
          <w:sz w:val="28"/>
          <w:szCs w:val="24"/>
          <w:u w:val="single"/>
        </w:rPr>
        <w:t xml:space="preserve">for personal </w:t>
      </w:r>
      <w:r w:rsidR="00BB6454" w:rsidRPr="008F0CCA">
        <w:rPr>
          <w:rFonts w:asciiTheme="minorHAnsi" w:eastAsiaTheme="minorEastAsia" w:hAnsiTheme="minorHAnsi" w:cstheme="minorBidi"/>
          <w:bCs w:val="0"/>
          <w:color w:val="000000" w:themeColor="text1"/>
          <w:sz w:val="28"/>
          <w:szCs w:val="24"/>
          <w:u w:val="single"/>
        </w:rPr>
        <w:t xml:space="preserve">data to be </w:t>
      </w:r>
      <w:r w:rsidR="00DE7E71" w:rsidRPr="008F0CCA">
        <w:rPr>
          <w:rFonts w:asciiTheme="minorHAnsi" w:eastAsiaTheme="minorEastAsia" w:hAnsiTheme="minorHAnsi" w:cstheme="minorBidi"/>
          <w:bCs w:val="0"/>
          <w:color w:val="000000" w:themeColor="text1"/>
          <w:sz w:val="28"/>
          <w:szCs w:val="24"/>
          <w:u w:val="single"/>
        </w:rPr>
        <w:t xml:space="preserve">collected and </w:t>
      </w:r>
    </w:p>
    <w:p w14:paraId="30DD1E55" w14:textId="36002F27" w:rsidR="00237465" w:rsidRPr="0081542C" w:rsidRDefault="00BB6454" w:rsidP="008F0CCA">
      <w:pPr>
        <w:pStyle w:val="Header"/>
        <w:ind w:left="0" w:firstLine="0"/>
        <w:jc w:val="center"/>
        <w:rPr>
          <w:rFonts w:asciiTheme="minorHAnsi" w:eastAsiaTheme="minorEastAsia" w:hAnsiTheme="minorHAnsi" w:cstheme="minorBidi"/>
          <w:color w:val="000000" w:themeColor="text1"/>
          <w:sz w:val="24"/>
          <w:szCs w:val="24"/>
          <w:u w:val="single"/>
        </w:rPr>
      </w:pPr>
      <w:r w:rsidRPr="008F0CCA">
        <w:rPr>
          <w:rFonts w:asciiTheme="minorHAnsi" w:eastAsiaTheme="minorEastAsia" w:hAnsiTheme="minorHAnsi" w:cstheme="minorBidi"/>
          <w:bCs w:val="0"/>
          <w:color w:val="000000" w:themeColor="text1"/>
          <w:sz w:val="28"/>
          <w:szCs w:val="24"/>
          <w:u w:val="single"/>
        </w:rPr>
        <w:t>used for research</w:t>
      </w:r>
      <w:r w:rsidR="00DE7E71" w:rsidRPr="008F0CCA">
        <w:rPr>
          <w:rFonts w:asciiTheme="minorHAnsi" w:eastAsiaTheme="minorEastAsia" w:hAnsiTheme="minorHAnsi" w:cstheme="minorBidi"/>
          <w:bCs w:val="0"/>
          <w:color w:val="000000" w:themeColor="text1"/>
          <w:sz w:val="28"/>
          <w:szCs w:val="24"/>
          <w:u w:val="single"/>
        </w:rPr>
        <w:t xml:space="preserve"> purposes</w:t>
      </w:r>
    </w:p>
    <w:p w14:paraId="49A46392" w14:textId="7D9FC767" w:rsidR="00237465" w:rsidRDefault="00237465">
      <w:pPr>
        <w:jc w:val="left"/>
        <w:rPr>
          <w:rFonts w:ascii="Calibri" w:hAnsi="Calibri" w:cs="Arial"/>
        </w:rPr>
      </w:pPr>
    </w:p>
    <w:p w14:paraId="7BBC846F" w14:textId="0C496515" w:rsidR="00237465" w:rsidRDefault="00237465" w:rsidP="0081542C">
      <w:pPr>
        <w:jc w:val="left"/>
      </w:pPr>
      <w:r w:rsidRPr="00882F85">
        <w:t>Thank you for agreeing to participate in the</w:t>
      </w:r>
      <w:r w:rsidRPr="00AE3A2D">
        <w:rPr>
          <w:b/>
          <w:bCs/>
        </w:rPr>
        <w:t xml:space="preserve"> IDEAL home energy advice project</w:t>
      </w:r>
      <w:r w:rsidRPr="05C261D2">
        <w:t xml:space="preserve">, </w:t>
      </w:r>
      <w:r>
        <w:t>which includes</w:t>
      </w:r>
      <w:r w:rsidRPr="00EB607D">
        <w:t xml:space="preserve"> participation in the BIGSMALL project</w:t>
      </w:r>
      <w:r w:rsidRPr="05C261D2">
        <w:t xml:space="preserve">. </w:t>
      </w:r>
      <w:r w:rsidR="003F520C">
        <w:t xml:space="preserve">Please </w:t>
      </w:r>
      <w:r w:rsidRPr="00882F85">
        <w:t>complete the sections below to participate in the project.</w:t>
      </w:r>
    </w:p>
    <w:p w14:paraId="0072AA66" w14:textId="65C705C5" w:rsidR="000A58A5" w:rsidRDefault="00617F76" w:rsidP="0081542C">
      <w:pPr>
        <w:spacing w:before="240"/>
        <w:ind w:left="9072"/>
        <w:jc w:val="center"/>
      </w:pPr>
      <w:r>
        <w:t xml:space="preserve">Please </w:t>
      </w:r>
      <w:r w:rsidR="000A58A5">
        <w:t>i</w:t>
      </w:r>
      <w:r w:rsidR="00D30285">
        <w:t>nitial</w:t>
      </w:r>
    </w:p>
    <w:p w14:paraId="7FC9991D" w14:textId="49FFBE28" w:rsidR="00617F76" w:rsidRPr="0081542C" w:rsidRDefault="000A58A5" w:rsidP="0081542C">
      <w:pPr>
        <w:ind w:left="9072"/>
        <w:jc w:val="center"/>
      </w:pPr>
      <w:r>
        <w:t>each box</w:t>
      </w:r>
      <w:r w:rsidR="00D30285">
        <w:t xml:space="preserve"> </w:t>
      </w:r>
      <w:r w:rsidR="00617F76">
        <w:t xml:space="preserve"> </w:t>
      </w:r>
    </w:p>
    <w:tbl>
      <w:tblPr>
        <w:tblStyle w:val="TableGrid"/>
        <w:tblW w:w="0" w:type="auto"/>
        <w:tblInd w:w="68" w:type="dxa"/>
        <w:tblLook w:val="04A0" w:firstRow="1" w:lastRow="0" w:firstColumn="1" w:lastColumn="0" w:noHBand="0" w:noVBand="1"/>
      </w:tblPr>
      <w:tblGrid>
        <w:gridCol w:w="9141"/>
        <w:gridCol w:w="1247"/>
      </w:tblGrid>
      <w:tr w:rsidR="00237465" w:rsidRPr="002F1AF1" w14:paraId="36A6289C" w14:textId="1F9C3D8D" w:rsidTr="0081542C">
        <w:tc>
          <w:tcPr>
            <w:tcW w:w="9141" w:type="dxa"/>
          </w:tcPr>
          <w:p w14:paraId="60D7174F" w14:textId="5B93BDA5" w:rsidR="00237465" w:rsidRPr="002F1AF1" w:rsidRDefault="00237465" w:rsidP="0081542C">
            <w:pPr>
              <w:spacing w:before="60" w:after="60"/>
              <w:jc w:val="left"/>
            </w:pPr>
            <w:r w:rsidRPr="002F1AF1">
              <w:t>I have received</w:t>
            </w:r>
            <w:r w:rsidR="00BE0851">
              <w:t xml:space="preserve">, </w:t>
            </w:r>
            <w:r w:rsidRPr="002F1AF1">
              <w:t>read</w:t>
            </w:r>
            <w:r w:rsidR="00617F76">
              <w:t xml:space="preserve"> </w:t>
            </w:r>
            <w:r w:rsidR="00BE0851">
              <w:t xml:space="preserve">and understood </w:t>
            </w:r>
            <w:r w:rsidRPr="002F1AF1">
              <w:t xml:space="preserve">the information booklet entitled: “The IDEAL home energy advice project: </w:t>
            </w:r>
            <w:r w:rsidR="003F520C">
              <w:t>I</w:t>
            </w:r>
            <w:r w:rsidRPr="002F1AF1">
              <w:t>mportant information about the project and your household’s participation in it”</w:t>
            </w:r>
            <w:r w:rsidR="00BE0851">
              <w:t xml:space="preserve"> (‘the information booklet’), and any questions that I have about participating in this study have been answered satisfactorily.</w:t>
            </w:r>
          </w:p>
        </w:tc>
        <w:tc>
          <w:tcPr>
            <w:tcW w:w="1247" w:type="dxa"/>
          </w:tcPr>
          <w:p w14:paraId="47F21201" w14:textId="77777777" w:rsidR="00237465" w:rsidRPr="002F1AF1" w:rsidRDefault="00237465" w:rsidP="002F1AF1">
            <w:pPr>
              <w:jc w:val="left"/>
            </w:pPr>
          </w:p>
        </w:tc>
      </w:tr>
      <w:tr w:rsidR="00237465" w:rsidRPr="002F1AF1" w14:paraId="4566FBCD" w14:textId="486CEF0C" w:rsidTr="0081542C">
        <w:tc>
          <w:tcPr>
            <w:tcW w:w="9141" w:type="dxa"/>
          </w:tcPr>
          <w:p w14:paraId="1F70CCA1" w14:textId="720CEDDD" w:rsidR="00237465" w:rsidRPr="002F1AF1" w:rsidRDefault="00237465" w:rsidP="004F79F1">
            <w:pPr>
              <w:spacing w:before="60" w:after="60"/>
              <w:jc w:val="left"/>
            </w:pPr>
            <w:r w:rsidRPr="002F1AF1">
              <w:t xml:space="preserve">I </w:t>
            </w:r>
            <w:r w:rsidR="004F79F1">
              <w:t>confirm that I, and anyone else who lives in the home where the feedback system will be installed, consent to participate in the</w:t>
            </w:r>
            <w:r w:rsidR="004F79F1" w:rsidRPr="002F1AF1">
              <w:t xml:space="preserve"> </w:t>
            </w:r>
            <w:r w:rsidR="0046207D">
              <w:t>IDEAL and BIGSMALL</w:t>
            </w:r>
            <w:r w:rsidRPr="002F1AF1">
              <w:t xml:space="preserve"> project</w:t>
            </w:r>
            <w:r w:rsidR="0046207D">
              <w:t>s</w:t>
            </w:r>
            <w:r w:rsidRPr="002F1AF1">
              <w:t xml:space="preserve"> as described in the information booklet</w:t>
            </w:r>
            <w:r w:rsidR="003F520C">
              <w:t xml:space="preserve">, </w:t>
            </w:r>
            <w:r w:rsidR="004F79F1">
              <w:t xml:space="preserve">and that </w:t>
            </w:r>
            <w:r w:rsidR="00972DF8">
              <w:t>I</w:t>
            </w:r>
            <w:r w:rsidR="004F79F1">
              <w:t xml:space="preserve">/we will have a </w:t>
            </w:r>
            <w:r w:rsidR="004F79F1" w:rsidRPr="004F79F1">
              <w:rPr>
                <w:b/>
              </w:rPr>
              <w:t>standard</w:t>
            </w:r>
            <w:r w:rsidR="004F79F1">
              <w:rPr>
                <w:b/>
              </w:rPr>
              <w:t xml:space="preserve"> </w:t>
            </w:r>
            <w:r w:rsidR="004F79F1" w:rsidRPr="004F79F1">
              <w:rPr>
                <w:b/>
              </w:rPr>
              <w:t>/</w:t>
            </w:r>
            <w:r w:rsidR="004F79F1">
              <w:rPr>
                <w:b/>
              </w:rPr>
              <w:t xml:space="preserve"> </w:t>
            </w:r>
            <w:r w:rsidR="004F79F1" w:rsidRPr="004F79F1">
              <w:rPr>
                <w:b/>
              </w:rPr>
              <w:t>enhanced [delete as applicable]</w:t>
            </w:r>
            <w:r w:rsidR="004F79F1">
              <w:t xml:space="preserve"> system installed in my/our home</w:t>
            </w:r>
            <w:r w:rsidRPr="002F1AF1">
              <w:t>.</w:t>
            </w:r>
          </w:p>
        </w:tc>
        <w:tc>
          <w:tcPr>
            <w:tcW w:w="1247" w:type="dxa"/>
          </w:tcPr>
          <w:p w14:paraId="161B6FE9" w14:textId="77777777" w:rsidR="00237465" w:rsidRPr="002F1AF1" w:rsidRDefault="00237465" w:rsidP="002F1AF1">
            <w:pPr>
              <w:jc w:val="left"/>
            </w:pPr>
          </w:p>
        </w:tc>
      </w:tr>
      <w:tr w:rsidR="003305D2" w:rsidRPr="002F1AF1" w14:paraId="30A1F2FC" w14:textId="77777777" w:rsidTr="0081542C">
        <w:tc>
          <w:tcPr>
            <w:tcW w:w="9141" w:type="dxa"/>
          </w:tcPr>
          <w:p w14:paraId="430F3C4B" w14:textId="1648737C" w:rsidR="003305D2" w:rsidRPr="00A436EA" w:rsidRDefault="00A436EA" w:rsidP="00AF47BF">
            <w:pPr>
              <w:spacing w:before="60" w:after="60"/>
              <w:jc w:val="left"/>
            </w:pPr>
            <w:r>
              <w:t xml:space="preserve">I understand that my household will receive feedback on </w:t>
            </w:r>
            <w:r w:rsidRPr="003305D2">
              <w:t>our energy use through a tablet provide</w:t>
            </w:r>
            <w:r>
              <w:t>d</w:t>
            </w:r>
            <w:r w:rsidRPr="003305D2">
              <w:t xml:space="preserve"> as part of participation, and which is also a</w:t>
            </w:r>
            <w:r>
              <w:t>ccessible from web browsers.</w:t>
            </w:r>
          </w:p>
        </w:tc>
        <w:tc>
          <w:tcPr>
            <w:tcW w:w="1247" w:type="dxa"/>
          </w:tcPr>
          <w:p w14:paraId="3A88E40F" w14:textId="77777777" w:rsidR="003305D2" w:rsidRPr="002F1AF1" w:rsidRDefault="003305D2" w:rsidP="002F1AF1">
            <w:pPr>
              <w:jc w:val="left"/>
            </w:pPr>
          </w:p>
        </w:tc>
      </w:tr>
      <w:tr w:rsidR="00A436EA" w:rsidRPr="002F1AF1" w14:paraId="6DB4B08A" w14:textId="77777777" w:rsidTr="0081542C">
        <w:tc>
          <w:tcPr>
            <w:tcW w:w="9141" w:type="dxa"/>
          </w:tcPr>
          <w:p w14:paraId="3F308D83" w14:textId="74AB1CF1" w:rsidR="00A436EA" w:rsidRDefault="00A436EA" w:rsidP="00672FFC">
            <w:pPr>
              <w:spacing w:before="60" w:after="60"/>
              <w:jc w:val="left"/>
            </w:pPr>
            <w:r>
              <w:t xml:space="preserve">I understand that I/we will </w:t>
            </w:r>
            <w:r w:rsidRPr="003305D2">
              <w:t>receive feedback which is similar to a standard smart meter display</w:t>
            </w:r>
            <w:r>
              <w:t xml:space="preserve"> as provided by utility companies,</w:t>
            </w:r>
            <w:r w:rsidRPr="003305D2">
              <w:t xml:space="preserve"> </w:t>
            </w:r>
            <w:r>
              <w:t xml:space="preserve">e.g. showing </w:t>
            </w:r>
            <w:r w:rsidRPr="003305D2">
              <w:t>current</w:t>
            </w:r>
            <w:r>
              <w:t xml:space="preserve"> and historic gas and electricity use and cost.</w:t>
            </w:r>
          </w:p>
        </w:tc>
        <w:tc>
          <w:tcPr>
            <w:tcW w:w="1247" w:type="dxa"/>
          </w:tcPr>
          <w:p w14:paraId="44B1A285" w14:textId="77777777" w:rsidR="00A436EA" w:rsidRPr="002F1AF1" w:rsidRDefault="00A436EA" w:rsidP="002F1AF1">
            <w:pPr>
              <w:jc w:val="left"/>
            </w:pPr>
          </w:p>
        </w:tc>
      </w:tr>
      <w:tr w:rsidR="00A436EA" w:rsidRPr="002F1AF1" w14:paraId="14176E7B" w14:textId="77777777" w:rsidTr="0081542C">
        <w:tc>
          <w:tcPr>
            <w:tcW w:w="9141" w:type="dxa"/>
          </w:tcPr>
          <w:p w14:paraId="629D2334" w14:textId="6EFFE4A9" w:rsidR="00A436EA" w:rsidRDefault="00A436EA">
            <w:pPr>
              <w:spacing w:before="60" w:after="60"/>
              <w:jc w:val="left"/>
            </w:pPr>
            <w:r w:rsidRPr="003F1177">
              <w:rPr>
                <w:b/>
              </w:rPr>
              <w:t>Standard participants only:</w:t>
            </w:r>
            <w:r>
              <w:rPr>
                <w:b/>
              </w:rPr>
              <w:t xml:space="preserve"> </w:t>
            </w:r>
            <w:r w:rsidRPr="0045773B">
              <w:t>I understand</w:t>
            </w:r>
            <w:r>
              <w:t xml:space="preserve"> that</w:t>
            </w:r>
            <w:r w:rsidR="00B72F67">
              <w:t xml:space="preserve"> </w:t>
            </w:r>
            <w:r w:rsidR="00B1480F">
              <w:t xml:space="preserve">as </w:t>
            </w:r>
            <w:r w:rsidR="00B72F67">
              <w:t>this is</w:t>
            </w:r>
            <w:r>
              <w:t xml:space="preserve"> an experimental study some homes will get more </w:t>
            </w:r>
            <w:r w:rsidR="008D2E2A">
              <w:t xml:space="preserve">feedback </w:t>
            </w:r>
            <w:r>
              <w:t xml:space="preserve">features added over the period of the study and some homes will continue to receive features which are similar to those available on standard smart meter displays, and that I will </w:t>
            </w:r>
            <w:r w:rsidR="008D2E2A">
              <w:t>not be able to choose</w:t>
            </w:r>
            <w:r>
              <w:t xml:space="preserve"> which set of features my household will receive.</w:t>
            </w:r>
          </w:p>
        </w:tc>
        <w:tc>
          <w:tcPr>
            <w:tcW w:w="1247" w:type="dxa"/>
          </w:tcPr>
          <w:p w14:paraId="415C7C40" w14:textId="77777777" w:rsidR="00A436EA" w:rsidRPr="002F1AF1" w:rsidRDefault="00A436EA" w:rsidP="002F1AF1">
            <w:pPr>
              <w:jc w:val="left"/>
            </w:pPr>
          </w:p>
        </w:tc>
      </w:tr>
      <w:tr w:rsidR="00A436EA" w:rsidRPr="002F1AF1" w14:paraId="70CF6ECC" w14:textId="77777777" w:rsidTr="0081542C">
        <w:tc>
          <w:tcPr>
            <w:tcW w:w="9141" w:type="dxa"/>
          </w:tcPr>
          <w:p w14:paraId="6D191259" w14:textId="747C5BE6" w:rsidR="00A436EA" w:rsidRPr="0045773B" w:rsidRDefault="00A436EA" w:rsidP="00A436EA">
            <w:pPr>
              <w:spacing w:before="60" w:after="60"/>
              <w:jc w:val="left"/>
            </w:pPr>
            <w:r>
              <w:rPr>
                <w:b/>
              </w:rPr>
              <w:t>Enhanced</w:t>
            </w:r>
            <w:r w:rsidRPr="003F1177">
              <w:rPr>
                <w:b/>
              </w:rPr>
              <w:t xml:space="preserve"> participants only:</w:t>
            </w:r>
            <w:r w:rsidRPr="0045773B">
              <w:t xml:space="preserve"> I understand</w:t>
            </w:r>
            <w:r>
              <w:t xml:space="preserve"> that </w:t>
            </w:r>
            <w:r w:rsidR="008D2E2A">
              <w:t>I/</w:t>
            </w:r>
            <w:r>
              <w:t xml:space="preserve">we will get more </w:t>
            </w:r>
            <w:r w:rsidR="008D2E2A">
              <w:t xml:space="preserve">feedback </w:t>
            </w:r>
            <w:r>
              <w:t>features added over the period of the study.</w:t>
            </w:r>
          </w:p>
        </w:tc>
        <w:tc>
          <w:tcPr>
            <w:tcW w:w="1247" w:type="dxa"/>
          </w:tcPr>
          <w:p w14:paraId="75E1C1A9" w14:textId="77777777" w:rsidR="00A436EA" w:rsidRPr="002F1AF1" w:rsidRDefault="00A436EA" w:rsidP="002F1AF1">
            <w:pPr>
              <w:jc w:val="left"/>
            </w:pPr>
          </w:p>
        </w:tc>
      </w:tr>
      <w:tr w:rsidR="00A436EA" w:rsidRPr="002F1AF1" w14:paraId="63B91B2E" w14:textId="77777777" w:rsidTr="0081542C">
        <w:tc>
          <w:tcPr>
            <w:tcW w:w="9141" w:type="dxa"/>
          </w:tcPr>
          <w:p w14:paraId="5F214BD6" w14:textId="0A3687DF" w:rsidR="00A436EA" w:rsidRDefault="00A436EA">
            <w:pPr>
              <w:spacing w:before="60" w:after="60"/>
              <w:jc w:val="left"/>
              <w:rPr>
                <w:b/>
              </w:rPr>
            </w:pPr>
            <w:r w:rsidRPr="0045773B">
              <w:t>I understand</w:t>
            </w:r>
            <w:r>
              <w:t xml:space="preserve"> that at the end of the project I will be able to have access to my raw </w:t>
            </w:r>
            <w:r w:rsidR="00525931">
              <w:t xml:space="preserve">sensor </w:t>
            </w:r>
            <w:r>
              <w:t xml:space="preserve">data if I so wish. </w:t>
            </w:r>
          </w:p>
        </w:tc>
        <w:tc>
          <w:tcPr>
            <w:tcW w:w="1247" w:type="dxa"/>
          </w:tcPr>
          <w:p w14:paraId="1B67446F" w14:textId="77777777" w:rsidR="00A436EA" w:rsidRPr="002F1AF1" w:rsidRDefault="00A436EA" w:rsidP="00A436EA">
            <w:pPr>
              <w:jc w:val="left"/>
            </w:pPr>
          </w:p>
        </w:tc>
      </w:tr>
      <w:tr w:rsidR="00A436EA" w:rsidRPr="002F1AF1" w14:paraId="49CA3811" w14:textId="77777777" w:rsidTr="0081542C">
        <w:tc>
          <w:tcPr>
            <w:tcW w:w="9141" w:type="dxa"/>
          </w:tcPr>
          <w:p w14:paraId="433E4B8F" w14:textId="428DFCD9" w:rsidR="00A436EA" w:rsidRDefault="00A436EA">
            <w:pPr>
              <w:spacing w:before="60" w:after="60"/>
              <w:jc w:val="left"/>
              <w:rPr>
                <w:b/>
              </w:rPr>
            </w:pPr>
            <w:r w:rsidRPr="0045773B">
              <w:t>I understa</w:t>
            </w:r>
            <w:r>
              <w:t>nd that my household may</w:t>
            </w:r>
            <w:r w:rsidR="008D2E2A">
              <w:t xml:space="preserve"> occasionally</w:t>
            </w:r>
            <w:r>
              <w:t xml:space="preserve"> be asked to participate in additional activities around energy use and feedback. I understand each time I</w:t>
            </w:r>
            <w:r w:rsidR="00B72F67">
              <w:t>/we</w:t>
            </w:r>
            <w:r>
              <w:t xml:space="preserve"> will have the choice to participate in these additional activities or not.</w:t>
            </w:r>
          </w:p>
        </w:tc>
        <w:tc>
          <w:tcPr>
            <w:tcW w:w="1247" w:type="dxa"/>
          </w:tcPr>
          <w:p w14:paraId="47E57BC6" w14:textId="77777777" w:rsidR="00A436EA" w:rsidRPr="002F1AF1" w:rsidRDefault="00A436EA" w:rsidP="00A436EA">
            <w:pPr>
              <w:jc w:val="left"/>
            </w:pPr>
          </w:p>
        </w:tc>
      </w:tr>
      <w:tr w:rsidR="00A436EA" w:rsidRPr="002F1AF1" w14:paraId="4A7A1178" w14:textId="77777777" w:rsidTr="05C261D2">
        <w:tc>
          <w:tcPr>
            <w:tcW w:w="9141" w:type="dxa"/>
          </w:tcPr>
          <w:p w14:paraId="0DA09AA6" w14:textId="77777777" w:rsidR="00A436EA" w:rsidRDefault="00A436EA" w:rsidP="00A436EA">
            <w:pPr>
              <w:spacing w:before="60" w:after="60"/>
              <w:jc w:val="left"/>
            </w:pPr>
            <w:r>
              <w:t xml:space="preserve">I confirm that I am over 18 years of age, that I usually live at the address where the feedback system will be installed, and that I am one of the following: </w:t>
            </w:r>
          </w:p>
          <w:p w14:paraId="16D334EA" w14:textId="77777777" w:rsidR="00A436EA" w:rsidRDefault="00A436EA" w:rsidP="00A436EA">
            <w:pPr>
              <w:pStyle w:val="ListParagraph"/>
              <w:numPr>
                <w:ilvl w:val="0"/>
                <w:numId w:val="50"/>
              </w:numPr>
              <w:spacing w:before="60" w:after="60"/>
              <w:ind w:left="392"/>
              <w:jc w:val="left"/>
            </w:pPr>
            <w:r>
              <w:t xml:space="preserve">Someone who pays one of these bills for the home where the installation will be: mortgage, rent, electricity or gas. </w:t>
            </w:r>
          </w:p>
          <w:p w14:paraId="0A58F1C3" w14:textId="7B4EBDC5" w:rsidR="00A436EA" w:rsidRPr="002F1AF1" w:rsidRDefault="00A436EA" w:rsidP="00A436EA">
            <w:pPr>
              <w:pStyle w:val="ListParagraph"/>
              <w:numPr>
                <w:ilvl w:val="0"/>
                <w:numId w:val="50"/>
              </w:numPr>
              <w:spacing w:before="60" w:after="60"/>
              <w:ind w:left="392"/>
              <w:jc w:val="left"/>
            </w:pPr>
            <w:r>
              <w:t>Or, the partner of someone who pays one of those bills.</w:t>
            </w:r>
          </w:p>
        </w:tc>
        <w:tc>
          <w:tcPr>
            <w:tcW w:w="1247" w:type="dxa"/>
          </w:tcPr>
          <w:p w14:paraId="113F750C" w14:textId="77777777" w:rsidR="00A436EA" w:rsidRPr="002F1AF1" w:rsidRDefault="00A436EA" w:rsidP="00A436EA">
            <w:pPr>
              <w:jc w:val="left"/>
            </w:pPr>
          </w:p>
        </w:tc>
      </w:tr>
      <w:tr w:rsidR="00A436EA" w:rsidRPr="002F1AF1" w14:paraId="6D8F84A6" w14:textId="7BC68303" w:rsidTr="0081542C">
        <w:tc>
          <w:tcPr>
            <w:tcW w:w="9141" w:type="dxa"/>
          </w:tcPr>
          <w:p w14:paraId="02576377" w14:textId="748444B1" w:rsidR="00A436EA" w:rsidRPr="002F1AF1" w:rsidRDefault="00A436EA" w:rsidP="00A436EA">
            <w:pPr>
              <w:spacing w:before="60" w:after="60"/>
              <w:jc w:val="left"/>
            </w:pPr>
            <w:r w:rsidRPr="002F1AF1">
              <w:t xml:space="preserve">I understand that researchers involved in the project will need to visit my home </w:t>
            </w:r>
            <w:r>
              <w:t>to install, modify and remove equipment, at times to be</w:t>
            </w:r>
            <w:r w:rsidRPr="002F1AF1">
              <w:t xml:space="preserve"> agreed </w:t>
            </w:r>
            <w:r>
              <w:t>with myself.</w:t>
            </w:r>
          </w:p>
        </w:tc>
        <w:tc>
          <w:tcPr>
            <w:tcW w:w="1247" w:type="dxa"/>
          </w:tcPr>
          <w:p w14:paraId="099D06C6" w14:textId="77777777" w:rsidR="00A436EA" w:rsidRPr="002F1AF1" w:rsidRDefault="00A436EA" w:rsidP="00A436EA">
            <w:pPr>
              <w:jc w:val="left"/>
            </w:pPr>
          </w:p>
        </w:tc>
      </w:tr>
      <w:tr w:rsidR="00A436EA" w:rsidRPr="002F1AF1" w14:paraId="0BFAD6DA" w14:textId="1B174D8A" w:rsidTr="0081542C">
        <w:tc>
          <w:tcPr>
            <w:tcW w:w="9141" w:type="dxa"/>
          </w:tcPr>
          <w:p w14:paraId="35E0CBE5" w14:textId="13ADA3D0" w:rsidR="00A436EA" w:rsidRPr="002F1AF1" w:rsidRDefault="00A436EA" w:rsidP="00A436EA">
            <w:pPr>
              <w:spacing w:before="60" w:after="60"/>
              <w:jc w:val="left"/>
            </w:pPr>
            <w:r w:rsidRPr="002F1AF1">
              <w:t xml:space="preserve">I understand that the equipment installed remains </w:t>
            </w:r>
            <w:r>
              <w:t>the property</w:t>
            </w:r>
            <w:r w:rsidRPr="002F1AF1">
              <w:t xml:space="preserve"> of the University of Edinburgh.</w:t>
            </w:r>
          </w:p>
        </w:tc>
        <w:tc>
          <w:tcPr>
            <w:tcW w:w="1247" w:type="dxa"/>
          </w:tcPr>
          <w:p w14:paraId="68065895" w14:textId="77777777" w:rsidR="00A436EA" w:rsidRPr="002F1AF1" w:rsidRDefault="00A436EA" w:rsidP="00A436EA">
            <w:pPr>
              <w:jc w:val="left"/>
            </w:pPr>
          </w:p>
        </w:tc>
      </w:tr>
    </w:tbl>
    <w:p w14:paraId="5568B562" w14:textId="77777777" w:rsidR="008D2E2A" w:rsidRDefault="008D2E2A">
      <w:r>
        <w:br w:type="page"/>
      </w:r>
    </w:p>
    <w:tbl>
      <w:tblPr>
        <w:tblStyle w:val="TableGrid"/>
        <w:tblW w:w="0" w:type="auto"/>
        <w:tblInd w:w="68" w:type="dxa"/>
        <w:tblLook w:val="04A0" w:firstRow="1" w:lastRow="0" w:firstColumn="1" w:lastColumn="0" w:noHBand="0" w:noVBand="1"/>
      </w:tblPr>
      <w:tblGrid>
        <w:gridCol w:w="9141"/>
        <w:gridCol w:w="1247"/>
      </w:tblGrid>
      <w:tr w:rsidR="00A436EA" w:rsidRPr="002F1AF1" w14:paraId="7A2C5124" w14:textId="7A9E6B2B" w:rsidTr="0081542C">
        <w:tc>
          <w:tcPr>
            <w:tcW w:w="9141" w:type="dxa"/>
          </w:tcPr>
          <w:p w14:paraId="61BA1DA0" w14:textId="414D815D" w:rsidR="00A436EA" w:rsidRDefault="00A436EA" w:rsidP="00A436EA">
            <w:pPr>
              <w:spacing w:before="60" w:after="60"/>
              <w:jc w:val="left"/>
            </w:pPr>
            <w:r>
              <w:lastRenderedPageBreak/>
              <w:t>I agree</w:t>
            </w:r>
            <w:r w:rsidRPr="002F1AF1">
              <w:t xml:space="preserve"> to </w:t>
            </w:r>
            <w:r>
              <w:t>help keep the feedback system working well by:</w:t>
            </w:r>
          </w:p>
          <w:p w14:paraId="1C269258" w14:textId="1FD8D52E" w:rsidR="00A436EA" w:rsidRDefault="00A436EA" w:rsidP="00A436EA">
            <w:pPr>
              <w:pStyle w:val="ListParagraph"/>
              <w:numPr>
                <w:ilvl w:val="0"/>
                <w:numId w:val="51"/>
              </w:numPr>
              <w:spacing w:before="60" w:after="60"/>
              <w:ind w:left="392"/>
              <w:jc w:val="left"/>
            </w:pPr>
            <w:r w:rsidRPr="002F1AF1">
              <w:t>leav</w:t>
            </w:r>
            <w:r>
              <w:t>ing</w:t>
            </w:r>
            <w:r w:rsidRPr="002F1AF1">
              <w:t xml:space="preserve"> my broadband router turned on at all times during my participation</w:t>
            </w:r>
          </w:p>
          <w:p w14:paraId="311127B0" w14:textId="2D2E2C0E" w:rsidR="00A436EA" w:rsidRPr="002F1AF1" w:rsidRDefault="00A436EA" w:rsidP="00A436EA">
            <w:pPr>
              <w:pStyle w:val="ListParagraph"/>
              <w:numPr>
                <w:ilvl w:val="0"/>
                <w:numId w:val="51"/>
              </w:numPr>
              <w:spacing w:before="60" w:after="60"/>
              <w:ind w:left="392"/>
              <w:jc w:val="left"/>
            </w:pPr>
            <w:r w:rsidRPr="002F1AF1">
              <w:t>leav</w:t>
            </w:r>
            <w:r>
              <w:t>ing the</w:t>
            </w:r>
            <w:r w:rsidRPr="002F1AF1">
              <w:t xml:space="preserve"> equipment installed by the project team in the locations in which they are installed</w:t>
            </w:r>
            <w:r>
              <w:t xml:space="preserve"> and plugged in</w:t>
            </w:r>
            <w:r w:rsidRPr="002F1AF1">
              <w:t xml:space="preserve">. </w:t>
            </w:r>
            <w:r>
              <w:t>(</w:t>
            </w:r>
            <w:r w:rsidRPr="002F1AF1">
              <w:t xml:space="preserve">If it becomes necessary to move any equipment, I will contact the </w:t>
            </w:r>
            <w:r>
              <w:t>IDEAL</w:t>
            </w:r>
            <w:r w:rsidRPr="002F1AF1">
              <w:t xml:space="preserve"> project wherever possible beforehand to discuss the changes needed.</w:t>
            </w:r>
            <w:r>
              <w:t>)</w:t>
            </w:r>
          </w:p>
        </w:tc>
        <w:tc>
          <w:tcPr>
            <w:tcW w:w="1247" w:type="dxa"/>
          </w:tcPr>
          <w:p w14:paraId="2A825519" w14:textId="77777777" w:rsidR="00A436EA" w:rsidRPr="002F1AF1" w:rsidRDefault="00A436EA" w:rsidP="00A436EA">
            <w:pPr>
              <w:jc w:val="left"/>
            </w:pPr>
          </w:p>
        </w:tc>
      </w:tr>
      <w:tr w:rsidR="00A436EA" w:rsidRPr="002F1AF1" w14:paraId="0D4809C6" w14:textId="77777777" w:rsidTr="05C261D2">
        <w:tc>
          <w:tcPr>
            <w:tcW w:w="9141" w:type="dxa"/>
          </w:tcPr>
          <w:p w14:paraId="3696BBCB" w14:textId="49898268" w:rsidR="00A436EA" w:rsidRPr="002F1AF1" w:rsidRDefault="00A436EA" w:rsidP="00A436EA">
            <w:pPr>
              <w:spacing w:before="60" w:after="60"/>
              <w:jc w:val="left"/>
            </w:pPr>
            <w:r>
              <w:t xml:space="preserve">I understand that the equipment should be kept out of the reach of children under three years old because they contain small parts and batteries. I also understand that I should not accept the installation of an enhanced system in my home if there are </w:t>
            </w:r>
            <w:r w:rsidRPr="008D186D">
              <w:t xml:space="preserve">children under </w:t>
            </w:r>
            <w:r>
              <w:t>7</w:t>
            </w:r>
            <w:r w:rsidRPr="008D186D">
              <w:t xml:space="preserve"> years of age and pets </w:t>
            </w:r>
            <w:r>
              <w:t xml:space="preserve">which </w:t>
            </w:r>
            <w:r w:rsidRPr="008D186D">
              <w:t xml:space="preserve">may be able to access </w:t>
            </w:r>
            <w:r>
              <w:t>the parts of the system</w:t>
            </w:r>
            <w:r w:rsidRPr="008D186D">
              <w:t>, because of the risk of damage</w:t>
            </w:r>
            <w:r>
              <w:t xml:space="preserve"> to</w:t>
            </w:r>
            <w:r w:rsidRPr="008D186D">
              <w:t xml:space="preserve"> </w:t>
            </w:r>
            <w:r>
              <w:t>it</w:t>
            </w:r>
            <w:r w:rsidRPr="008D186D">
              <w:t>.</w:t>
            </w:r>
          </w:p>
        </w:tc>
        <w:tc>
          <w:tcPr>
            <w:tcW w:w="1247" w:type="dxa"/>
          </w:tcPr>
          <w:p w14:paraId="4FAF25C0" w14:textId="77777777" w:rsidR="00A436EA" w:rsidRPr="002F1AF1" w:rsidRDefault="00A436EA" w:rsidP="00A436EA">
            <w:pPr>
              <w:jc w:val="left"/>
            </w:pPr>
          </w:p>
        </w:tc>
      </w:tr>
      <w:tr w:rsidR="00A436EA" w:rsidRPr="002F1AF1" w14:paraId="38917A33" w14:textId="77777777" w:rsidTr="05C261D2">
        <w:tc>
          <w:tcPr>
            <w:tcW w:w="9141" w:type="dxa"/>
          </w:tcPr>
          <w:p w14:paraId="3290DF3C" w14:textId="00330957" w:rsidR="00A436EA" w:rsidRDefault="00A436EA" w:rsidP="00A436EA">
            <w:pPr>
              <w:spacing w:before="60" w:after="60"/>
              <w:jc w:val="left"/>
            </w:pPr>
            <w:r>
              <w:t>I understand that the system uses my broadband internet connection and data allowance, and that the project cannot reimburse me if I have a broadband service that has data limits and this leads to extra broadband charges.</w:t>
            </w:r>
          </w:p>
        </w:tc>
        <w:tc>
          <w:tcPr>
            <w:tcW w:w="1247" w:type="dxa"/>
          </w:tcPr>
          <w:p w14:paraId="7AD0D53D" w14:textId="77777777" w:rsidR="00A436EA" w:rsidRPr="002F1AF1" w:rsidRDefault="00A436EA" w:rsidP="00A436EA">
            <w:pPr>
              <w:jc w:val="left"/>
            </w:pPr>
          </w:p>
        </w:tc>
      </w:tr>
      <w:tr w:rsidR="00A436EA" w:rsidRPr="002F1AF1" w14:paraId="1A17C500" w14:textId="77777777" w:rsidTr="05C261D2">
        <w:tc>
          <w:tcPr>
            <w:tcW w:w="9141" w:type="dxa"/>
          </w:tcPr>
          <w:p w14:paraId="1842E4E9" w14:textId="410A3037" w:rsidR="00A436EA" w:rsidRPr="002F1AF1" w:rsidRDefault="00A436EA" w:rsidP="00A436EA">
            <w:pPr>
              <w:spacing w:before="60" w:after="60"/>
              <w:jc w:val="left"/>
            </w:pPr>
            <w:r w:rsidRPr="002F1AF1">
              <w:t xml:space="preserve">I understand that </w:t>
            </w:r>
            <w:r>
              <w:t>the sensors themselves do not collect personally identifiable data</w:t>
            </w:r>
            <w:r w:rsidRPr="002F1AF1">
              <w:t xml:space="preserve">. However, I agree to inform any guests or </w:t>
            </w:r>
            <w:r>
              <w:t xml:space="preserve">other </w:t>
            </w:r>
            <w:r w:rsidRPr="002F1AF1">
              <w:t xml:space="preserve">people in my home that energy use </w:t>
            </w:r>
            <w:r>
              <w:t xml:space="preserve">and other conditions </w:t>
            </w:r>
            <w:r w:rsidRPr="002F1AF1">
              <w:t xml:space="preserve">in my house </w:t>
            </w:r>
            <w:r>
              <w:t>are</w:t>
            </w:r>
            <w:r w:rsidRPr="002F1AF1">
              <w:t xml:space="preserve"> being monitored by </w:t>
            </w:r>
            <w:r>
              <w:t>the University of Edinburgh</w:t>
            </w:r>
            <w:r w:rsidRPr="002F1AF1">
              <w:t>.</w:t>
            </w:r>
          </w:p>
        </w:tc>
        <w:tc>
          <w:tcPr>
            <w:tcW w:w="1247" w:type="dxa"/>
          </w:tcPr>
          <w:p w14:paraId="5954824E" w14:textId="77777777" w:rsidR="00A436EA" w:rsidRPr="002F1AF1" w:rsidRDefault="00A436EA" w:rsidP="00A436EA">
            <w:pPr>
              <w:jc w:val="left"/>
            </w:pPr>
          </w:p>
        </w:tc>
      </w:tr>
      <w:tr w:rsidR="00A436EA" w:rsidRPr="002F1AF1" w14:paraId="17F18359" w14:textId="77777777" w:rsidTr="05C261D2">
        <w:tc>
          <w:tcPr>
            <w:tcW w:w="9141" w:type="dxa"/>
          </w:tcPr>
          <w:p w14:paraId="58161AAC" w14:textId="72BEDE41" w:rsidR="00A436EA" w:rsidRDefault="00A436EA" w:rsidP="00A436EA">
            <w:pPr>
              <w:spacing w:before="60" w:after="60"/>
              <w:jc w:val="left"/>
            </w:pPr>
            <w:r>
              <w:t>Data collected during the project is described in the information booklet</w:t>
            </w:r>
            <w:r w:rsidRPr="002F1AF1">
              <w:t xml:space="preserve">, </w:t>
            </w:r>
            <w:r>
              <w:t xml:space="preserve">and </w:t>
            </w:r>
            <w:r w:rsidRPr="002F1AF1">
              <w:t>includ</w:t>
            </w:r>
            <w:r>
              <w:t>es</w:t>
            </w:r>
            <w:r w:rsidRPr="002F1AF1">
              <w:t xml:space="preserve"> sensor data</w:t>
            </w:r>
            <w:r>
              <w:t xml:space="preserve"> (including </w:t>
            </w:r>
            <w:r w:rsidRPr="002F1AF1">
              <w:t>energy use, humidity, room and pipe temperatures, light levels</w:t>
            </w:r>
            <w:r>
              <w:t xml:space="preserve"> and other conditions)</w:t>
            </w:r>
            <w:r w:rsidRPr="002F1AF1">
              <w:t xml:space="preserve">, data on my use of the feedback services, survey and question responses, </w:t>
            </w:r>
            <w:r>
              <w:t>photographs of sensor locations and appliances,</w:t>
            </w:r>
            <w:r w:rsidRPr="002F1AF1">
              <w:t xml:space="preserve"> </w:t>
            </w:r>
            <w:r>
              <w:t xml:space="preserve">and </w:t>
            </w:r>
            <w:r w:rsidRPr="002F1AF1">
              <w:t>data</w:t>
            </w:r>
            <w:r>
              <w:t xml:space="preserve"> from optional </w:t>
            </w:r>
            <w:r w:rsidRPr="002F1AF1">
              <w:t>interview and focus group</w:t>
            </w:r>
            <w:r>
              <w:t xml:space="preserve"> participation. I agree for these data to be collected, </w:t>
            </w:r>
            <w:r w:rsidRPr="002F1AF1">
              <w:t>securely and confidentially stored and managed by staff involved in the projects</w:t>
            </w:r>
            <w:r>
              <w:t>, and used as described in the information booklet, including for outputs by the project team members and as part of an anonymised data archive</w:t>
            </w:r>
            <w:r w:rsidRPr="002F1AF1">
              <w:t>, the purpose of which is to make the anonymised</w:t>
            </w:r>
            <w:r w:rsidRPr="008D186D">
              <w:t xml:space="preserve"> </w:t>
            </w:r>
            <w:r>
              <w:t xml:space="preserve">data available </w:t>
            </w:r>
            <w:r w:rsidRPr="008D186D">
              <w:t>for future research conducted by ourselves and other organisations</w:t>
            </w:r>
            <w:r>
              <w:t xml:space="preserve"> and for public access, and I agree for copyright in these data to be invested in the University of Edinburgh for these purposes</w:t>
            </w:r>
            <w:r w:rsidRPr="002F1AF1">
              <w:t>.</w:t>
            </w:r>
          </w:p>
        </w:tc>
        <w:tc>
          <w:tcPr>
            <w:tcW w:w="1247" w:type="dxa"/>
          </w:tcPr>
          <w:p w14:paraId="630A29C6" w14:textId="026C34C7" w:rsidR="00A436EA" w:rsidRPr="002F1AF1" w:rsidRDefault="00A436EA" w:rsidP="00A436EA">
            <w:pPr>
              <w:jc w:val="left"/>
            </w:pPr>
          </w:p>
        </w:tc>
      </w:tr>
      <w:tr w:rsidR="00A436EA" w:rsidRPr="002F1AF1" w14:paraId="6F663C62" w14:textId="530E12F4" w:rsidTr="0081542C">
        <w:tc>
          <w:tcPr>
            <w:tcW w:w="9141" w:type="dxa"/>
          </w:tcPr>
          <w:p w14:paraId="71694AC4" w14:textId="309F047D" w:rsidR="00A436EA" w:rsidRPr="002F1AF1" w:rsidRDefault="00A436EA" w:rsidP="00A436EA">
            <w:pPr>
              <w:spacing w:before="60" w:after="60"/>
              <w:jc w:val="left"/>
            </w:pPr>
            <w:r w:rsidRPr="002F1AF1">
              <w:t>I understand that I may withdraw my participation</w:t>
            </w:r>
            <w:r>
              <w:t xml:space="preserve"> at any time from </w:t>
            </w:r>
            <w:r w:rsidRPr="002F1AF1">
              <w:t>this project</w:t>
            </w:r>
            <w:r>
              <w:t>,</w:t>
            </w:r>
            <w:r w:rsidRPr="002F1AF1">
              <w:t xml:space="preserve"> without having to provide any reason</w:t>
            </w:r>
            <w:r>
              <w:t>,</w:t>
            </w:r>
            <w:r w:rsidRPr="002F1AF1">
              <w:t xml:space="preserve"> </w:t>
            </w:r>
            <w:r>
              <w:t>and will inform</w:t>
            </w:r>
            <w:r w:rsidRPr="002F1AF1">
              <w:t xml:space="preserve"> the IDEAL team</w:t>
            </w:r>
            <w:r>
              <w:t xml:space="preserve"> of my choice to withdraw by calling us on </w:t>
            </w:r>
            <w:r w:rsidRPr="004141BA">
              <w:t>0131 539 8610</w:t>
            </w:r>
            <w:r>
              <w:t xml:space="preserve">, or emailing us at </w:t>
            </w:r>
            <w:r w:rsidRPr="004141BA">
              <w:t>IDEAL@changeworks</w:t>
            </w:r>
            <w:bookmarkStart w:id="0" w:name="_GoBack"/>
            <w:bookmarkEnd w:id="0"/>
            <w:r w:rsidRPr="004141BA">
              <w:t>.org.uk</w:t>
            </w:r>
            <w:r>
              <w:t xml:space="preserve"> </w:t>
            </w:r>
            <w:r w:rsidRPr="002F1AF1">
              <w:t xml:space="preserve">. </w:t>
            </w:r>
          </w:p>
        </w:tc>
        <w:tc>
          <w:tcPr>
            <w:tcW w:w="1247" w:type="dxa"/>
          </w:tcPr>
          <w:p w14:paraId="5DFA0317" w14:textId="2E365CC0" w:rsidR="00A436EA" w:rsidRPr="002F1AF1" w:rsidRDefault="00A436EA" w:rsidP="00A436EA">
            <w:pPr>
              <w:jc w:val="left"/>
            </w:pPr>
          </w:p>
        </w:tc>
      </w:tr>
      <w:tr w:rsidR="00A436EA" w:rsidRPr="002F1AF1" w14:paraId="4D285910" w14:textId="77777777" w:rsidTr="05C261D2">
        <w:tc>
          <w:tcPr>
            <w:tcW w:w="9141" w:type="dxa"/>
          </w:tcPr>
          <w:p w14:paraId="4328520D" w14:textId="0FFF3375" w:rsidR="00A436EA" w:rsidRDefault="00A436EA" w:rsidP="00A436EA">
            <w:pPr>
              <w:spacing w:before="60" w:after="60"/>
              <w:jc w:val="left"/>
            </w:pPr>
            <w:r w:rsidRPr="002F1AF1">
              <w:t>If I ch</w:t>
            </w:r>
            <w:r>
              <w:t>o</w:t>
            </w:r>
            <w:r w:rsidRPr="002F1AF1">
              <w:t>ose to withdraw</w:t>
            </w:r>
            <w:r>
              <w:t xml:space="preserve"> from the project,</w:t>
            </w:r>
            <w:r w:rsidRPr="002F1AF1">
              <w:t xml:space="preserve"> I will </w:t>
            </w:r>
            <w:r>
              <w:t xml:space="preserve">either return the equipment by post </w:t>
            </w:r>
            <w:r w:rsidRPr="05C261D2">
              <w:t>(</w:t>
            </w:r>
            <w:r>
              <w:t>paid for by the project</w:t>
            </w:r>
            <w:r w:rsidRPr="05C261D2">
              <w:t xml:space="preserve">) </w:t>
            </w:r>
            <w:r>
              <w:t>or allow the</w:t>
            </w:r>
            <w:r w:rsidRPr="05C261D2">
              <w:t xml:space="preserve"> </w:t>
            </w:r>
            <w:r>
              <w:t>project</w:t>
            </w:r>
            <w:r w:rsidRPr="002F1AF1">
              <w:t xml:space="preserve"> </w:t>
            </w:r>
            <w:r>
              <w:t>team</w:t>
            </w:r>
            <w:r w:rsidRPr="002F1AF1">
              <w:t xml:space="preserve"> access to my h</w:t>
            </w:r>
            <w:r>
              <w:t>ome to collect</w:t>
            </w:r>
            <w:r w:rsidRPr="05C261D2">
              <w:t xml:space="preserve"> </w:t>
            </w:r>
            <w:r>
              <w:t>it</w:t>
            </w:r>
            <w:r w:rsidRPr="05C261D2">
              <w:t>.</w:t>
            </w:r>
          </w:p>
        </w:tc>
        <w:tc>
          <w:tcPr>
            <w:tcW w:w="1247" w:type="dxa"/>
          </w:tcPr>
          <w:p w14:paraId="7CE08A58" w14:textId="77777777" w:rsidR="00A436EA" w:rsidRPr="002F1AF1" w:rsidRDefault="00A436EA" w:rsidP="00A436EA">
            <w:pPr>
              <w:jc w:val="left"/>
            </w:pPr>
          </w:p>
        </w:tc>
      </w:tr>
      <w:tr w:rsidR="008D2E2A" w:rsidRPr="002F1AF1" w14:paraId="3A237527" w14:textId="77777777" w:rsidTr="05C261D2">
        <w:tc>
          <w:tcPr>
            <w:tcW w:w="9141" w:type="dxa"/>
          </w:tcPr>
          <w:p w14:paraId="32950E8E" w14:textId="5D4D9A95" w:rsidR="008D2E2A" w:rsidRPr="002F1AF1" w:rsidRDefault="008D2E2A" w:rsidP="008D2E2A">
            <w:pPr>
              <w:spacing w:before="60" w:after="60"/>
              <w:jc w:val="left"/>
            </w:pPr>
            <w:r w:rsidRPr="0045773B">
              <w:t xml:space="preserve">I understand if I withdraw early, I can still have access to my raw </w:t>
            </w:r>
            <w:r>
              <w:t xml:space="preserve">sensor </w:t>
            </w:r>
            <w:r w:rsidRPr="0045773B">
              <w:t xml:space="preserve">data, however, I understand this may not be possible until </w:t>
            </w:r>
            <w:r>
              <w:t xml:space="preserve">near </w:t>
            </w:r>
            <w:r w:rsidRPr="0045773B">
              <w:t xml:space="preserve">the end of the </w:t>
            </w:r>
            <w:r>
              <w:t>project</w:t>
            </w:r>
            <w:r w:rsidRPr="0045773B">
              <w:t>.</w:t>
            </w:r>
          </w:p>
        </w:tc>
        <w:tc>
          <w:tcPr>
            <w:tcW w:w="1247" w:type="dxa"/>
          </w:tcPr>
          <w:p w14:paraId="1B5C2C7D" w14:textId="77777777" w:rsidR="008D2E2A" w:rsidRPr="002F1AF1" w:rsidRDefault="008D2E2A" w:rsidP="00A436EA">
            <w:pPr>
              <w:jc w:val="left"/>
            </w:pPr>
          </w:p>
        </w:tc>
      </w:tr>
      <w:tr w:rsidR="00A436EA" w:rsidRPr="002F1AF1" w14:paraId="7B0AFE03" w14:textId="77777777" w:rsidTr="05C261D2">
        <w:tc>
          <w:tcPr>
            <w:tcW w:w="9141" w:type="dxa"/>
          </w:tcPr>
          <w:p w14:paraId="43051FCD" w14:textId="55FAFC1F" w:rsidR="00A436EA" w:rsidRPr="002F1AF1" w:rsidRDefault="00A436EA" w:rsidP="00A436EA">
            <w:pPr>
              <w:spacing w:before="60" w:after="60"/>
              <w:jc w:val="left"/>
            </w:pPr>
            <w:r w:rsidRPr="0081542C">
              <w:rPr>
                <w:u w:val="single"/>
              </w:rPr>
              <w:t xml:space="preserve">(Optional, if you rent your home from a </w:t>
            </w:r>
            <w:r>
              <w:rPr>
                <w:u w:val="single"/>
              </w:rPr>
              <w:t>Social Housing Association (SHA)</w:t>
            </w:r>
            <w:r w:rsidRPr="0081542C">
              <w:rPr>
                <w:u w:val="single"/>
              </w:rPr>
              <w:t>):</w:t>
            </w:r>
            <w:r>
              <w:t xml:space="preserve"> I agree for NON-anonymised (that is, identifiable) summaries of data collected from my home to be shared with my SHA for the purposes of identifying tenants at risk of fuel poverty or unsafe housing conditions.</w:t>
            </w:r>
          </w:p>
        </w:tc>
        <w:tc>
          <w:tcPr>
            <w:tcW w:w="1247" w:type="dxa"/>
          </w:tcPr>
          <w:p w14:paraId="36A1DF94" w14:textId="77777777" w:rsidR="00A436EA" w:rsidRPr="002F1AF1" w:rsidRDefault="00A436EA" w:rsidP="00A436EA">
            <w:pPr>
              <w:jc w:val="left"/>
            </w:pPr>
          </w:p>
        </w:tc>
      </w:tr>
    </w:tbl>
    <w:p w14:paraId="74939C69" w14:textId="77777777" w:rsidR="00237465" w:rsidRPr="00882F85" w:rsidRDefault="00237465" w:rsidP="00237465"/>
    <w:p w14:paraId="5DE46187" w14:textId="649D3677" w:rsidR="00237465" w:rsidRDefault="00237465" w:rsidP="00237465">
      <w:r w:rsidRPr="00882F85">
        <w:t>Participant name</w:t>
      </w:r>
      <w:r w:rsidR="00663105">
        <w:t xml:space="preserve"> [BLOCK CAPITALS]</w:t>
      </w:r>
      <w:r w:rsidRPr="00882F85">
        <w:t>:</w:t>
      </w:r>
      <w:r w:rsidR="00663105">
        <w:t xml:space="preserve"> </w:t>
      </w:r>
      <w:r w:rsidRPr="00882F85">
        <w:t>_______________________</w:t>
      </w:r>
      <w:r w:rsidRPr="00882F85">
        <w:tab/>
      </w:r>
      <w:r w:rsidRPr="00882F85">
        <w:tab/>
        <w:t>Date: ___________________</w:t>
      </w:r>
    </w:p>
    <w:p w14:paraId="61C89CA1" w14:textId="77777777" w:rsidR="00617F76" w:rsidRDefault="00617F76" w:rsidP="00237465"/>
    <w:p w14:paraId="43B6192D" w14:textId="77777777" w:rsidR="00617F76" w:rsidRDefault="00617F76" w:rsidP="00237465"/>
    <w:p w14:paraId="13938BB5" w14:textId="1405B842" w:rsidR="00237465" w:rsidRPr="0081542C" w:rsidRDefault="00237465" w:rsidP="00237465">
      <w:r w:rsidRPr="00882F85">
        <w:t>Participant signature:</w:t>
      </w:r>
      <w:r>
        <w:tab/>
      </w:r>
      <w:r w:rsidRPr="00882F85">
        <w:t>___________________________________</w:t>
      </w:r>
      <w:r w:rsidR="00617F76" w:rsidRPr="00882F85">
        <w:tab/>
      </w:r>
      <w:r w:rsidR="00617F76" w:rsidRPr="00882F85">
        <w:tab/>
        <w:t>Date: ___________________</w:t>
      </w:r>
    </w:p>
    <w:p w14:paraId="1E634AE4" w14:textId="77777777" w:rsidR="00237465" w:rsidRDefault="00237465" w:rsidP="00237465">
      <w:pPr>
        <w:pBdr>
          <w:top w:val="single" w:sz="4" w:space="0" w:color="auto"/>
          <w:left w:val="single" w:sz="4" w:space="4" w:color="auto"/>
          <w:bottom w:val="single" w:sz="4" w:space="1" w:color="auto"/>
          <w:right w:val="single" w:sz="4" w:space="4" w:color="auto"/>
        </w:pBdr>
        <w:rPr>
          <w:rFonts w:ascii="Calibri" w:hAnsi="Calibri" w:cs="Arial"/>
          <w:b/>
          <w:bCs/>
        </w:rPr>
      </w:pPr>
      <w:r w:rsidRPr="0081542C">
        <w:rPr>
          <w:rFonts w:ascii="Calibri,Arial" w:eastAsia="Calibri,Arial" w:hAnsi="Calibri,Arial" w:cs="Calibri,Arial"/>
          <w:b/>
          <w:bCs/>
        </w:rPr>
        <w:t>Installer’s use only</w:t>
      </w:r>
    </w:p>
    <w:p w14:paraId="623CBFC7" w14:textId="77777777" w:rsidR="00237465" w:rsidRPr="005D581C" w:rsidRDefault="00237465" w:rsidP="00237465">
      <w:pPr>
        <w:pBdr>
          <w:top w:val="single" w:sz="4" w:space="0" w:color="auto"/>
          <w:left w:val="single" w:sz="4" w:space="4" w:color="auto"/>
          <w:bottom w:val="single" w:sz="4" w:space="1" w:color="auto"/>
          <w:right w:val="single" w:sz="4" w:space="4" w:color="auto"/>
        </w:pBdr>
        <w:spacing w:line="360" w:lineRule="auto"/>
        <w:rPr>
          <w:rFonts w:ascii="Calibri" w:hAnsi="Calibri" w:cs="Arial"/>
        </w:rPr>
      </w:pPr>
      <w:r w:rsidRPr="0081542C">
        <w:rPr>
          <w:rFonts w:ascii="Calibri,Arial" w:eastAsia="Calibri,Arial" w:hAnsi="Calibri,Arial" w:cs="Calibri,Arial"/>
        </w:rPr>
        <w:t>Installer’s name:</w:t>
      </w:r>
      <w:r w:rsidRPr="00F3157D">
        <w:t xml:space="preserve"> </w:t>
      </w:r>
      <w:r>
        <w:tab/>
      </w:r>
      <w:r w:rsidRPr="00882F85">
        <w:t>____</w:t>
      </w:r>
      <w:r>
        <w:t>_______________________________</w:t>
      </w:r>
      <w:r>
        <w:rPr>
          <w:rFonts w:ascii="Calibri" w:hAnsi="Calibri" w:cs="Arial"/>
        </w:rPr>
        <w:tab/>
      </w:r>
      <w:r>
        <w:rPr>
          <w:rFonts w:ascii="Calibri" w:hAnsi="Calibri" w:cs="Arial"/>
        </w:rPr>
        <w:tab/>
      </w:r>
      <w:r w:rsidRPr="0081542C">
        <w:rPr>
          <w:rFonts w:ascii="Calibri,Arial" w:eastAsia="Calibri,Arial" w:hAnsi="Calibri,Arial" w:cs="Calibri,Arial"/>
        </w:rPr>
        <w:t>Date</w:t>
      </w:r>
      <w:r w:rsidRPr="00882F85">
        <w:t>: ___________________</w:t>
      </w:r>
    </w:p>
    <w:p w14:paraId="3AB950D1" w14:textId="10D43F5B" w:rsidR="005F2E8B" w:rsidRPr="00617F76" w:rsidRDefault="00237465" w:rsidP="00D30285">
      <w:pPr>
        <w:pBdr>
          <w:top w:val="single" w:sz="4" w:space="0" w:color="auto"/>
          <w:left w:val="single" w:sz="4" w:space="4" w:color="auto"/>
          <w:bottom w:val="single" w:sz="4" w:space="1" w:color="auto"/>
          <w:right w:val="single" w:sz="4" w:space="4" w:color="auto"/>
        </w:pBdr>
        <w:spacing w:line="360" w:lineRule="auto"/>
        <w:rPr>
          <w:rFonts w:ascii="Calibri" w:hAnsi="Calibri" w:cs="Arial"/>
        </w:rPr>
      </w:pPr>
      <w:r w:rsidRPr="0081542C">
        <w:rPr>
          <w:rFonts w:ascii="Calibri,Arial" w:eastAsia="Calibri,Arial" w:hAnsi="Calibri,Arial" w:cs="Calibri,Arial"/>
        </w:rPr>
        <w:t>Installer’s signature (as witness to participant’s signing):</w:t>
      </w:r>
      <w:r>
        <w:t xml:space="preserve"> </w:t>
      </w:r>
      <w:r>
        <w:tab/>
      </w:r>
      <w:r w:rsidRPr="00882F85">
        <w:t>___</w:t>
      </w:r>
      <w:r>
        <w:t>_______________________________</w:t>
      </w:r>
      <w:r w:rsidR="00D30285" w:rsidRPr="0081542C">
        <w:rPr>
          <w:rFonts w:ascii="Calibri,Arial" w:eastAsia="Calibri,Arial" w:hAnsi="Calibri,Arial" w:cs="Calibri,Arial"/>
        </w:rPr>
        <w:t>__</w:t>
      </w:r>
    </w:p>
    <w:sectPr w:rsidR="005F2E8B" w:rsidRPr="00617F76" w:rsidSect="00B257EA">
      <w:footerReference w:type="default" r:id="rId12"/>
      <w:footerReference w:type="first" r:id="rId13"/>
      <w:type w:val="continuous"/>
      <w:pgSz w:w="11906" w:h="16838"/>
      <w:pgMar w:top="720" w:right="720" w:bottom="284" w:left="720" w:header="709" w:footer="4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4E7A6" w14:textId="77777777" w:rsidR="00162DCF" w:rsidRDefault="00162DCF" w:rsidP="00BD73C0">
      <w:r>
        <w:separator/>
      </w:r>
    </w:p>
  </w:endnote>
  <w:endnote w:type="continuationSeparator" w:id="0">
    <w:p w14:paraId="7E3B7BEF" w14:textId="77777777" w:rsidR="00162DCF" w:rsidRDefault="00162DCF" w:rsidP="00BD73C0">
      <w:r>
        <w:continuationSeparator/>
      </w:r>
    </w:p>
  </w:endnote>
  <w:endnote w:type="continuationNotice" w:id="1">
    <w:p w14:paraId="05750854" w14:textId="77777777" w:rsidR="00162DCF" w:rsidRDefault="00162D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notTrueType/>
    <w:pitch w:val="fixed"/>
    <w:sig w:usb0="00000001" w:usb1="08070000" w:usb2="00000010" w:usb3="00000000" w:csb0="00020000" w:csb1="00000000"/>
  </w:font>
  <w:font w:name="Calibri,Ari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03CBB" w14:textId="011720C6" w:rsidR="00581FD2" w:rsidRPr="00B257EA" w:rsidRDefault="00C548C9" w:rsidP="00B257EA">
    <w:pPr>
      <w:pStyle w:val="Footer"/>
    </w:pPr>
    <w:r>
      <w:t xml:space="preserve">Participant Copy </w:t>
    </w:r>
    <w:r w:rsidRPr="0081542C">
      <w:rPr>
        <w:rFonts w:ascii="Arial" w:eastAsia="Arial" w:hAnsi="Arial" w:cs="Arial"/>
        <w:sz w:val="40"/>
        <w:szCs w:val="40"/>
      </w:rPr>
      <w:t xml:space="preserve">□ </w:t>
    </w:r>
    <w:r>
      <w:t>Project Copy</w:t>
    </w:r>
    <w:r w:rsidRPr="0081542C">
      <w:rPr>
        <w:rFonts w:ascii="Arial" w:eastAsia="Arial" w:hAnsi="Arial" w:cs="Arial"/>
        <w:sz w:val="40"/>
        <w:szCs w:val="40"/>
      </w:rPr>
      <w:t>□</w:t>
    </w:r>
    <w:r w:rsidR="00B257EA">
      <w:tab/>
      <w:t xml:space="preserve"> </w:t>
    </w:r>
    <w:r w:rsidR="00B257EA">
      <w:tab/>
      <w:t xml:space="preserve">                     </w:t>
    </w:r>
    <w:r w:rsidR="00B257EA" w:rsidRPr="00B257EA">
      <w:rPr>
        <w:sz w:val="22"/>
      </w:rPr>
      <w:t>Last updated: 9 June 2017</w:t>
    </w:r>
    <w:r w:rsidR="00B257EA" w:rsidRPr="00B257EA">
      <w:rPr>
        <w:rFonts w:ascii="Arial" w:eastAsia="Arial" w:hAnsi="Arial" w:cs="Arial"/>
        <w:sz w:val="36"/>
        <w:szCs w:val="4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263B4" w14:textId="13505B49" w:rsidR="00B257EA" w:rsidRDefault="00B257EA">
    <w:pPr>
      <w:pStyle w:val="Footer"/>
    </w:pPr>
    <w:r>
      <w:t xml:space="preserve">Participant Copy </w:t>
    </w:r>
    <w:r w:rsidRPr="0081542C">
      <w:rPr>
        <w:rFonts w:ascii="Arial" w:eastAsia="Arial" w:hAnsi="Arial" w:cs="Arial"/>
        <w:sz w:val="40"/>
        <w:szCs w:val="40"/>
      </w:rPr>
      <w:t xml:space="preserve">□ </w:t>
    </w:r>
    <w:r>
      <w:t>Project Copy</w:t>
    </w:r>
    <w:r w:rsidRPr="0081542C">
      <w:rPr>
        <w:rFonts w:ascii="Arial" w:eastAsia="Arial" w:hAnsi="Arial" w:cs="Arial"/>
        <w:sz w:val="40"/>
        <w:szCs w:val="4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C81E1" w14:textId="77777777" w:rsidR="00162DCF" w:rsidRDefault="00162DCF" w:rsidP="00BD73C0">
      <w:r>
        <w:separator/>
      </w:r>
    </w:p>
  </w:footnote>
  <w:footnote w:type="continuationSeparator" w:id="0">
    <w:p w14:paraId="6A4B7F27" w14:textId="77777777" w:rsidR="00162DCF" w:rsidRDefault="00162DCF" w:rsidP="00BD73C0">
      <w:r>
        <w:continuationSeparator/>
      </w:r>
    </w:p>
  </w:footnote>
  <w:footnote w:type="continuationNotice" w:id="1">
    <w:p w14:paraId="2B8F87EB" w14:textId="77777777" w:rsidR="00162DCF" w:rsidRDefault="00162D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352"/>
    <w:lvl w:ilvl="0">
      <w:start w:val="1"/>
      <w:numFmt w:val="lowerLetter"/>
      <w:lvlText w:val="%1."/>
      <w:lvlJc w:val="left"/>
      <w:pPr>
        <w:tabs>
          <w:tab w:val="num" w:pos="0"/>
        </w:tabs>
        <w:ind w:left="1080" w:hanging="360"/>
      </w:pPr>
    </w:lvl>
  </w:abstractNum>
  <w:abstractNum w:abstractNumId="1" w15:restartNumberingAfterBreak="0">
    <w:nsid w:val="00000004"/>
    <w:multiLevelType w:val="singleLevel"/>
    <w:tmpl w:val="00000004"/>
    <w:name w:val="WW8Num4"/>
    <w:lvl w:ilvl="0">
      <w:start w:val="1"/>
      <w:numFmt w:val="lowerLetter"/>
      <w:lvlText w:val="%1."/>
      <w:lvlJc w:val="left"/>
      <w:pPr>
        <w:tabs>
          <w:tab w:val="num" w:pos="0"/>
        </w:tabs>
        <w:ind w:left="1440" w:hanging="360"/>
      </w:pPr>
    </w:lvl>
  </w:abstractNum>
  <w:abstractNum w:abstractNumId="2" w15:restartNumberingAfterBreak="0">
    <w:nsid w:val="0000000B"/>
    <w:multiLevelType w:val="singleLevel"/>
    <w:tmpl w:val="0000000B"/>
    <w:name w:val="WW8Num11"/>
    <w:lvl w:ilvl="0">
      <w:start w:val="1"/>
      <w:numFmt w:val="lowerLetter"/>
      <w:lvlText w:val="%1."/>
      <w:lvlJc w:val="left"/>
      <w:pPr>
        <w:tabs>
          <w:tab w:val="num" w:pos="0"/>
        </w:tabs>
        <w:ind w:left="1440" w:hanging="360"/>
      </w:pPr>
    </w:lvl>
  </w:abstractNum>
  <w:abstractNum w:abstractNumId="3" w15:restartNumberingAfterBreak="0">
    <w:nsid w:val="0000000D"/>
    <w:multiLevelType w:val="singleLevel"/>
    <w:tmpl w:val="0000000D"/>
    <w:name w:val="WW8Num13"/>
    <w:lvl w:ilvl="0">
      <w:start w:val="1"/>
      <w:numFmt w:val="lowerLetter"/>
      <w:lvlText w:val="%1."/>
      <w:lvlJc w:val="left"/>
      <w:pPr>
        <w:tabs>
          <w:tab w:val="num" w:pos="0"/>
        </w:tabs>
        <w:ind w:left="1440" w:hanging="360"/>
      </w:pPr>
    </w:lvl>
  </w:abstractNum>
  <w:abstractNum w:abstractNumId="4" w15:restartNumberingAfterBreak="0">
    <w:nsid w:val="0000000F"/>
    <w:multiLevelType w:val="multilevel"/>
    <w:tmpl w:val="0000000F"/>
    <w:name w:val="WW8Num15"/>
    <w:lvl w:ilvl="0">
      <w:start w:val="1"/>
      <w:numFmt w:val="decimal"/>
      <w:lvlText w:val="%1."/>
      <w:lvlJc w:val="left"/>
      <w:pPr>
        <w:tabs>
          <w:tab w:val="num" w:pos="0"/>
        </w:tabs>
        <w:ind w:left="1353"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 w15:restartNumberingAfterBreak="0">
    <w:nsid w:val="00000010"/>
    <w:multiLevelType w:val="singleLevel"/>
    <w:tmpl w:val="00000010"/>
    <w:name w:val="WW8Num16"/>
    <w:lvl w:ilvl="0">
      <w:start w:val="1"/>
      <w:numFmt w:val="lowerLetter"/>
      <w:lvlText w:val="%1."/>
      <w:lvlJc w:val="left"/>
      <w:pPr>
        <w:tabs>
          <w:tab w:val="num" w:pos="0"/>
        </w:tabs>
        <w:ind w:left="1440" w:hanging="360"/>
      </w:pPr>
    </w:lvl>
  </w:abstractNum>
  <w:abstractNum w:abstractNumId="6" w15:restartNumberingAfterBreak="0">
    <w:nsid w:val="00000017"/>
    <w:multiLevelType w:val="singleLevel"/>
    <w:tmpl w:val="00000017"/>
    <w:name w:val="WW8Num23"/>
    <w:lvl w:ilvl="0">
      <w:start w:val="1"/>
      <w:numFmt w:val="lowerLetter"/>
      <w:lvlText w:val="%1)"/>
      <w:lvlJc w:val="left"/>
      <w:pPr>
        <w:tabs>
          <w:tab w:val="num" w:pos="0"/>
        </w:tabs>
        <w:ind w:left="720" w:hanging="360"/>
      </w:pPr>
    </w:lvl>
  </w:abstractNum>
  <w:abstractNum w:abstractNumId="7" w15:restartNumberingAfterBreak="0">
    <w:nsid w:val="00000018"/>
    <w:multiLevelType w:val="singleLevel"/>
    <w:tmpl w:val="00000018"/>
    <w:name w:val="WW8Num24"/>
    <w:lvl w:ilvl="0">
      <w:start w:val="1"/>
      <w:numFmt w:val="lowerLetter"/>
      <w:lvlText w:val="%1."/>
      <w:lvlJc w:val="left"/>
      <w:pPr>
        <w:tabs>
          <w:tab w:val="num" w:pos="0"/>
        </w:tabs>
        <w:ind w:left="1440" w:hanging="360"/>
      </w:pPr>
    </w:lvl>
  </w:abstractNum>
  <w:abstractNum w:abstractNumId="8" w15:restartNumberingAfterBreak="0">
    <w:nsid w:val="0000001F"/>
    <w:multiLevelType w:val="singleLevel"/>
    <w:tmpl w:val="0000001F"/>
    <w:name w:val="WW8Num31"/>
    <w:lvl w:ilvl="0">
      <w:start w:val="1"/>
      <w:numFmt w:val="lowerLetter"/>
      <w:lvlText w:val="%1."/>
      <w:lvlJc w:val="left"/>
      <w:pPr>
        <w:tabs>
          <w:tab w:val="num" w:pos="0"/>
        </w:tabs>
        <w:ind w:left="1440" w:hanging="360"/>
      </w:pPr>
    </w:lvl>
  </w:abstractNum>
  <w:abstractNum w:abstractNumId="9" w15:restartNumberingAfterBreak="0">
    <w:nsid w:val="00000021"/>
    <w:multiLevelType w:val="singleLevel"/>
    <w:tmpl w:val="00000021"/>
    <w:name w:val="WW8Num33"/>
    <w:lvl w:ilvl="0">
      <w:start w:val="1"/>
      <w:numFmt w:val="lowerLetter"/>
      <w:lvlText w:val="%1."/>
      <w:lvlJc w:val="left"/>
      <w:pPr>
        <w:tabs>
          <w:tab w:val="num" w:pos="0"/>
        </w:tabs>
        <w:ind w:left="1440" w:hanging="360"/>
      </w:pPr>
    </w:lvl>
  </w:abstractNum>
  <w:abstractNum w:abstractNumId="10" w15:restartNumberingAfterBreak="0">
    <w:nsid w:val="00000023"/>
    <w:multiLevelType w:val="singleLevel"/>
    <w:tmpl w:val="00000023"/>
    <w:name w:val="WW8Num35"/>
    <w:lvl w:ilvl="0">
      <w:start w:val="1"/>
      <w:numFmt w:val="lowerLetter"/>
      <w:lvlText w:val="%1)"/>
      <w:lvlJc w:val="left"/>
      <w:pPr>
        <w:tabs>
          <w:tab w:val="num" w:pos="9"/>
        </w:tabs>
        <w:ind w:left="502" w:hanging="360"/>
      </w:pPr>
    </w:lvl>
  </w:abstractNum>
  <w:abstractNum w:abstractNumId="11" w15:restartNumberingAfterBreak="0">
    <w:nsid w:val="00000026"/>
    <w:multiLevelType w:val="singleLevel"/>
    <w:tmpl w:val="00000026"/>
    <w:name w:val="WW8Num38"/>
    <w:lvl w:ilvl="0">
      <w:start w:val="1"/>
      <w:numFmt w:val="lowerLetter"/>
      <w:lvlText w:val="%1."/>
      <w:lvlJc w:val="left"/>
      <w:pPr>
        <w:tabs>
          <w:tab w:val="num" w:pos="0"/>
        </w:tabs>
        <w:ind w:left="1440" w:hanging="360"/>
      </w:pPr>
    </w:lvl>
  </w:abstractNum>
  <w:abstractNum w:abstractNumId="12" w15:restartNumberingAfterBreak="0">
    <w:nsid w:val="00000027"/>
    <w:multiLevelType w:val="singleLevel"/>
    <w:tmpl w:val="00000027"/>
    <w:name w:val="WW8Num39"/>
    <w:lvl w:ilvl="0">
      <w:start w:val="1"/>
      <w:numFmt w:val="lowerLetter"/>
      <w:lvlText w:val="%1."/>
      <w:lvlJc w:val="left"/>
      <w:pPr>
        <w:tabs>
          <w:tab w:val="num" w:pos="0"/>
        </w:tabs>
        <w:ind w:left="1440" w:hanging="360"/>
      </w:pPr>
    </w:lvl>
  </w:abstractNum>
  <w:abstractNum w:abstractNumId="13" w15:restartNumberingAfterBreak="0">
    <w:nsid w:val="0000002A"/>
    <w:multiLevelType w:val="singleLevel"/>
    <w:tmpl w:val="0000002A"/>
    <w:name w:val="WW8Num42"/>
    <w:lvl w:ilvl="0">
      <w:start w:val="1"/>
      <w:numFmt w:val="lowerLetter"/>
      <w:lvlText w:val="%1."/>
      <w:lvlJc w:val="left"/>
      <w:pPr>
        <w:tabs>
          <w:tab w:val="num" w:pos="0"/>
        </w:tabs>
        <w:ind w:left="1080" w:hanging="360"/>
      </w:pPr>
    </w:lvl>
  </w:abstractNum>
  <w:abstractNum w:abstractNumId="14" w15:restartNumberingAfterBreak="0">
    <w:nsid w:val="0000002C"/>
    <w:multiLevelType w:val="singleLevel"/>
    <w:tmpl w:val="0000002C"/>
    <w:name w:val="WW8Num44"/>
    <w:lvl w:ilvl="0">
      <w:start w:val="1"/>
      <w:numFmt w:val="lowerLetter"/>
      <w:lvlText w:val="%1."/>
      <w:lvlJc w:val="left"/>
      <w:pPr>
        <w:tabs>
          <w:tab w:val="num" w:pos="0"/>
        </w:tabs>
        <w:ind w:left="1440" w:hanging="360"/>
      </w:pPr>
    </w:lvl>
  </w:abstractNum>
  <w:abstractNum w:abstractNumId="15" w15:restartNumberingAfterBreak="0">
    <w:nsid w:val="00000030"/>
    <w:multiLevelType w:val="singleLevel"/>
    <w:tmpl w:val="00000030"/>
    <w:name w:val="WW8Num48"/>
    <w:lvl w:ilvl="0">
      <w:start w:val="1"/>
      <w:numFmt w:val="lowerLetter"/>
      <w:lvlText w:val="%1."/>
      <w:lvlJc w:val="left"/>
      <w:pPr>
        <w:tabs>
          <w:tab w:val="num" w:pos="0"/>
        </w:tabs>
        <w:ind w:left="1440" w:hanging="360"/>
      </w:pPr>
    </w:lvl>
  </w:abstractNum>
  <w:abstractNum w:abstractNumId="16" w15:restartNumberingAfterBreak="0">
    <w:nsid w:val="00000033"/>
    <w:multiLevelType w:val="singleLevel"/>
    <w:tmpl w:val="00000033"/>
    <w:name w:val="WW8Num51"/>
    <w:lvl w:ilvl="0">
      <w:start w:val="1"/>
      <w:numFmt w:val="lowerLetter"/>
      <w:lvlText w:val="%1."/>
      <w:lvlJc w:val="left"/>
      <w:pPr>
        <w:tabs>
          <w:tab w:val="num" w:pos="0"/>
        </w:tabs>
        <w:ind w:left="1440" w:hanging="360"/>
      </w:pPr>
    </w:lvl>
  </w:abstractNum>
  <w:abstractNum w:abstractNumId="17" w15:restartNumberingAfterBreak="0">
    <w:nsid w:val="00000036"/>
    <w:multiLevelType w:val="singleLevel"/>
    <w:tmpl w:val="00000036"/>
    <w:name w:val="WW8Num54"/>
    <w:lvl w:ilvl="0">
      <w:start w:val="1"/>
      <w:numFmt w:val="lowerLetter"/>
      <w:lvlText w:val="%1."/>
      <w:lvlJc w:val="left"/>
      <w:pPr>
        <w:tabs>
          <w:tab w:val="num" w:pos="0"/>
        </w:tabs>
        <w:ind w:left="1440" w:hanging="360"/>
      </w:pPr>
    </w:lvl>
  </w:abstractNum>
  <w:abstractNum w:abstractNumId="18" w15:restartNumberingAfterBreak="0">
    <w:nsid w:val="00000037"/>
    <w:multiLevelType w:val="singleLevel"/>
    <w:tmpl w:val="00000037"/>
    <w:name w:val="WW8Num55"/>
    <w:lvl w:ilvl="0">
      <w:start w:val="1"/>
      <w:numFmt w:val="lowerLetter"/>
      <w:lvlText w:val="%1."/>
      <w:lvlJc w:val="left"/>
      <w:pPr>
        <w:tabs>
          <w:tab w:val="num" w:pos="0"/>
        </w:tabs>
        <w:ind w:left="1440" w:hanging="360"/>
      </w:pPr>
    </w:lvl>
  </w:abstractNum>
  <w:abstractNum w:abstractNumId="19" w15:restartNumberingAfterBreak="0">
    <w:nsid w:val="00130F83"/>
    <w:multiLevelType w:val="hybridMultilevel"/>
    <w:tmpl w:val="EC1A4B0E"/>
    <w:lvl w:ilvl="0" w:tplc="BF5E2F0E">
      <w:start w:val="1"/>
      <w:numFmt w:val="decimal"/>
      <w:pStyle w:val="TableTitle"/>
      <w:lvlText w:val="Table %1"/>
      <w:lvlJc w:val="left"/>
      <w:pPr>
        <w:tabs>
          <w:tab w:val="num" w:pos="360"/>
        </w:tabs>
        <w:ind w:left="360" w:hanging="360"/>
      </w:pPr>
      <w:rPr>
        <w:rFonts w:ascii="Arial" w:hAnsi="Arial" w:cs="Arial" w:hint="default"/>
        <w:b w:val="0"/>
        <w:bCs w:val="0"/>
        <w:i/>
        <w:iCs/>
        <w:sz w:val="20"/>
        <w:szCs w:val="2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0" w15:restartNumberingAfterBreak="0">
    <w:nsid w:val="037D12AF"/>
    <w:multiLevelType w:val="hybridMultilevel"/>
    <w:tmpl w:val="DDC2E7A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49B514E"/>
    <w:multiLevelType w:val="hybridMultilevel"/>
    <w:tmpl w:val="EDB4B234"/>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2" w15:restartNumberingAfterBreak="0">
    <w:nsid w:val="14095FF5"/>
    <w:multiLevelType w:val="hybridMultilevel"/>
    <w:tmpl w:val="F726FF5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4217862"/>
    <w:multiLevelType w:val="hybridMultilevel"/>
    <w:tmpl w:val="D0807552"/>
    <w:lvl w:ilvl="0" w:tplc="3BB024FA">
      <w:start w:val="1"/>
      <w:numFmt w:val="decimal"/>
      <w:pStyle w:val="AppendixLevel1"/>
      <w:lvlText w:val="Appendix %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4" w15:restartNumberingAfterBreak="0">
    <w:nsid w:val="17472A90"/>
    <w:multiLevelType w:val="hybridMultilevel"/>
    <w:tmpl w:val="47F03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7D6325F"/>
    <w:multiLevelType w:val="hybridMultilevel"/>
    <w:tmpl w:val="2780A83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32B6D4A"/>
    <w:multiLevelType w:val="hybridMultilevel"/>
    <w:tmpl w:val="023614E0"/>
    <w:name w:val="WW8Num3522"/>
    <w:lvl w:ilvl="0" w:tplc="0C0A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263D3489"/>
    <w:multiLevelType w:val="hybridMultilevel"/>
    <w:tmpl w:val="4A284902"/>
    <w:name w:val="WW8Num352"/>
    <w:lvl w:ilvl="0" w:tplc="D130B2F0">
      <w:start w:val="4"/>
      <w:numFmt w:val="lowerLetter"/>
      <w:lvlText w:val="%1)"/>
      <w:lvlJc w:val="left"/>
      <w:pPr>
        <w:tabs>
          <w:tab w:val="num" w:pos="9"/>
        </w:tabs>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80C07B2"/>
    <w:multiLevelType w:val="hybridMultilevel"/>
    <w:tmpl w:val="BD121388"/>
    <w:name w:val="WW8Num35222"/>
    <w:lvl w:ilvl="0" w:tplc="0C0A001B">
      <w:start w:val="1"/>
      <w:numFmt w:val="low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29" w15:restartNumberingAfterBreak="0">
    <w:nsid w:val="28A465F7"/>
    <w:multiLevelType w:val="hybridMultilevel"/>
    <w:tmpl w:val="64C8A934"/>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0" w15:restartNumberingAfterBreak="0">
    <w:nsid w:val="295D1779"/>
    <w:multiLevelType w:val="hybridMultilevel"/>
    <w:tmpl w:val="86BC6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B0B0841"/>
    <w:multiLevelType w:val="multilevel"/>
    <w:tmpl w:val="0000000F"/>
    <w:lvl w:ilvl="0">
      <w:start w:val="1"/>
      <w:numFmt w:val="decimal"/>
      <w:lvlText w:val="%1."/>
      <w:lvlJc w:val="left"/>
      <w:pPr>
        <w:tabs>
          <w:tab w:val="num" w:pos="0"/>
        </w:tabs>
        <w:ind w:left="1353"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2" w15:restartNumberingAfterBreak="0">
    <w:nsid w:val="2B7C6F7D"/>
    <w:multiLevelType w:val="multilevel"/>
    <w:tmpl w:val="0000000F"/>
    <w:lvl w:ilvl="0">
      <w:start w:val="1"/>
      <w:numFmt w:val="decimal"/>
      <w:lvlText w:val="%1."/>
      <w:lvlJc w:val="left"/>
      <w:pPr>
        <w:tabs>
          <w:tab w:val="num" w:pos="0"/>
        </w:tabs>
        <w:ind w:left="1353"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3" w15:restartNumberingAfterBreak="0">
    <w:nsid w:val="32885221"/>
    <w:multiLevelType w:val="hybridMultilevel"/>
    <w:tmpl w:val="1F7AE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1E056B"/>
    <w:multiLevelType w:val="hybridMultilevel"/>
    <w:tmpl w:val="FB966B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891422F"/>
    <w:multiLevelType w:val="multilevel"/>
    <w:tmpl w:val="74E602D4"/>
    <w:lvl w:ilvl="0">
      <w:start w:val="1"/>
      <w:numFmt w:val="lowerRoman"/>
      <w:lvlText w:val="%1."/>
      <w:lvlJc w:val="right"/>
      <w:pPr>
        <w:tabs>
          <w:tab w:val="num" w:pos="0"/>
        </w:tabs>
        <w:ind w:left="1353"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6" w15:restartNumberingAfterBreak="0">
    <w:nsid w:val="3FA13BB7"/>
    <w:multiLevelType w:val="hybridMultilevel"/>
    <w:tmpl w:val="13DC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E435E1"/>
    <w:multiLevelType w:val="multilevel"/>
    <w:tmpl w:val="0000000F"/>
    <w:lvl w:ilvl="0">
      <w:start w:val="1"/>
      <w:numFmt w:val="decimal"/>
      <w:lvlText w:val="%1."/>
      <w:lvlJc w:val="left"/>
      <w:pPr>
        <w:tabs>
          <w:tab w:val="num" w:pos="0"/>
        </w:tabs>
        <w:ind w:left="1353"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8" w15:restartNumberingAfterBreak="0">
    <w:nsid w:val="44FF3953"/>
    <w:multiLevelType w:val="hybridMultilevel"/>
    <w:tmpl w:val="36E67A82"/>
    <w:lvl w:ilvl="0" w:tplc="15EA16F0">
      <w:start w:val="1"/>
      <w:numFmt w:val="decimal"/>
      <w:pStyle w:val="FigureTitle"/>
      <w:lvlText w:val="Figure %1"/>
      <w:lvlJc w:val="left"/>
      <w:pPr>
        <w:ind w:left="360" w:hanging="360"/>
      </w:pPr>
      <w:rPr>
        <w:rFonts w:ascii="Arial" w:hAnsi="Arial" w:cs="Arial" w:hint="default"/>
        <w:b w:val="0"/>
        <w:bCs w:val="0"/>
        <w:i/>
        <w:iCs/>
        <w:sz w:val="20"/>
        <w:szCs w:val="2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9" w15:restartNumberingAfterBreak="0">
    <w:nsid w:val="4F3E5234"/>
    <w:multiLevelType w:val="hybridMultilevel"/>
    <w:tmpl w:val="99FCFDA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02E3DD8"/>
    <w:multiLevelType w:val="hybridMultilevel"/>
    <w:tmpl w:val="CA5E218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6FA0E17"/>
    <w:multiLevelType w:val="multilevel"/>
    <w:tmpl w:val="0000000F"/>
    <w:lvl w:ilvl="0">
      <w:start w:val="1"/>
      <w:numFmt w:val="decimal"/>
      <w:lvlText w:val="%1."/>
      <w:lvlJc w:val="left"/>
      <w:pPr>
        <w:tabs>
          <w:tab w:val="num" w:pos="0"/>
        </w:tabs>
        <w:ind w:left="1353"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2" w15:restartNumberingAfterBreak="0">
    <w:nsid w:val="57B91B0A"/>
    <w:multiLevelType w:val="multilevel"/>
    <w:tmpl w:val="0000000F"/>
    <w:lvl w:ilvl="0">
      <w:start w:val="1"/>
      <w:numFmt w:val="decimal"/>
      <w:lvlText w:val="%1."/>
      <w:lvlJc w:val="left"/>
      <w:pPr>
        <w:tabs>
          <w:tab w:val="num" w:pos="0"/>
        </w:tabs>
        <w:ind w:left="1353"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3" w15:restartNumberingAfterBreak="0">
    <w:nsid w:val="5DED1245"/>
    <w:multiLevelType w:val="hybridMultilevel"/>
    <w:tmpl w:val="2662D3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24E1903"/>
    <w:multiLevelType w:val="hybridMultilevel"/>
    <w:tmpl w:val="57386D44"/>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5" w15:restartNumberingAfterBreak="0">
    <w:nsid w:val="63603260"/>
    <w:multiLevelType w:val="hybridMultilevel"/>
    <w:tmpl w:val="766479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5DD18DD"/>
    <w:multiLevelType w:val="hybridMultilevel"/>
    <w:tmpl w:val="047C4518"/>
    <w:lvl w:ilvl="0" w:tplc="0409000F">
      <w:start w:val="1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760267C"/>
    <w:multiLevelType w:val="hybridMultilevel"/>
    <w:tmpl w:val="5BA08C64"/>
    <w:lvl w:ilvl="0" w:tplc="0A50F3B2">
      <w:start w:val="1"/>
      <w:numFmt w:val="bullet"/>
      <w:lvlText w:val=""/>
      <w:lvlJc w:val="left"/>
      <w:pPr>
        <w:ind w:left="5747"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48" w15:restartNumberingAfterBreak="0">
    <w:nsid w:val="67810EEA"/>
    <w:multiLevelType w:val="multilevel"/>
    <w:tmpl w:val="430EED1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1004"/>
        </w:tabs>
        <w:ind w:left="1004"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b w:val="0"/>
        <w:bCs w:val="0"/>
        <w:i w:val="0"/>
        <w:iCs w:val="0"/>
        <w:caps w:val="0"/>
        <w:smallCaps w:val="0"/>
        <w:strike w:val="0"/>
        <w:dstrike w:val="0"/>
        <w:vanish w:val="0"/>
        <w:color w:val="000000"/>
        <w:spacing w:val="0"/>
        <w:kern w:val="0"/>
        <w:position w:val="0"/>
        <w:u w:val="none"/>
        <w:vertAlign w:val="baseline"/>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A5A5AFE"/>
    <w:multiLevelType w:val="hybridMultilevel"/>
    <w:tmpl w:val="1FBA6ED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1743AB5"/>
    <w:multiLevelType w:val="hybridMultilevel"/>
    <w:tmpl w:val="CA18803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8"/>
  </w:num>
  <w:num w:numId="2">
    <w:abstractNumId w:val="19"/>
  </w:num>
  <w:num w:numId="3">
    <w:abstractNumId w:val="23"/>
  </w:num>
  <w:num w:numId="4">
    <w:abstractNumId w:val="38"/>
  </w:num>
  <w:num w:numId="5">
    <w:abstractNumId w:val="4"/>
  </w:num>
  <w:num w:numId="6">
    <w:abstractNumId w:val="6"/>
  </w:num>
  <w:num w:numId="7">
    <w:abstractNumId w:val="10"/>
  </w:num>
  <w:num w:numId="8">
    <w:abstractNumId w:val="27"/>
  </w:num>
  <w:num w:numId="9">
    <w:abstractNumId w:val="0"/>
  </w:num>
  <w:num w:numId="10">
    <w:abstractNumId w:val="1"/>
  </w:num>
  <w:num w:numId="11">
    <w:abstractNumId w:val="2"/>
  </w:num>
  <w:num w:numId="12">
    <w:abstractNumId w:val="3"/>
  </w:num>
  <w:num w:numId="13">
    <w:abstractNumId w:val="5"/>
  </w:num>
  <w:num w:numId="14">
    <w:abstractNumId w:val="7"/>
  </w:num>
  <w:num w:numId="15">
    <w:abstractNumId w:val="8"/>
  </w:num>
  <w:num w:numId="16">
    <w:abstractNumId w:val="9"/>
  </w:num>
  <w:num w:numId="17">
    <w:abstractNumId w:val="12"/>
  </w:num>
  <w:num w:numId="18">
    <w:abstractNumId w:val="14"/>
  </w:num>
  <w:num w:numId="19">
    <w:abstractNumId w:val="15"/>
  </w:num>
  <w:num w:numId="20">
    <w:abstractNumId w:val="17"/>
  </w:num>
  <w:num w:numId="21">
    <w:abstractNumId w:val="13"/>
  </w:num>
  <w:num w:numId="22">
    <w:abstractNumId w:val="26"/>
  </w:num>
  <w:num w:numId="23">
    <w:abstractNumId w:val="35"/>
  </w:num>
  <w:num w:numId="24">
    <w:abstractNumId w:val="28"/>
  </w:num>
  <w:num w:numId="25">
    <w:abstractNumId w:val="11"/>
  </w:num>
  <w:num w:numId="26">
    <w:abstractNumId w:val="16"/>
  </w:num>
  <w:num w:numId="27">
    <w:abstractNumId w:val="18"/>
  </w:num>
  <w:num w:numId="28">
    <w:abstractNumId w:val="37"/>
  </w:num>
  <w:num w:numId="29">
    <w:abstractNumId w:val="43"/>
  </w:num>
  <w:num w:numId="30">
    <w:abstractNumId w:val="49"/>
  </w:num>
  <w:num w:numId="31">
    <w:abstractNumId w:val="20"/>
  </w:num>
  <w:num w:numId="32">
    <w:abstractNumId w:val="25"/>
  </w:num>
  <w:num w:numId="33">
    <w:abstractNumId w:val="46"/>
  </w:num>
  <w:num w:numId="34">
    <w:abstractNumId w:val="31"/>
  </w:num>
  <w:num w:numId="35">
    <w:abstractNumId w:val="32"/>
  </w:num>
  <w:num w:numId="36">
    <w:abstractNumId w:val="22"/>
  </w:num>
  <w:num w:numId="37">
    <w:abstractNumId w:val="29"/>
  </w:num>
  <w:num w:numId="38">
    <w:abstractNumId w:val="44"/>
  </w:num>
  <w:num w:numId="39">
    <w:abstractNumId w:val="45"/>
  </w:num>
  <w:num w:numId="40">
    <w:abstractNumId w:val="34"/>
  </w:num>
  <w:num w:numId="41">
    <w:abstractNumId w:val="39"/>
  </w:num>
  <w:num w:numId="42">
    <w:abstractNumId w:val="40"/>
  </w:num>
  <w:num w:numId="43">
    <w:abstractNumId w:val="50"/>
  </w:num>
  <w:num w:numId="44">
    <w:abstractNumId w:val="30"/>
  </w:num>
  <w:num w:numId="45">
    <w:abstractNumId w:val="41"/>
  </w:num>
  <w:num w:numId="46">
    <w:abstractNumId w:val="42"/>
  </w:num>
  <w:num w:numId="47">
    <w:abstractNumId w:val="21"/>
  </w:num>
  <w:num w:numId="48">
    <w:abstractNumId w:val="24"/>
  </w:num>
  <w:num w:numId="49">
    <w:abstractNumId w:val="47"/>
  </w:num>
  <w:num w:numId="50">
    <w:abstractNumId w:val="36"/>
  </w:num>
  <w:num w:numId="51">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removeDateAndTime/>
  <w:embedSystemFonts/>
  <w:proofState w:spelling="clean" w:grammar="clean"/>
  <w:stylePaneSortMethod w:val="0000"/>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ibraries" w:val="㷌朸퀠ࢬ㷨朸퀈ࢬ㸄朸퀸ʔ鹀朸킀ࢬ鹠朸큨ࢬ麀朸퀸ࢬ麠朸鑤暎黀朸ࢬ鼠朸恴晫ꀐ朸ﲰ晴朸猠ց朸킰ࢬ"/>
  </w:docVars>
  <w:rsids>
    <w:rsidRoot w:val="00F956F9"/>
    <w:rsid w:val="00000157"/>
    <w:rsid w:val="0000021C"/>
    <w:rsid w:val="00000634"/>
    <w:rsid w:val="00000875"/>
    <w:rsid w:val="00000A5D"/>
    <w:rsid w:val="00000FEF"/>
    <w:rsid w:val="0000110F"/>
    <w:rsid w:val="0000113B"/>
    <w:rsid w:val="000013B3"/>
    <w:rsid w:val="00001D8D"/>
    <w:rsid w:val="000038B7"/>
    <w:rsid w:val="000049A9"/>
    <w:rsid w:val="00004B86"/>
    <w:rsid w:val="00004C30"/>
    <w:rsid w:val="00004CCD"/>
    <w:rsid w:val="00004ED1"/>
    <w:rsid w:val="00005896"/>
    <w:rsid w:val="00005D4C"/>
    <w:rsid w:val="000063D7"/>
    <w:rsid w:val="0000673B"/>
    <w:rsid w:val="00006DFD"/>
    <w:rsid w:val="0001073D"/>
    <w:rsid w:val="00010752"/>
    <w:rsid w:val="00010D06"/>
    <w:rsid w:val="00010DA1"/>
    <w:rsid w:val="000114BB"/>
    <w:rsid w:val="000115E0"/>
    <w:rsid w:val="00011AF8"/>
    <w:rsid w:val="00012126"/>
    <w:rsid w:val="000131B0"/>
    <w:rsid w:val="00013214"/>
    <w:rsid w:val="00013C42"/>
    <w:rsid w:val="000144E4"/>
    <w:rsid w:val="0001458B"/>
    <w:rsid w:val="00014CEF"/>
    <w:rsid w:val="00014F69"/>
    <w:rsid w:val="000157A5"/>
    <w:rsid w:val="0001689B"/>
    <w:rsid w:val="000168FE"/>
    <w:rsid w:val="00017026"/>
    <w:rsid w:val="00017AB9"/>
    <w:rsid w:val="00017E87"/>
    <w:rsid w:val="00017EDF"/>
    <w:rsid w:val="00017F16"/>
    <w:rsid w:val="00017F52"/>
    <w:rsid w:val="00020100"/>
    <w:rsid w:val="0002045C"/>
    <w:rsid w:val="00020C27"/>
    <w:rsid w:val="000211D9"/>
    <w:rsid w:val="000217EE"/>
    <w:rsid w:val="0002183A"/>
    <w:rsid w:val="00022325"/>
    <w:rsid w:val="00022ECC"/>
    <w:rsid w:val="0002319E"/>
    <w:rsid w:val="00023E7D"/>
    <w:rsid w:val="00023FB3"/>
    <w:rsid w:val="0002406F"/>
    <w:rsid w:val="0002422A"/>
    <w:rsid w:val="00024FBD"/>
    <w:rsid w:val="000254CA"/>
    <w:rsid w:val="00025637"/>
    <w:rsid w:val="0002563A"/>
    <w:rsid w:val="00025950"/>
    <w:rsid w:val="00025A75"/>
    <w:rsid w:val="00026409"/>
    <w:rsid w:val="00026990"/>
    <w:rsid w:val="00027132"/>
    <w:rsid w:val="00027459"/>
    <w:rsid w:val="00027978"/>
    <w:rsid w:val="00027BDD"/>
    <w:rsid w:val="00027EA4"/>
    <w:rsid w:val="0003024B"/>
    <w:rsid w:val="00030384"/>
    <w:rsid w:val="0003047C"/>
    <w:rsid w:val="0003109B"/>
    <w:rsid w:val="00031186"/>
    <w:rsid w:val="000314AD"/>
    <w:rsid w:val="00031E26"/>
    <w:rsid w:val="000333EE"/>
    <w:rsid w:val="000337DC"/>
    <w:rsid w:val="00033D15"/>
    <w:rsid w:val="00033E2D"/>
    <w:rsid w:val="000340D6"/>
    <w:rsid w:val="00034345"/>
    <w:rsid w:val="000347E4"/>
    <w:rsid w:val="00034B2E"/>
    <w:rsid w:val="00034F96"/>
    <w:rsid w:val="000352FA"/>
    <w:rsid w:val="000353CD"/>
    <w:rsid w:val="000353F9"/>
    <w:rsid w:val="0003573E"/>
    <w:rsid w:val="00035B45"/>
    <w:rsid w:val="00035DF2"/>
    <w:rsid w:val="00035E04"/>
    <w:rsid w:val="00036182"/>
    <w:rsid w:val="0003628A"/>
    <w:rsid w:val="00036473"/>
    <w:rsid w:val="000364FC"/>
    <w:rsid w:val="00036E87"/>
    <w:rsid w:val="00037007"/>
    <w:rsid w:val="00037C28"/>
    <w:rsid w:val="00040003"/>
    <w:rsid w:val="000402D8"/>
    <w:rsid w:val="00040F6D"/>
    <w:rsid w:val="000413F0"/>
    <w:rsid w:val="0004178E"/>
    <w:rsid w:val="000417BE"/>
    <w:rsid w:val="00041F5F"/>
    <w:rsid w:val="000420F4"/>
    <w:rsid w:val="0004225F"/>
    <w:rsid w:val="000426B6"/>
    <w:rsid w:val="000427A6"/>
    <w:rsid w:val="000427B1"/>
    <w:rsid w:val="00042C4C"/>
    <w:rsid w:val="00042E6D"/>
    <w:rsid w:val="000430BC"/>
    <w:rsid w:val="000432AE"/>
    <w:rsid w:val="00043639"/>
    <w:rsid w:val="00043C8F"/>
    <w:rsid w:val="00043EF5"/>
    <w:rsid w:val="00044ABD"/>
    <w:rsid w:val="00045C30"/>
    <w:rsid w:val="0004621C"/>
    <w:rsid w:val="000465D6"/>
    <w:rsid w:val="00046927"/>
    <w:rsid w:val="000479AD"/>
    <w:rsid w:val="00047FC0"/>
    <w:rsid w:val="000501F7"/>
    <w:rsid w:val="00050244"/>
    <w:rsid w:val="000507F7"/>
    <w:rsid w:val="000510C3"/>
    <w:rsid w:val="0005115E"/>
    <w:rsid w:val="0005153E"/>
    <w:rsid w:val="0005335D"/>
    <w:rsid w:val="000533B2"/>
    <w:rsid w:val="00053A99"/>
    <w:rsid w:val="0005402C"/>
    <w:rsid w:val="00054E22"/>
    <w:rsid w:val="00054FDB"/>
    <w:rsid w:val="00055451"/>
    <w:rsid w:val="00055456"/>
    <w:rsid w:val="00055A3E"/>
    <w:rsid w:val="00055E4B"/>
    <w:rsid w:val="00056293"/>
    <w:rsid w:val="00056E90"/>
    <w:rsid w:val="000570B7"/>
    <w:rsid w:val="00057A3E"/>
    <w:rsid w:val="00057E06"/>
    <w:rsid w:val="00060BEC"/>
    <w:rsid w:val="00060E42"/>
    <w:rsid w:val="000612F7"/>
    <w:rsid w:val="0006134C"/>
    <w:rsid w:val="00062614"/>
    <w:rsid w:val="000626F4"/>
    <w:rsid w:val="00062FAD"/>
    <w:rsid w:val="00063A09"/>
    <w:rsid w:val="00063D3E"/>
    <w:rsid w:val="00063E7C"/>
    <w:rsid w:val="00064068"/>
    <w:rsid w:val="00064120"/>
    <w:rsid w:val="0006419B"/>
    <w:rsid w:val="000644DF"/>
    <w:rsid w:val="000645B6"/>
    <w:rsid w:val="00064835"/>
    <w:rsid w:val="00064F55"/>
    <w:rsid w:val="00065176"/>
    <w:rsid w:val="0006586F"/>
    <w:rsid w:val="000659E9"/>
    <w:rsid w:val="00065C5C"/>
    <w:rsid w:val="00065E96"/>
    <w:rsid w:val="000662B2"/>
    <w:rsid w:val="000669C8"/>
    <w:rsid w:val="00066A4E"/>
    <w:rsid w:val="00067264"/>
    <w:rsid w:val="00067783"/>
    <w:rsid w:val="00067CDC"/>
    <w:rsid w:val="00070D73"/>
    <w:rsid w:val="00070F91"/>
    <w:rsid w:val="00071627"/>
    <w:rsid w:val="000730EC"/>
    <w:rsid w:val="000731E6"/>
    <w:rsid w:val="000737A6"/>
    <w:rsid w:val="00073DAC"/>
    <w:rsid w:val="00074E29"/>
    <w:rsid w:val="00075131"/>
    <w:rsid w:val="00075987"/>
    <w:rsid w:val="00075B77"/>
    <w:rsid w:val="000761BF"/>
    <w:rsid w:val="000765FA"/>
    <w:rsid w:val="000767E6"/>
    <w:rsid w:val="00077379"/>
    <w:rsid w:val="0007753E"/>
    <w:rsid w:val="00077F3B"/>
    <w:rsid w:val="00080629"/>
    <w:rsid w:val="0008066F"/>
    <w:rsid w:val="0008089D"/>
    <w:rsid w:val="000812C6"/>
    <w:rsid w:val="0008229C"/>
    <w:rsid w:val="000822B6"/>
    <w:rsid w:val="0008246C"/>
    <w:rsid w:val="000827BE"/>
    <w:rsid w:val="00082C08"/>
    <w:rsid w:val="00082F9C"/>
    <w:rsid w:val="00083266"/>
    <w:rsid w:val="00083733"/>
    <w:rsid w:val="000837FF"/>
    <w:rsid w:val="00083E93"/>
    <w:rsid w:val="0008432F"/>
    <w:rsid w:val="000851E0"/>
    <w:rsid w:val="00085678"/>
    <w:rsid w:val="00085827"/>
    <w:rsid w:val="00085995"/>
    <w:rsid w:val="00085C3E"/>
    <w:rsid w:val="00086046"/>
    <w:rsid w:val="0008728B"/>
    <w:rsid w:val="00087449"/>
    <w:rsid w:val="000877F5"/>
    <w:rsid w:val="00087976"/>
    <w:rsid w:val="00087A1D"/>
    <w:rsid w:val="00087DF6"/>
    <w:rsid w:val="00087E63"/>
    <w:rsid w:val="00087FBD"/>
    <w:rsid w:val="00090229"/>
    <w:rsid w:val="000904A8"/>
    <w:rsid w:val="00090774"/>
    <w:rsid w:val="00090E4F"/>
    <w:rsid w:val="00090E7A"/>
    <w:rsid w:val="00090F3A"/>
    <w:rsid w:val="000912D3"/>
    <w:rsid w:val="00091B9A"/>
    <w:rsid w:val="00091D2F"/>
    <w:rsid w:val="000921A1"/>
    <w:rsid w:val="00092778"/>
    <w:rsid w:val="00092EFF"/>
    <w:rsid w:val="000934F9"/>
    <w:rsid w:val="00093B6B"/>
    <w:rsid w:val="00094284"/>
    <w:rsid w:val="0009468A"/>
    <w:rsid w:val="000946F8"/>
    <w:rsid w:val="00094CDA"/>
    <w:rsid w:val="0009552D"/>
    <w:rsid w:val="00096CB5"/>
    <w:rsid w:val="00097728"/>
    <w:rsid w:val="000A033C"/>
    <w:rsid w:val="000A1484"/>
    <w:rsid w:val="000A149C"/>
    <w:rsid w:val="000A15B6"/>
    <w:rsid w:val="000A15BA"/>
    <w:rsid w:val="000A1B02"/>
    <w:rsid w:val="000A1BAB"/>
    <w:rsid w:val="000A23F2"/>
    <w:rsid w:val="000A29FA"/>
    <w:rsid w:val="000A2FAD"/>
    <w:rsid w:val="000A3556"/>
    <w:rsid w:val="000A3B89"/>
    <w:rsid w:val="000A3FDB"/>
    <w:rsid w:val="000A436D"/>
    <w:rsid w:val="000A4FBA"/>
    <w:rsid w:val="000A58A5"/>
    <w:rsid w:val="000A5F13"/>
    <w:rsid w:val="000A6383"/>
    <w:rsid w:val="000A689F"/>
    <w:rsid w:val="000A68A9"/>
    <w:rsid w:val="000A68CB"/>
    <w:rsid w:val="000A6932"/>
    <w:rsid w:val="000A6A05"/>
    <w:rsid w:val="000A7C57"/>
    <w:rsid w:val="000B02D7"/>
    <w:rsid w:val="000B0308"/>
    <w:rsid w:val="000B09C3"/>
    <w:rsid w:val="000B0E3A"/>
    <w:rsid w:val="000B1E25"/>
    <w:rsid w:val="000B2399"/>
    <w:rsid w:val="000B271E"/>
    <w:rsid w:val="000B2724"/>
    <w:rsid w:val="000B2BD6"/>
    <w:rsid w:val="000B2D93"/>
    <w:rsid w:val="000B2FA1"/>
    <w:rsid w:val="000B3FFC"/>
    <w:rsid w:val="000B406B"/>
    <w:rsid w:val="000B42EA"/>
    <w:rsid w:val="000B45E1"/>
    <w:rsid w:val="000B489E"/>
    <w:rsid w:val="000B493B"/>
    <w:rsid w:val="000B4C63"/>
    <w:rsid w:val="000B5591"/>
    <w:rsid w:val="000B5730"/>
    <w:rsid w:val="000B6493"/>
    <w:rsid w:val="000B66BD"/>
    <w:rsid w:val="000B6998"/>
    <w:rsid w:val="000B6E2F"/>
    <w:rsid w:val="000B72D1"/>
    <w:rsid w:val="000B7E30"/>
    <w:rsid w:val="000C01EC"/>
    <w:rsid w:val="000C0234"/>
    <w:rsid w:val="000C02F5"/>
    <w:rsid w:val="000C06AA"/>
    <w:rsid w:val="000C0964"/>
    <w:rsid w:val="000C0A4F"/>
    <w:rsid w:val="000C16CE"/>
    <w:rsid w:val="000C176C"/>
    <w:rsid w:val="000C238E"/>
    <w:rsid w:val="000C2660"/>
    <w:rsid w:val="000C29B0"/>
    <w:rsid w:val="000C303F"/>
    <w:rsid w:val="000C37F8"/>
    <w:rsid w:val="000C3A25"/>
    <w:rsid w:val="000C3CB5"/>
    <w:rsid w:val="000C4A84"/>
    <w:rsid w:val="000C4D6C"/>
    <w:rsid w:val="000C54B9"/>
    <w:rsid w:val="000C5881"/>
    <w:rsid w:val="000C5BCA"/>
    <w:rsid w:val="000C60BD"/>
    <w:rsid w:val="000C62EC"/>
    <w:rsid w:val="000C7597"/>
    <w:rsid w:val="000C7C95"/>
    <w:rsid w:val="000C7D1E"/>
    <w:rsid w:val="000D0106"/>
    <w:rsid w:val="000D136F"/>
    <w:rsid w:val="000D1837"/>
    <w:rsid w:val="000D1846"/>
    <w:rsid w:val="000D1A74"/>
    <w:rsid w:val="000D1F50"/>
    <w:rsid w:val="000D2A0D"/>
    <w:rsid w:val="000D411B"/>
    <w:rsid w:val="000D450D"/>
    <w:rsid w:val="000D48BC"/>
    <w:rsid w:val="000D4927"/>
    <w:rsid w:val="000D4BC1"/>
    <w:rsid w:val="000D508E"/>
    <w:rsid w:val="000D57D4"/>
    <w:rsid w:val="000D5838"/>
    <w:rsid w:val="000D599C"/>
    <w:rsid w:val="000D5C4F"/>
    <w:rsid w:val="000D5F56"/>
    <w:rsid w:val="000D6345"/>
    <w:rsid w:val="000D647E"/>
    <w:rsid w:val="000D6B04"/>
    <w:rsid w:val="000D7762"/>
    <w:rsid w:val="000D7B0D"/>
    <w:rsid w:val="000D7F15"/>
    <w:rsid w:val="000E00B7"/>
    <w:rsid w:val="000E0549"/>
    <w:rsid w:val="000E0759"/>
    <w:rsid w:val="000E0A64"/>
    <w:rsid w:val="000E0D0E"/>
    <w:rsid w:val="000E0FE0"/>
    <w:rsid w:val="000E123E"/>
    <w:rsid w:val="000E12C0"/>
    <w:rsid w:val="000E1A26"/>
    <w:rsid w:val="000E1C08"/>
    <w:rsid w:val="000E2FEC"/>
    <w:rsid w:val="000E3074"/>
    <w:rsid w:val="000E46FF"/>
    <w:rsid w:val="000E47E8"/>
    <w:rsid w:val="000E4C59"/>
    <w:rsid w:val="000E50F6"/>
    <w:rsid w:val="000E5121"/>
    <w:rsid w:val="000E56D9"/>
    <w:rsid w:val="000E5D51"/>
    <w:rsid w:val="000E6820"/>
    <w:rsid w:val="000E699A"/>
    <w:rsid w:val="000E6BC1"/>
    <w:rsid w:val="000E6F43"/>
    <w:rsid w:val="000E7E18"/>
    <w:rsid w:val="000F02A2"/>
    <w:rsid w:val="000F09E3"/>
    <w:rsid w:val="000F0A0B"/>
    <w:rsid w:val="000F12CF"/>
    <w:rsid w:val="000F1333"/>
    <w:rsid w:val="000F277E"/>
    <w:rsid w:val="000F2B93"/>
    <w:rsid w:val="000F2C21"/>
    <w:rsid w:val="000F2EA2"/>
    <w:rsid w:val="000F32A1"/>
    <w:rsid w:val="000F38D1"/>
    <w:rsid w:val="000F3C0F"/>
    <w:rsid w:val="000F3D84"/>
    <w:rsid w:val="000F43DF"/>
    <w:rsid w:val="000F4A45"/>
    <w:rsid w:val="000F5915"/>
    <w:rsid w:val="000F5944"/>
    <w:rsid w:val="000F603D"/>
    <w:rsid w:val="000F66B6"/>
    <w:rsid w:val="000F6990"/>
    <w:rsid w:val="000F77EB"/>
    <w:rsid w:val="001005BC"/>
    <w:rsid w:val="0010068A"/>
    <w:rsid w:val="0010074E"/>
    <w:rsid w:val="00100B1B"/>
    <w:rsid w:val="001011A7"/>
    <w:rsid w:val="001021B5"/>
    <w:rsid w:val="00104D22"/>
    <w:rsid w:val="00105319"/>
    <w:rsid w:val="00105B5E"/>
    <w:rsid w:val="00105C64"/>
    <w:rsid w:val="00105F20"/>
    <w:rsid w:val="001060CE"/>
    <w:rsid w:val="00106216"/>
    <w:rsid w:val="00106321"/>
    <w:rsid w:val="00106373"/>
    <w:rsid w:val="00106BF6"/>
    <w:rsid w:val="00106C9D"/>
    <w:rsid w:val="00107397"/>
    <w:rsid w:val="001079B3"/>
    <w:rsid w:val="001112EE"/>
    <w:rsid w:val="0011146F"/>
    <w:rsid w:val="0011178D"/>
    <w:rsid w:val="00111BB1"/>
    <w:rsid w:val="001120FE"/>
    <w:rsid w:val="00112BA8"/>
    <w:rsid w:val="001130EF"/>
    <w:rsid w:val="00113771"/>
    <w:rsid w:val="00113787"/>
    <w:rsid w:val="00113ABD"/>
    <w:rsid w:val="001142CB"/>
    <w:rsid w:val="00114537"/>
    <w:rsid w:val="001146C1"/>
    <w:rsid w:val="00114833"/>
    <w:rsid w:val="00114AC0"/>
    <w:rsid w:val="00115085"/>
    <w:rsid w:val="00115129"/>
    <w:rsid w:val="00115770"/>
    <w:rsid w:val="00115F49"/>
    <w:rsid w:val="001177F0"/>
    <w:rsid w:val="00120EB2"/>
    <w:rsid w:val="00121964"/>
    <w:rsid w:val="00121AFF"/>
    <w:rsid w:val="00124B97"/>
    <w:rsid w:val="00124C2D"/>
    <w:rsid w:val="00125327"/>
    <w:rsid w:val="001253A8"/>
    <w:rsid w:val="00126023"/>
    <w:rsid w:val="001263F9"/>
    <w:rsid w:val="00126827"/>
    <w:rsid w:val="00126E9D"/>
    <w:rsid w:val="00127620"/>
    <w:rsid w:val="00127CC4"/>
    <w:rsid w:val="001301FC"/>
    <w:rsid w:val="00130609"/>
    <w:rsid w:val="0013168A"/>
    <w:rsid w:val="001316F3"/>
    <w:rsid w:val="00131EF8"/>
    <w:rsid w:val="00131F85"/>
    <w:rsid w:val="00132029"/>
    <w:rsid w:val="00132137"/>
    <w:rsid w:val="00132588"/>
    <w:rsid w:val="00132A6B"/>
    <w:rsid w:val="001332D2"/>
    <w:rsid w:val="00133473"/>
    <w:rsid w:val="00133BAC"/>
    <w:rsid w:val="00133C4F"/>
    <w:rsid w:val="001348D2"/>
    <w:rsid w:val="00134D12"/>
    <w:rsid w:val="0013503B"/>
    <w:rsid w:val="0013510E"/>
    <w:rsid w:val="0013568A"/>
    <w:rsid w:val="00135A07"/>
    <w:rsid w:val="00135BEE"/>
    <w:rsid w:val="00137663"/>
    <w:rsid w:val="00137790"/>
    <w:rsid w:val="001404AC"/>
    <w:rsid w:val="00140665"/>
    <w:rsid w:val="00141EEB"/>
    <w:rsid w:val="00142830"/>
    <w:rsid w:val="001429B1"/>
    <w:rsid w:val="00143014"/>
    <w:rsid w:val="00143CC3"/>
    <w:rsid w:val="00144433"/>
    <w:rsid w:val="00144550"/>
    <w:rsid w:val="00144601"/>
    <w:rsid w:val="00144CFC"/>
    <w:rsid w:val="0014568C"/>
    <w:rsid w:val="001459A0"/>
    <w:rsid w:val="00145E1B"/>
    <w:rsid w:val="0014617B"/>
    <w:rsid w:val="00146423"/>
    <w:rsid w:val="00146686"/>
    <w:rsid w:val="00146A37"/>
    <w:rsid w:val="00147099"/>
    <w:rsid w:val="001471AE"/>
    <w:rsid w:val="00147ED4"/>
    <w:rsid w:val="00150143"/>
    <w:rsid w:val="00150405"/>
    <w:rsid w:val="00150422"/>
    <w:rsid w:val="00150817"/>
    <w:rsid w:val="0015106F"/>
    <w:rsid w:val="0015135B"/>
    <w:rsid w:val="00151400"/>
    <w:rsid w:val="00151450"/>
    <w:rsid w:val="001516EC"/>
    <w:rsid w:val="00151DB4"/>
    <w:rsid w:val="00151E3D"/>
    <w:rsid w:val="001521FC"/>
    <w:rsid w:val="001527C3"/>
    <w:rsid w:val="001530EA"/>
    <w:rsid w:val="0015340A"/>
    <w:rsid w:val="0015463E"/>
    <w:rsid w:val="00154F31"/>
    <w:rsid w:val="00155905"/>
    <w:rsid w:val="00155A5D"/>
    <w:rsid w:val="00155D9C"/>
    <w:rsid w:val="0015666B"/>
    <w:rsid w:val="00156818"/>
    <w:rsid w:val="00156F4E"/>
    <w:rsid w:val="00157025"/>
    <w:rsid w:val="00157DC2"/>
    <w:rsid w:val="00160001"/>
    <w:rsid w:val="001600E4"/>
    <w:rsid w:val="00160306"/>
    <w:rsid w:val="0016056B"/>
    <w:rsid w:val="001616A9"/>
    <w:rsid w:val="00161797"/>
    <w:rsid w:val="001617A1"/>
    <w:rsid w:val="00161A3B"/>
    <w:rsid w:val="00161B46"/>
    <w:rsid w:val="00162591"/>
    <w:rsid w:val="00162853"/>
    <w:rsid w:val="00162A6E"/>
    <w:rsid w:val="00162DCF"/>
    <w:rsid w:val="00162F80"/>
    <w:rsid w:val="00164766"/>
    <w:rsid w:val="0016493E"/>
    <w:rsid w:val="00165214"/>
    <w:rsid w:val="0016529A"/>
    <w:rsid w:val="00165A93"/>
    <w:rsid w:val="00165BEB"/>
    <w:rsid w:val="00165C6D"/>
    <w:rsid w:val="00165E4E"/>
    <w:rsid w:val="00166B99"/>
    <w:rsid w:val="00166CF0"/>
    <w:rsid w:val="00167280"/>
    <w:rsid w:val="001678C2"/>
    <w:rsid w:val="001679C3"/>
    <w:rsid w:val="00167D06"/>
    <w:rsid w:val="00171291"/>
    <w:rsid w:val="00171521"/>
    <w:rsid w:val="001715CF"/>
    <w:rsid w:val="001718C2"/>
    <w:rsid w:val="00171D69"/>
    <w:rsid w:val="00172448"/>
    <w:rsid w:val="00172513"/>
    <w:rsid w:val="00172B79"/>
    <w:rsid w:val="001734EE"/>
    <w:rsid w:val="001738CA"/>
    <w:rsid w:val="00173D22"/>
    <w:rsid w:val="0017413C"/>
    <w:rsid w:val="00174436"/>
    <w:rsid w:val="00174607"/>
    <w:rsid w:val="00174A14"/>
    <w:rsid w:val="00174AD6"/>
    <w:rsid w:val="00176514"/>
    <w:rsid w:val="0017651D"/>
    <w:rsid w:val="00176D09"/>
    <w:rsid w:val="00177DC3"/>
    <w:rsid w:val="001800F8"/>
    <w:rsid w:val="00180925"/>
    <w:rsid w:val="00180AF5"/>
    <w:rsid w:val="001820B0"/>
    <w:rsid w:val="001828CF"/>
    <w:rsid w:val="00182F9E"/>
    <w:rsid w:val="0018311F"/>
    <w:rsid w:val="001833F7"/>
    <w:rsid w:val="00183F72"/>
    <w:rsid w:val="001854C9"/>
    <w:rsid w:val="00185587"/>
    <w:rsid w:val="0018567D"/>
    <w:rsid w:val="00185C48"/>
    <w:rsid w:val="00185E85"/>
    <w:rsid w:val="0018601F"/>
    <w:rsid w:val="00186308"/>
    <w:rsid w:val="0018680A"/>
    <w:rsid w:val="00186CB4"/>
    <w:rsid w:val="00187094"/>
    <w:rsid w:val="00187171"/>
    <w:rsid w:val="0018744E"/>
    <w:rsid w:val="00187932"/>
    <w:rsid w:val="00187FD3"/>
    <w:rsid w:val="00191668"/>
    <w:rsid w:val="001916D6"/>
    <w:rsid w:val="00191928"/>
    <w:rsid w:val="00191B1B"/>
    <w:rsid w:val="00191EA1"/>
    <w:rsid w:val="001920BD"/>
    <w:rsid w:val="00192512"/>
    <w:rsid w:val="00192B93"/>
    <w:rsid w:val="00192C4A"/>
    <w:rsid w:val="0019323C"/>
    <w:rsid w:val="00194107"/>
    <w:rsid w:val="0019427E"/>
    <w:rsid w:val="00196446"/>
    <w:rsid w:val="00197851"/>
    <w:rsid w:val="00197901"/>
    <w:rsid w:val="0019791F"/>
    <w:rsid w:val="001A0976"/>
    <w:rsid w:val="001A263A"/>
    <w:rsid w:val="001A267F"/>
    <w:rsid w:val="001A292E"/>
    <w:rsid w:val="001A3672"/>
    <w:rsid w:val="001A3AC7"/>
    <w:rsid w:val="001A3BCE"/>
    <w:rsid w:val="001A4397"/>
    <w:rsid w:val="001A48A6"/>
    <w:rsid w:val="001A5832"/>
    <w:rsid w:val="001A5A01"/>
    <w:rsid w:val="001A5F23"/>
    <w:rsid w:val="001A6988"/>
    <w:rsid w:val="001A6F9A"/>
    <w:rsid w:val="001A7020"/>
    <w:rsid w:val="001A7443"/>
    <w:rsid w:val="001B03C5"/>
    <w:rsid w:val="001B0472"/>
    <w:rsid w:val="001B0549"/>
    <w:rsid w:val="001B0700"/>
    <w:rsid w:val="001B0976"/>
    <w:rsid w:val="001B14B4"/>
    <w:rsid w:val="001B18A3"/>
    <w:rsid w:val="001B18FD"/>
    <w:rsid w:val="001B199A"/>
    <w:rsid w:val="001B22F6"/>
    <w:rsid w:val="001B23A9"/>
    <w:rsid w:val="001B2A52"/>
    <w:rsid w:val="001B3A2C"/>
    <w:rsid w:val="001B3D0B"/>
    <w:rsid w:val="001B4150"/>
    <w:rsid w:val="001B4339"/>
    <w:rsid w:val="001B439F"/>
    <w:rsid w:val="001B4E7C"/>
    <w:rsid w:val="001B51B3"/>
    <w:rsid w:val="001B5916"/>
    <w:rsid w:val="001B59D5"/>
    <w:rsid w:val="001B5A1C"/>
    <w:rsid w:val="001B5BB9"/>
    <w:rsid w:val="001B5C1F"/>
    <w:rsid w:val="001B5DF1"/>
    <w:rsid w:val="001B66BC"/>
    <w:rsid w:val="001B6727"/>
    <w:rsid w:val="001B6784"/>
    <w:rsid w:val="001B6EB5"/>
    <w:rsid w:val="001B715C"/>
    <w:rsid w:val="001B771B"/>
    <w:rsid w:val="001B7876"/>
    <w:rsid w:val="001C033C"/>
    <w:rsid w:val="001C038F"/>
    <w:rsid w:val="001C0657"/>
    <w:rsid w:val="001C0741"/>
    <w:rsid w:val="001C0CFF"/>
    <w:rsid w:val="001C0D93"/>
    <w:rsid w:val="001C189C"/>
    <w:rsid w:val="001C192D"/>
    <w:rsid w:val="001C1DDF"/>
    <w:rsid w:val="001C270F"/>
    <w:rsid w:val="001C27F8"/>
    <w:rsid w:val="001C329D"/>
    <w:rsid w:val="001C37FA"/>
    <w:rsid w:val="001C41D6"/>
    <w:rsid w:val="001C4303"/>
    <w:rsid w:val="001C43B9"/>
    <w:rsid w:val="001C49B4"/>
    <w:rsid w:val="001C4BBE"/>
    <w:rsid w:val="001C4C19"/>
    <w:rsid w:val="001C4D8C"/>
    <w:rsid w:val="001C5276"/>
    <w:rsid w:val="001C5305"/>
    <w:rsid w:val="001C5769"/>
    <w:rsid w:val="001C5910"/>
    <w:rsid w:val="001C65E3"/>
    <w:rsid w:val="001C6C73"/>
    <w:rsid w:val="001C6FA9"/>
    <w:rsid w:val="001C7B29"/>
    <w:rsid w:val="001D12E1"/>
    <w:rsid w:val="001D1677"/>
    <w:rsid w:val="001D19C4"/>
    <w:rsid w:val="001D1F77"/>
    <w:rsid w:val="001D2312"/>
    <w:rsid w:val="001D260F"/>
    <w:rsid w:val="001D29A4"/>
    <w:rsid w:val="001D2F17"/>
    <w:rsid w:val="001D30FF"/>
    <w:rsid w:val="001D395C"/>
    <w:rsid w:val="001D3F11"/>
    <w:rsid w:val="001D4B02"/>
    <w:rsid w:val="001D65B4"/>
    <w:rsid w:val="001D7747"/>
    <w:rsid w:val="001E04E0"/>
    <w:rsid w:val="001E04FE"/>
    <w:rsid w:val="001E0834"/>
    <w:rsid w:val="001E0F4C"/>
    <w:rsid w:val="001E0F77"/>
    <w:rsid w:val="001E1546"/>
    <w:rsid w:val="001E1AA6"/>
    <w:rsid w:val="001E1B4E"/>
    <w:rsid w:val="001E1F09"/>
    <w:rsid w:val="001E24A6"/>
    <w:rsid w:val="001E25EA"/>
    <w:rsid w:val="001E2749"/>
    <w:rsid w:val="001E29E0"/>
    <w:rsid w:val="001E2ABD"/>
    <w:rsid w:val="001E2B4F"/>
    <w:rsid w:val="001E2C45"/>
    <w:rsid w:val="001E2DA9"/>
    <w:rsid w:val="001E3310"/>
    <w:rsid w:val="001E361D"/>
    <w:rsid w:val="001E3C5A"/>
    <w:rsid w:val="001E3E78"/>
    <w:rsid w:val="001E3EB7"/>
    <w:rsid w:val="001E46F0"/>
    <w:rsid w:val="001E5878"/>
    <w:rsid w:val="001E665D"/>
    <w:rsid w:val="001E6AF3"/>
    <w:rsid w:val="001E6D0E"/>
    <w:rsid w:val="001E72F3"/>
    <w:rsid w:val="001E771B"/>
    <w:rsid w:val="001F0385"/>
    <w:rsid w:val="001F0A9A"/>
    <w:rsid w:val="001F0AAF"/>
    <w:rsid w:val="001F14FE"/>
    <w:rsid w:val="001F206D"/>
    <w:rsid w:val="001F23BB"/>
    <w:rsid w:val="001F2901"/>
    <w:rsid w:val="001F2CBB"/>
    <w:rsid w:val="001F320B"/>
    <w:rsid w:val="001F3591"/>
    <w:rsid w:val="001F3F42"/>
    <w:rsid w:val="001F45CB"/>
    <w:rsid w:val="001F45F6"/>
    <w:rsid w:val="001F46DB"/>
    <w:rsid w:val="001F49B7"/>
    <w:rsid w:val="001F4BBB"/>
    <w:rsid w:val="001F4F27"/>
    <w:rsid w:val="001F503D"/>
    <w:rsid w:val="001F5716"/>
    <w:rsid w:val="001F574B"/>
    <w:rsid w:val="001F587F"/>
    <w:rsid w:val="001F5A07"/>
    <w:rsid w:val="001F5AB5"/>
    <w:rsid w:val="001F5B23"/>
    <w:rsid w:val="001F6190"/>
    <w:rsid w:val="001F6278"/>
    <w:rsid w:val="001F6983"/>
    <w:rsid w:val="001F6ACE"/>
    <w:rsid w:val="001F71A8"/>
    <w:rsid w:val="001F7282"/>
    <w:rsid w:val="001F72A8"/>
    <w:rsid w:val="00200935"/>
    <w:rsid w:val="002009AE"/>
    <w:rsid w:val="00200A31"/>
    <w:rsid w:val="00200BCF"/>
    <w:rsid w:val="00200C10"/>
    <w:rsid w:val="00200F7C"/>
    <w:rsid w:val="002014A8"/>
    <w:rsid w:val="002018F2"/>
    <w:rsid w:val="00202231"/>
    <w:rsid w:val="00202359"/>
    <w:rsid w:val="00202433"/>
    <w:rsid w:val="00202A55"/>
    <w:rsid w:val="00202E75"/>
    <w:rsid w:val="00203614"/>
    <w:rsid w:val="00203A4D"/>
    <w:rsid w:val="00203D73"/>
    <w:rsid w:val="0020537A"/>
    <w:rsid w:val="0020589F"/>
    <w:rsid w:val="00206BBA"/>
    <w:rsid w:val="00207E8A"/>
    <w:rsid w:val="002110D0"/>
    <w:rsid w:val="00211C0D"/>
    <w:rsid w:val="002120E3"/>
    <w:rsid w:val="00212226"/>
    <w:rsid w:val="00212677"/>
    <w:rsid w:val="0021369D"/>
    <w:rsid w:val="00213C5F"/>
    <w:rsid w:val="002140E3"/>
    <w:rsid w:val="00214216"/>
    <w:rsid w:val="00214327"/>
    <w:rsid w:val="00214C0E"/>
    <w:rsid w:val="00214CF8"/>
    <w:rsid w:val="00215434"/>
    <w:rsid w:val="00215970"/>
    <w:rsid w:val="00215D97"/>
    <w:rsid w:val="002160F9"/>
    <w:rsid w:val="0021714E"/>
    <w:rsid w:val="00217FDF"/>
    <w:rsid w:val="0022019B"/>
    <w:rsid w:val="002205B0"/>
    <w:rsid w:val="00220811"/>
    <w:rsid w:val="00221438"/>
    <w:rsid w:val="00221E35"/>
    <w:rsid w:val="00223481"/>
    <w:rsid w:val="00224AA8"/>
    <w:rsid w:val="00224C09"/>
    <w:rsid w:val="00224E89"/>
    <w:rsid w:val="0022574B"/>
    <w:rsid w:val="0022620E"/>
    <w:rsid w:val="0022655A"/>
    <w:rsid w:val="002269C3"/>
    <w:rsid w:val="002270A9"/>
    <w:rsid w:val="00227753"/>
    <w:rsid w:val="00227771"/>
    <w:rsid w:val="00227B5D"/>
    <w:rsid w:val="002304D6"/>
    <w:rsid w:val="002306E0"/>
    <w:rsid w:val="00230981"/>
    <w:rsid w:val="00230C13"/>
    <w:rsid w:val="002313BA"/>
    <w:rsid w:val="002321C8"/>
    <w:rsid w:val="00232B68"/>
    <w:rsid w:val="0023307B"/>
    <w:rsid w:val="00233C8E"/>
    <w:rsid w:val="0023412F"/>
    <w:rsid w:val="00234ACA"/>
    <w:rsid w:val="00234AED"/>
    <w:rsid w:val="002350A5"/>
    <w:rsid w:val="002352F0"/>
    <w:rsid w:val="002355BC"/>
    <w:rsid w:val="00235C6A"/>
    <w:rsid w:val="00235C96"/>
    <w:rsid w:val="00235F38"/>
    <w:rsid w:val="00236167"/>
    <w:rsid w:val="0023694A"/>
    <w:rsid w:val="00236FD6"/>
    <w:rsid w:val="00237465"/>
    <w:rsid w:val="002374E8"/>
    <w:rsid w:val="00237531"/>
    <w:rsid w:val="00237665"/>
    <w:rsid w:val="0023791C"/>
    <w:rsid w:val="00237C79"/>
    <w:rsid w:val="0024010F"/>
    <w:rsid w:val="00240329"/>
    <w:rsid w:val="0024098D"/>
    <w:rsid w:val="00240A47"/>
    <w:rsid w:val="00240DBE"/>
    <w:rsid w:val="002412FB"/>
    <w:rsid w:val="0024199A"/>
    <w:rsid w:val="00241F09"/>
    <w:rsid w:val="002420A4"/>
    <w:rsid w:val="00242959"/>
    <w:rsid w:val="00242B26"/>
    <w:rsid w:val="002430BF"/>
    <w:rsid w:val="002444E8"/>
    <w:rsid w:val="002445A8"/>
    <w:rsid w:val="00244C86"/>
    <w:rsid w:val="00245748"/>
    <w:rsid w:val="00245D25"/>
    <w:rsid w:val="00245DB3"/>
    <w:rsid w:val="00245F4E"/>
    <w:rsid w:val="00246028"/>
    <w:rsid w:val="00246ADE"/>
    <w:rsid w:val="00247A32"/>
    <w:rsid w:val="00250544"/>
    <w:rsid w:val="002507F2"/>
    <w:rsid w:val="00250BA6"/>
    <w:rsid w:val="0025188B"/>
    <w:rsid w:val="00251A70"/>
    <w:rsid w:val="002527E9"/>
    <w:rsid w:val="00252B68"/>
    <w:rsid w:val="002541B2"/>
    <w:rsid w:val="00254220"/>
    <w:rsid w:val="002545AD"/>
    <w:rsid w:val="00255179"/>
    <w:rsid w:val="00255655"/>
    <w:rsid w:val="002564E2"/>
    <w:rsid w:val="00257039"/>
    <w:rsid w:val="00257348"/>
    <w:rsid w:val="00257473"/>
    <w:rsid w:val="00257949"/>
    <w:rsid w:val="00257EA4"/>
    <w:rsid w:val="00257FB7"/>
    <w:rsid w:val="00260271"/>
    <w:rsid w:val="00260618"/>
    <w:rsid w:val="00260B66"/>
    <w:rsid w:val="00260E69"/>
    <w:rsid w:val="00261BEB"/>
    <w:rsid w:val="00262B73"/>
    <w:rsid w:val="00262F93"/>
    <w:rsid w:val="00263367"/>
    <w:rsid w:val="00263891"/>
    <w:rsid w:val="0026416E"/>
    <w:rsid w:val="00264BC7"/>
    <w:rsid w:val="002650A4"/>
    <w:rsid w:val="00266A83"/>
    <w:rsid w:val="00266CD5"/>
    <w:rsid w:val="0026702A"/>
    <w:rsid w:val="0027062A"/>
    <w:rsid w:val="00271864"/>
    <w:rsid w:val="00271A2C"/>
    <w:rsid w:val="002722A4"/>
    <w:rsid w:val="00272306"/>
    <w:rsid w:val="002731B9"/>
    <w:rsid w:val="0027373E"/>
    <w:rsid w:val="002741AC"/>
    <w:rsid w:val="002746F2"/>
    <w:rsid w:val="00274823"/>
    <w:rsid w:val="002749DF"/>
    <w:rsid w:val="002752D1"/>
    <w:rsid w:val="00275816"/>
    <w:rsid w:val="002758A9"/>
    <w:rsid w:val="002759A0"/>
    <w:rsid w:val="00275BD8"/>
    <w:rsid w:val="002761D4"/>
    <w:rsid w:val="0027692B"/>
    <w:rsid w:val="00277145"/>
    <w:rsid w:val="00277292"/>
    <w:rsid w:val="00277695"/>
    <w:rsid w:val="00277700"/>
    <w:rsid w:val="00280405"/>
    <w:rsid w:val="002811DB"/>
    <w:rsid w:val="002819E3"/>
    <w:rsid w:val="00281F74"/>
    <w:rsid w:val="00282A90"/>
    <w:rsid w:val="00282EA5"/>
    <w:rsid w:val="0028318A"/>
    <w:rsid w:val="00283821"/>
    <w:rsid w:val="00283A1E"/>
    <w:rsid w:val="0028440C"/>
    <w:rsid w:val="002846CB"/>
    <w:rsid w:val="00284E39"/>
    <w:rsid w:val="00284EE4"/>
    <w:rsid w:val="00285460"/>
    <w:rsid w:val="00286451"/>
    <w:rsid w:val="002865DF"/>
    <w:rsid w:val="00287569"/>
    <w:rsid w:val="00287A8B"/>
    <w:rsid w:val="0029085B"/>
    <w:rsid w:val="00290B25"/>
    <w:rsid w:val="00290CCC"/>
    <w:rsid w:val="002914BE"/>
    <w:rsid w:val="002914FE"/>
    <w:rsid w:val="00291B26"/>
    <w:rsid w:val="00291C6B"/>
    <w:rsid w:val="00291FDF"/>
    <w:rsid w:val="0029341F"/>
    <w:rsid w:val="00293A86"/>
    <w:rsid w:val="00293F0E"/>
    <w:rsid w:val="002940CF"/>
    <w:rsid w:val="00294A82"/>
    <w:rsid w:val="00295FB5"/>
    <w:rsid w:val="00296221"/>
    <w:rsid w:val="002962EE"/>
    <w:rsid w:val="002966C3"/>
    <w:rsid w:val="00296D86"/>
    <w:rsid w:val="0029751C"/>
    <w:rsid w:val="002A0156"/>
    <w:rsid w:val="002A0443"/>
    <w:rsid w:val="002A0815"/>
    <w:rsid w:val="002A0829"/>
    <w:rsid w:val="002A0DC1"/>
    <w:rsid w:val="002A0F4E"/>
    <w:rsid w:val="002A0FF0"/>
    <w:rsid w:val="002A10AD"/>
    <w:rsid w:val="002A22B7"/>
    <w:rsid w:val="002A34F8"/>
    <w:rsid w:val="002A3539"/>
    <w:rsid w:val="002A3769"/>
    <w:rsid w:val="002A37BC"/>
    <w:rsid w:val="002A3AC3"/>
    <w:rsid w:val="002A3D38"/>
    <w:rsid w:val="002A4245"/>
    <w:rsid w:val="002A4B1B"/>
    <w:rsid w:val="002A4B6C"/>
    <w:rsid w:val="002A4BEC"/>
    <w:rsid w:val="002A4D53"/>
    <w:rsid w:val="002A560D"/>
    <w:rsid w:val="002A5633"/>
    <w:rsid w:val="002A5CA6"/>
    <w:rsid w:val="002A62D7"/>
    <w:rsid w:val="002A724C"/>
    <w:rsid w:val="002A7B37"/>
    <w:rsid w:val="002B0CAB"/>
    <w:rsid w:val="002B0EE2"/>
    <w:rsid w:val="002B12D9"/>
    <w:rsid w:val="002B18B1"/>
    <w:rsid w:val="002B22B1"/>
    <w:rsid w:val="002B2E75"/>
    <w:rsid w:val="002B35C6"/>
    <w:rsid w:val="002B381F"/>
    <w:rsid w:val="002B4981"/>
    <w:rsid w:val="002B6463"/>
    <w:rsid w:val="002B6D7B"/>
    <w:rsid w:val="002B7488"/>
    <w:rsid w:val="002B79CD"/>
    <w:rsid w:val="002B7D81"/>
    <w:rsid w:val="002C04CA"/>
    <w:rsid w:val="002C057C"/>
    <w:rsid w:val="002C120B"/>
    <w:rsid w:val="002C12EC"/>
    <w:rsid w:val="002C2276"/>
    <w:rsid w:val="002C247B"/>
    <w:rsid w:val="002C295B"/>
    <w:rsid w:val="002C37DE"/>
    <w:rsid w:val="002C3CCD"/>
    <w:rsid w:val="002C3F7D"/>
    <w:rsid w:val="002C405E"/>
    <w:rsid w:val="002C4322"/>
    <w:rsid w:val="002C486A"/>
    <w:rsid w:val="002C4E43"/>
    <w:rsid w:val="002C4EBF"/>
    <w:rsid w:val="002C5824"/>
    <w:rsid w:val="002C58E7"/>
    <w:rsid w:val="002C5C1F"/>
    <w:rsid w:val="002C63B1"/>
    <w:rsid w:val="002C6840"/>
    <w:rsid w:val="002C6A4E"/>
    <w:rsid w:val="002C6CA5"/>
    <w:rsid w:val="002C6D50"/>
    <w:rsid w:val="002C7569"/>
    <w:rsid w:val="002D03E4"/>
    <w:rsid w:val="002D0720"/>
    <w:rsid w:val="002D120C"/>
    <w:rsid w:val="002D381A"/>
    <w:rsid w:val="002D42C8"/>
    <w:rsid w:val="002D4524"/>
    <w:rsid w:val="002D4799"/>
    <w:rsid w:val="002D4FA8"/>
    <w:rsid w:val="002D52DD"/>
    <w:rsid w:val="002D606D"/>
    <w:rsid w:val="002D6507"/>
    <w:rsid w:val="002D65B0"/>
    <w:rsid w:val="002D6638"/>
    <w:rsid w:val="002D6A4F"/>
    <w:rsid w:val="002D7312"/>
    <w:rsid w:val="002D736F"/>
    <w:rsid w:val="002D7B59"/>
    <w:rsid w:val="002E0163"/>
    <w:rsid w:val="002E0803"/>
    <w:rsid w:val="002E0D1D"/>
    <w:rsid w:val="002E0F60"/>
    <w:rsid w:val="002E1303"/>
    <w:rsid w:val="002E1F5C"/>
    <w:rsid w:val="002E318F"/>
    <w:rsid w:val="002E33CC"/>
    <w:rsid w:val="002E3523"/>
    <w:rsid w:val="002E3651"/>
    <w:rsid w:val="002E44F0"/>
    <w:rsid w:val="002E4B09"/>
    <w:rsid w:val="002E5919"/>
    <w:rsid w:val="002E5A87"/>
    <w:rsid w:val="002E620A"/>
    <w:rsid w:val="002E6471"/>
    <w:rsid w:val="002E657B"/>
    <w:rsid w:val="002E6B98"/>
    <w:rsid w:val="002E7A6E"/>
    <w:rsid w:val="002F02AC"/>
    <w:rsid w:val="002F0B37"/>
    <w:rsid w:val="002F0CF3"/>
    <w:rsid w:val="002F0F24"/>
    <w:rsid w:val="002F13D6"/>
    <w:rsid w:val="002F1441"/>
    <w:rsid w:val="002F192F"/>
    <w:rsid w:val="002F1A45"/>
    <w:rsid w:val="002F1CC6"/>
    <w:rsid w:val="002F23E9"/>
    <w:rsid w:val="002F29FB"/>
    <w:rsid w:val="002F2DD1"/>
    <w:rsid w:val="002F2EA8"/>
    <w:rsid w:val="002F2F37"/>
    <w:rsid w:val="002F310A"/>
    <w:rsid w:val="002F3477"/>
    <w:rsid w:val="002F35CA"/>
    <w:rsid w:val="002F38BD"/>
    <w:rsid w:val="002F43BC"/>
    <w:rsid w:val="002F51AC"/>
    <w:rsid w:val="002F6140"/>
    <w:rsid w:val="002F617B"/>
    <w:rsid w:val="002F6689"/>
    <w:rsid w:val="002F686D"/>
    <w:rsid w:val="002F6AF4"/>
    <w:rsid w:val="002F6F18"/>
    <w:rsid w:val="002F6F57"/>
    <w:rsid w:val="002F7016"/>
    <w:rsid w:val="002F7BF4"/>
    <w:rsid w:val="002F7D91"/>
    <w:rsid w:val="002F7E7A"/>
    <w:rsid w:val="00300299"/>
    <w:rsid w:val="0030071B"/>
    <w:rsid w:val="003007F5"/>
    <w:rsid w:val="00300813"/>
    <w:rsid w:val="00300A6F"/>
    <w:rsid w:val="00300D75"/>
    <w:rsid w:val="003013DF"/>
    <w:rsid w:val="00302258"/>
    <w:rsid w:val="003025A3"/>
    <w:rsid w:val="003026EA"/>
    <w:rsid w:val="0030279F"/>
    <w:rsid w:val="00302E84"/>
    <w:rsid w:val="00302ED7"/>
    <w:rsid w:val="00302F4F"/>
    <w:rsid w:val="003033CF"/>
    <w:rsid w:val="0030364D"/>
    <w:rsid w:val="00303C81"/>
    <w:rsid w:val="00304540"/>
    <w:rsid w:val="00304D19"/>
    <w:rsid w:val="00305DA1"/>
    <w:rsid w:val="00305EC9"/>
    <w:rsid w:val="00306ABF"/>
    <w:rsid w:val="00306B90"/>
    <w:rsid w:val="0030708B"/>
    <w:rsid w:val="00307650"/>
    <w:rsid w:val="0030782D"/>
    <w:rsid w:val="003100C9"/>
    <w:rsid w:val="003105D7"/>
    <w:rsid w:val="00310679"/>
    <w:rsid w:val="00310965"/>
    <w:rsid w:val="00310A65"/>
    <w:rsid w:val="00310ECF"/>
    <w:rsid w:val="00311080"/>
    <w:rsid w:val="003121C6"/>
    <w:rsid w:val="0031286C"/>
    <w:rsid w:val="0031291C"/>
    <w:rsid w:val="00313599"/>
    <w:rsid w:val="00313F7E"/>
    <w:rsid w:val="003158C5"/>
    <w:rsid w:val="00315A2B"/>
    <w:rsid w:val="003160E5"/>
    <w:rsid w:val="00316F90"/>
    <w:rsid w:val="00317216"/>
    <w:rsid w:val="00317309"/>
    <w:rsid w:val="00320406"/>
    <w:rsid w:val="00320551"/>
    <w:rsid w:val="003216A7"/>
    <w:rsid w:val="00322C20"/>
    <w:rsid w:val="0032318A"/>
    <w:rsid w:val="003235E1"/>
    <w:rsid w:val="00323B45"/>
    <w:rsid w:val="00323E1F"/>
    <w:rsid w:val="00323EC8"/>
    <w:rsid w:val="003242CB"/>
    <w:rsid w:val="003242F3"/>
    <w:rsid w:val="003243FD"/>
    <w:rsid w:val="0032477F"/>
    <w:rsid w:val="0032497D"/>
    <w:rsid w:val="00324D7C"/>
    <w:rsid w:val="0032535B"/>
    <w:rsid w:val="0032580F"/>
    <w:rsid w:val="00325825"/>
    <w:rsid w:val="00326326"/>
    <w:rsid w:val="0032643C"/>
    <w:rsid w:val="0032646D"/>
    <w:rsid w:val="00326473"/>
    <w:rsid w:val="003275EF"/>
    <w:rsid w:val="003275F1"/>
    <w:rsid w:val="0033036D"/>
    <w:rsid w:val="003305D2"/>
    <w:rsid w:val="00330DFA"/>
    <w:rsid w:val="0033157F"/>
    <w:rsid w:val="003316F6"/>
    <w:rsid w:val="00331B26"/>
    <w:rsid w:val="00331F3E"/>
    <w:rsid w:val="0033208F"/>
    <w:rsid w:val="00332EBF"/>
    <w:rsid w:val="0033401A"/>
    <w:rsid w:val="0033428E"/>
    <w:rsid w:val="00334C43"/>
    <w:rsid w:val="003356BD"/>
    <w:rsid w:val="00335920"/>
    <w:rsid w:val="00335F8B"/>
    <w:rsid w:val="00336419"/>
    <w:rsid w:val="00336B37"/>
    <w:rsid w:val="003377D3"/>
    <w:rsid w:val="00337C11"/>
    <w:rsid w:val="00337ED5"/>
    <w:rsid w:val="00340A06"/>
    <w:rsid w:val="00340B6B"/>
    <w:rsid w:val="0034163D"/>
    <w:rsid w:val="0034182F"/>
    <w:rsid w:val="00341BD3"/>
    <w:rsid w:val="003420A6"/>
    <w:rsid w:val="00342657"/>
    <w:rsid w:val="003428BD"/>
    <w:rsid w:val="00343A02"/>
    <w:rsid w:val="00343B15"/>
    <w:rsid w:val="00343B52"/>
    <w:rsid w:val="00343D68"/>
    <w:rsid w:val="00343E98"/>
    <w:rsid w:val="003443C2"/>
    <w:rsid w:val="003448B4"/>
    <w:rsid w:val="00344A10"/>
    <w:rsid w:val="00344DEA"/>
    <w:rsid w:val="00345141"/>
    <w:rsid w:val="00345623"/>
    <w:rsid w:val="00345ED7"/>
    <w:rsid w:val="0034666B"/>
    <w:rsid w:val="00346AA6"/>
    <w:rsid w:val="00347626"/>
    <w:rsid w:val="00347AC9"/>
    <w:rsid w:val="00347FEC"/>
    <w:rsid w:val="003503FB"/>
    <w:rsid w:val="003509C2"/>
    <w:rsid w:val="00350CD7"/>
    <w:rsid w:val="0035140F"/>
    <w:rsid w:val="003516FF"/>
    <w:rsid w:val="00351EB5"/>
    <w:rsid w:val="00351F4E"/>
    <w:rsid w:val="00352A6F"/>
    <w:rsid w:val="00352AE6"/>
    <w:rsid w:val="0035331C"/>
    <w:rsid w:val="00353A48"/>
    <w:rsid w:val="00353C31"/>
    <w:rsid w:val="00353EAE"/>
    <w:rsid w:val="00354363"/>
    <w:rsid w:val="003545EF"/>
    <w:rsid w:val="00356334"/>
    <w:rsid w:val="00356B01"/>
    <w:rsid w:val="00356B8B"/>
    <w:rsid w:val="00357912"/>
    <w:rsid w:val="00360072"/>
    <w:rsid w:val="0036129C"/>
    <w:rsid w:val="00361416"/>
    <w:rsid w:val="00361D1E"/>
    <w:rsid w:val="00362100"/>
    <w:rsid w:val="0036286D"/>
    <w:rsid w:val="00362930"/>
    <w:rsid w:val="00362946"/>
    <w:rsid w:val="00362A22"/>
    <w:rsid w:val="00362BFC"/>
    <w:rsid w:val="00362D5A"/>
    <w:rsid w:val="00363019"/>
    <w:rsid w:val="00363147"/>
    <w:rsid w:val="00363761"/>
    <w:rsid w:val="00363924"/>
    <w:rsid w:val="00364005"/>
    <w:rsid w:val="00364198"/>
    <w:rsid w:val="003641A3"/>
    <w:rsid w:val="003641E7"/>
    <w:rsid w:val="00364408"/>
    <w:rsid w:val="00364B4A"/>
    <w:rsid w:val="00364E5F"/>
    <w:rsid w:val="00366260"/>
    <w:rsid w:val="00366B55"/>
    <w:rsid w:val="00366B7D"/>
    <w:rsid w:val="00366DF5"/>
    <w:rsid w:val="00366F3B"/>
    <w:rsid w:val="00367043"/>
    <w:rsid w:val="00367391"/>
    <w:rsid w:val="00367C96"/>
    <w:rsid w:val="00370488"/>
    <w:rsid w:val="0037083B"/>
    <w:rsid w:val="003709FB"/>
    <w:rsid w:val="00370B4E"/>
    <w:rsid w:val="0037158C"/>
    <w:rsid w:val="00371882"/>
    <w:rsid w:val="00371E8B"/>
    <w:rsid w:val="00372186"/>
    <w:rsid w:val="00372817"/>
    <w:rsid w:val="0037287F"/>
    <w:rsid w:val="003732D1"/>
    <w:rsid w:val="00373A88"/>
    <w:rsid w:val="00373C36"/>
    <w:rsid w:val="00373E3D"/>
    <w:rsid w:val="0037425B"/>
    <w:rsid w:val="0037476F"/>
    <w:rsid w:val="00374A1E"/>
    <w:rsid w:val="00374C39"/>
    <w:rsid w:val="00374F07"/>
    <w:rsid w:val="00375F63"/>
    <w:rsid w:val="003764B7"/>
    <w:rsid w:val="003768E9"/>
    <w:rsid w:val="00376977"/>
    <w:rsid w:val="00376F39"/>
    <w:rsid w:val="00377322"/>
    <w:rsid w:val="00377E71"/>
    <w:rsid w:val="00377EF9"/>
    <w:rsid w:val="003804E2"/>
    <w:rsid w:val="0038055F"/>
    <w:rsid w:val="003806CE"/>
    <w:rsid w:val="00380A7A"/>
    <w:rsid w:val="00380E18"/>
    <w:rsid w:val="003810D3"/>
    <w:rsid w:val="00381F87"/>
    <w:rsid w:val="0038219B"/>
    <w:rsid w:val="003824BE"/>
    <w:rsid w:val="0038293C"/>
    <w:rsid w:val="00383764"/>
    <w:rsid w:val="0038396C"/>
    <w:rsid w:val="00385900"/>
    <w:rsid w:val="003864D9"/>
    <w:rsid w:val="003866EB"/>
    <w:rsid w:val="003878E6"/>
    <w:rsid w:val="00390795"/>
    <w:rsid w:val="00390940"/>
    <w:rsid w:val="00390D73"/>
    <w:rsid w:val="00390F7B"/>
    <w:rsid w:val="00390FD0"/>
    <w:rsid w:val="0039119F"/>
    <w:rsid w:val="0039188F"/>
    <w:rsid w:val="003918BF"/>
    <w:rsid w:val="003919FA"/>
    <w:rsid w:val="00391B9C"/>
    <w:rsid w:val="00391EE0"/>
    <w:rsid w:val="00392BD8"/>
    <w:rsid w:val="00393B3E"/>
    <w:rsid w:val="00393F96"/>
    <w:rsid w:val="003948E9"/>
    <w:rsid w:val="00395406"/>
    <w:rsid w:val="003956F1"/>
    <w:rsid w:val="00395C18"/>
    <w:rsid w:val="00396563"/>
    <w:rsid w:val="0039677F"/>
    <w:rsid w:val="00396A8F"/>
    <w:rsid w:val="00396C46"/>
    <w:rsid w:val="00396E5D"/>
    <w:rsid w:val="00396E6E"/>
    <w:rsid w:val="00397369"/>
    <w:rsid w:val="00397382"/>
    <w:rsid w:val="003A0A4C"/>
    <w:rsid w:val="003A0D73"/>
    <w:rsid w:val="003A0F43"/>
    <w:rsid w:val="003A18CF"/>
    <w:rsid w:val="003A29C6"/>
    <w:rsid w:val="003A2CE2"/>
    <w:rsid w:val="003A4166"/>
    <w:rsid w:val="003A4726"/>
    <w:rsid w:val="003A4F7C"/>
    <w:rsid w:val="003A4FFD"/>
    <w:rsid w:val="003A5184"/>
    <w:rsid w:val="003A5A78"/>
    <w:rsid w:val="003A5B56"/>
    <w:rsid w:val="003A5FF8"/>
    <w:rsid w:val="003A64E2"/>
    <w:rsid w:val="003A6693"/>
    <w:rsid w:val="003A6E97"/>
    <w:rsid w:val="003A6F2C"/>
    <w:rsid w:val="003A6FD5"/>
    <w:rsid w:val="003A7B6A"/>
    <w:rsid w:val="003B0EE3"/>
    <w:rsid w:val="003B1238"/>
    <w:rsid w:val="003B2146"/>
    <w:rsid w:val="003B22FF"/>
    <w:rsid w:val="003B282F"/>
    <w:rsid w:val="003B4C51"/>
    <w:rsid w:val="003B57D0"/>
    <w:rsid w:val="003B639E"/>
    <w:rsid w:val="003B69E0"/>
    <w:rsid w:val="003B7EA7"/>
    <w:rsid w:val="003C0260"/>
    <w:rsid w:val="003C03EF"/>
    <w:rsid w:val="003C0686"/>
    <w:rsid w:val="003C0735"/>
    <w:rsid w:val="003C075D"/>
    <w:rsid w:val="003C0B93"/>
    <w:rsid w:val="003C0C4E"/>
    <w:rsid w:val="003C19A3"/>
    <w:rsid w:val="003C1AF0"/>
    <w:rsid w:val="003C37DD"/>
    <w:rsid w:val="003C3B1E"/>
    <w:rsid w:val="003C42D2"/>
    <w:rsid w:val="003C4BEA"/>
    <w:rsid w:val="003C5F4E"/>
    <w:rsid w:val="003C610A"/>
    <w:rsid w:val="003C6BEA"/>
    <w:rsid w:val="003C760D"/>
    <w:rsid w:val="003C7C34"/>
    <w:rsid w:val="003C7CBE"/>
    <w:rsid w:val="003D040D"/>
    <w:rsid w:val="003D04FF"/>
    <w:rsid w:val="003D0C5D"/>
    <w:rsid w:val="003D0ED2"/>
    <w:rsid w:val="003D112B"/>
    <w:rsid w:val="003D1373"/>
    <w:rsid w:val="003D193C"/>
    <w:rsid w:val="003D1BAC"/>
    <w:rsid w:val="003D1DD5"/>
    <w:rsid w:val="003D29F9"/>
    <w:rsid w:val="003D2AA8"/>
    <w:rsid w:val="003D2F9D"/>
    <w:rsid w:val="003D332B"/>
    <w:rsid w:val="003D3701"/>
    <w:rsid w:val="003D3CA6"/>
    <w:rsid w:val="003D4880"/>
    <w:rsid w:val="003D4968"/>
    <w:rsid w:val="003D4F22"/>
    <w:rsid w:val="003D5F89"/>
    <w:rsid w:val="003D6B97"/>
    <w:rsid w:val="003D6BD8"/>
    <w:rsid w:val="003D6DFE"/>
    <w:rsid w:val="003D7D7F"/>
    <w:rsid w:val="003D7F4B"/>
    <w:rsid w:val="003E10A8"/>
    <w:rsid w:val="003E1DFE"/>
    <w:rsid w:val="003E208E"/>
    <w:rsid w:val="003E2391"/>
    <w:rsid w:val="003E3ADA"/>
    <w:rsid w:val="003E426A"/>
    <w:rsid w:val="003E497B"/>
    <w:rsid w:val="003E5182"/>
    <w:rsid w:val="003E53EE"/>
    <w:rsid w:val="003E5941"/>
    <w:rsid w:val="003E63AC"/>
    <w:rsid w:val="003E642C"/>
    <w:rsid w:val="003E6AAD"/>
    <w:rsid w:val="003E702B"/>
    <w:rsid w:val="003E7EFC"/>
    <w:rsid w:val="003F0016"/>
    <w:rsid w:val="003F0037"/>
    <w:rsid w:val="003F063A"/>
    <w:rsid w:val="003F0D95"/>
    <w:rsid w:val="003F1617"/>
    <w:rsid w:val="003F1E15"/>
    <w:rsid w:val="003F1E26"/>
    <w:rsid w:val="003F1FBE"/>
    <w:rsid w:val="003F2B78"/>
    <w:rsid w:val="003F37F4"/>
    <w:rsid w:val="003F3925"/>
    <w:rsid w:val="003F3D83"/>
    <w:rsid w:val="003F3FD3"/>
    <w:rsid w:val="003F520C"/>
    <w:rsid w:val="003F5871"/>
    <w:rsid w:val="003F5A6C"/>
    <w:rsid w:val="003F5E29"/>
    <w:rsid w:val="003F5EE6"/>
    <w:rsid w:val="003F5F8F"/>
    <w:rsid w:val="003F67E2"/>
    <w:rsid w:val="003F6CAE"/>
    <w:rsid w:val="003F72AE"/>
    <w:rsid w:val="003F72B6"/>
    <w:rsid w:val="003F7B4E"/>
    <w:rsid w:val="004004F1"/>
    <w:rsid w:val="0040111D"/>
    <w:rsid w:val="004013D9"/>
    <w:rsid w:val="004018E1"/>
    <w:rsid w:val="00401B71"/>
    <w:rsid w:val="004023EC"/>
    <w:rsid w:val="00403064"/>
    <w:rsid w:val="00403119"/>
    <w:rsid w:val="004032F2"/>
    <w:rsid w:val="00403921"/>
    <w:rsid w:val="00403D06"/>
    <w:rsid w:val="00403F8F"/>
    <w:rsid w:val="0040466E"/>
    <w:rsid w:val="00404917"/>
    <w:rsid w:val="004049C2"/>
    <w:rsid w:val="00405128"/>
    <w:rsid w:val="00405339"/>
    <w:rsid w:val="00405DE6"/>
    <w:rsid w:val="004066E5"/>
    <w:rsid w:val="00406ED2"/>
    <w:rsid w:val="004071B5"/>
    <w:rsid w:val="00407325"/>
    <w:rsid w:val="00407581"/>
    <w:rsid w:val="00407759"/>
    <w:rsid w:val="00407767"/>
    <w:rsid w:val="00407A83"/>
    <w:rsid w:val="00407E10"/>
    <w:rsid w:val="00407E96"/>
    <w:rsid w:val="00407F9F"/>
    <w:rsid w:val="004102B4"/>
    <w:rsid w:val="00410E49"/>
    <w:rsid w:val="00411417"/>
    <w:rsid w:val="00411D80"/>
    <w:rsid w:val="00412301"/>
    <w:rsid w:val="00412523"/>
    <w:rsid w:val="00412906"/>
    <w:rsid w:val="00412A97"/>
    <w:rsid w:val="00412AB7"/>
    <w:rsid w:val="0041310F"/>
    <w:rsid w:val="0041374F"/>
    <w:rsid w:val="004138DF"/>
    <w:rsid w:val="004138F0"/>
    <w:rsid w:val="00413EC0"/>
    <w:rsid w:val="00413FE5"/>
    <w:rsid w:val="004141BA"/>
    <w:rsid w:val="004142EB"/>
    <w:rsid w:val="00414400"/>
    <w:rsid w:val="00414483"/>
    <w:rsid w:val="0041567F"/>
    <w:rsid w:val="00415FA7"/>
    <w:rsid w:val="00416091"/>
    <w:rsid w:val="004160D1"/>
    <w:rsid w:val="00416BD3"/>
    <w:rsid w:val="00416FE8"/>
    <w:rsid w:val="00417766"/>
    <w:rsid w:val="00417B47"/>
    <w:rsid w:val="00417BD5"/>
    <w:rsid w:val="00420825"/>
    <w:rsid w:val="00420CE3"/>
    <w:rsid w:val="0042100A"/>
    <w:rsid w:val="004216F2"/>
    <w:rsid w:val="0042195F"/>
    <w:rsid w:val="00421BFA"/>
    <w:rsid w:val="00422366"/>
    <w:rsid w:val="00422720"/>
    <w:rsid w:val="00422950"/>
    <w:rsid w:val="00422CDB"/>
    <w:rsid w:val="004230A7"/>
    <w:rsid w:val="0042336E"/>
    <w:rsid w:val="00423510"/>
    <w:rsid w:val="004242AD"/>
    <w:rsid w:val="00424578"/>
    <w:rsid w:val="004248FC"/>
    <w:rsid w:val="00424979"/>
    <w:rsid w:val="00424B39"/>
    <w:rsid w:val="00425301"/>
    <w:rsid w:val="004254F9"/>
    <w:rsid w:val="00425941"/>
    <w:rsid w:val="00425950"/>
    <w:rsid w:val="0042659B"/>
    <w:rsid w:val="00426757"/>
    <w:rsid w:val="00426AFD"/>
    <w:rsid w:val="00426BED"/>
    <w:rsid w:val="00426C4F"/>
    <w:rsid w:val="00426E67"/>
    <w:rsid w:val="00426F88"/>
    <w:rsid w:val="00427400"/>
    <w:rsid w:val="004275E6"/>
    <w:rsid w:val="00427D57"/>
    <w:rsid w:val="00430202"/>
    <w:rsid w:val="004304C1"/>
    <w:rsid w:val="00430810"/>
    <w:rsid w:val="00431464"/>
    <w:rsid w:val="0043199B"/>
    <w:rsid w:val="00431E13"/>
    <w:rsid w:val="00431F76"/>
    <w:rsid w:val="00432062"/>
    <w:rsid w:val="0043207D"/>
    <w:rsid w:val="00432641"/>
    <w:rsid w:val="004327E7"/>
    <w:rsid w:val="00432B9C"/>
    <w:rsid w:val="00432C92"/>
    <w:rsid w:val="004333D3"/>
    <w:rsid w:val="00433951"/>
    <w:rsid w:val="00433D61"/>
    <w:rsid w:val="00435442"/>
    <w:rsid w:val="004355FC"/>
    <w:rsid w:val="004356B1"/>
    <w:rsid w:val="00435E6F"/>
    <w:rsid w:val="00436494"/>
    <w:rsid w:val="004367DD"/>
    <w:rsid w:val="0043687E"/>
    <w:rsid w:val="0043688F"/>
    <w:rsid w:val="00436CDA"/>
    <w:rsid w:val="00436D63"/>
    <w:rsid w:val="00437052"/>
    <w:rsid w:val="004374EB"/>
    <w:rsid w:val="00437B29"/>
    <w:rsid w:val="00437D52"/>
    <w:rsid w:val="00440005"/>
    <w:rsid w:val="00440189"/>
    <w:rsid w:val="004404A9"/>
    <w:rsid w:val="00440C7F"/>
    <w:rsid w:val="00441DAB"/>
    <w:rsid w:val="0044201A"/>
    <w:rsid w:val="00442797"/>
    <w:rsid w:val="0044293A"/>
    <w:rsid w:val="00442FA6"/>
    <w:rsid w:val="004430BE"/>
    <w:rsid w:val="00443A18"/>
    <w:rsid w:val="00443D1D"/>
    <w:rsid w:val="00444A18"/>
    <w:rsid w:val="00444B4D"/>
    <w:rsid w:val="00444E9B"/>
    <w:rsid w:val="0044532F"/>
    <w:rsid w:val="0044615E"/>
    <w:rsid w:val="004472B2"/>
    <w:rsid w:val="0044735D"/>
    <w:rsid w:val="00447FAD"/>
    <w:rsid w:val="004506B6"/>
    <w:rsid w:val="00451C3A"/>
    <w:rsid w:val="00451D8C"/>
    <w:rsid w:val="00451FCB"/>
    <w:rsid w:val="00452F60"/>
    <w:rsid w:val="004548BF"/>
    <w:rsid w:val="004548DB"/>
    <w:rsid w:val="00454F5A"/>
    <w:rsid w:val="00455257"/>
    <w:rsid w:val="00455579"/>
    <w:rsid w:val="0045578C"/>
    <w:rsid w:val="0045580B"/>
    <w:rsid w:val="00455A43"/>
    <w:rsid w:val="00456918"/>
    <w:rsid w:val="004579EA"/>
    <w:rsid w:val="00460524"/>
    <w:rsid w:val="004606DE"/>
    <w:rsid w:val="004608A4"/>
    <w:rsid w:val="00461133"/>
    <w:rsid w:val="00461435"/>
    <w:rsid w:val="00461651"/>
    <w:rsid w:val="0046207D"/>
    <w:rsid w:val="004620F6"/>
    <w:rsid w:val="004629FF"/>
    <w:rsid w:val="00463693"/>
    <w:rsid w:val="00463754"/>
    <w:rsid w:val="00463BB9"/>
    <w:rsid w:val="00463C73"/>
    <w:rsid w:val="00463D2B"/>
    <w:rsid w:val="00464298"/>
    <w:rsid w:val="00464ABC"/>
    <w:rsid w:val="00464DCB"/>
    <w:rsid w:val="0046529B"/>
    <w:rsid w:val="00465E03"/>
    <w:rsid w:val="00466318"/>
    <w:rsid w:val="004670EB"/>
    <w:rsid w:val="004673B5"/>
    <w:rsid w:val="004675E5"/>
    <w:rsid w:val="00467CD6"/>
    <w:rsid w:val="00467F34"/>
    <w:rsid w:val="004701CA"/>
    <w:rsid w:val="004703D7"/>
    <w:rsid w:val="004705D2"/>
    <w:rsid w:val="00470BD4"/>
    <w:rsid w:val="004710CD"/>
    <w:rsid w:val="00471100"/>
    <w:rsid w:val="004711B7"/>
    <w:rsid w:val="004711CC"/>
    <w:rsid w:val="0047152D"/>
    <w:rsid w:val="004715D1"/>
    <w:rsid w:val="00471917"/>
    <w:rsid w:val="00471C96"/>
    <w:rsid w:val="00472346"/>
    <w:rsid w:val="004729B3"/>
    <w:rsid w:val="004739DE"/>
    <w:rsid w:val="00473A7C"/>
    <w:rsid w:val="00474897"/>
    <w:rsid w:val="004748A9"/>
    <w:rsid w:val="00474B62"/>
    <w:rsid w:val="00474ED7"/>
    <w:rsid w:val="004756E4"/>
    <w:rsid w:val="00475968"/>
    <w:rsid w:val="00475B28"/>
    <w:rsid w:val="0047639A"/>
    <w:rsid w:val="00476DF2"/>
    <w:rsid w:val="004778CB"/>
    <w:rsid w:val="00477FD5"/>
    <w:rsid w:val="004803DC"/>
    <w:rsid w:val="00480743"/>
    <w:rsid w:val="004808D8"/>
    <w:rsid w:val="004810AD"/>
    <w:rsid w:val="0048209D"/>
    <w:rsid w:val="00482555"/>
    <w:rsid w:val="00483283"/>
    <w:rsid w:val="004835E4"/>
    <w:rsid w:val="004847F1"/>
    <w:rsid w:val="00484BF0"/>
    <w:rsid w:val="0048532E"/>
    <w:rsid w:val="004853CD"/>
    <w:rsid w:val="004853FE"/>
    <w:rsid w:val="00485801"/>
    <w:rsid w:val="00485D49"/>
    <w:rsid w:val="00485DED"/>
    <w:rsid w:val="004864CC"/>
    <w:rsid w:val="004864E7"/>
    <w:rsid w:val="0048678D"/>
    <w:rsid w:val="004867D0"/>
    <w:rsid w:val="00486AE9"/>
    <w:rsid w:val="00487000"/>
    <w:rsid w:val="00487D51"/>
    <w:rsid w:val="0049049C"/>
    <w:rsid w:val="00490616"/>
    <w:rsid w:val="004917C8"/>
    <w:rsid w:val="00491E49"/>
    <w:rsid w:val="00492E49"/>
    <w:rsid w:val="00493784"/>
    <w:rsid w:val="00495836"/>
    <w:rsid w:val="004959F6"/>
    <w:rsid w:val="0049607A"/>
    <w:rsid w:val="0049743F"/>
    <w:rsid w:val="004974EF"/>
    <w:rsid w:val="004975AA"/>
    <w:rsid w:val="004976B9"/>
    <w:rsid w:val="0049770F"/>
    <w:rsid w:val="004A0EBF"/>
    <w:rsid w:val="004A2583"/>
    <w:rsid w:val="004A2637"/>
    <w:rsid w:val="004A28B5"/>
    <w:rsid w:val="004A3707"/>
    <w:rsid w:val="004A3792"/>
    <w:rsid w:val="004A3AFB"/>
    <w:rsid w:val="004A447E"/>
    <w:rsid w:val="004A4637"/>
    <w:rsid w:val="004A47F4"/>
    <w:rsid w:val="004A494F"/>
    <w:rsid w:val="004A49F5"/>
    <w:rsid w:val="004A5164"/>
    <w:rsid w:val="004A5452"/>
    <w:rsid w:val="004A61B0"/>
    <w:rsid w:val="004A6DC0"/>
    <w:rsid w:val="004A757D"/>
    <w:rsid w:val="004A77EC"/>
    <w:rsid w:val="004A7867"/>
    <w:rsid w:val="004A7B27"/>
    <w:rsid w:val="004A7FA9"/>
    <w:rsid w:val="004B03DB"/>
    <w:rsid w:val="004B0B8F"/>
    <w:rsid w:val="004B207E"/>
    <w:rsid w:val="004B2581"/>
    <w:rsid w:val="004B26BB"/>
    <w:rsid w:val="004B272A"/>
    <w:rsid w:val="004B2D76"/>
    <w:rsid w:val="004B2FC1"/>
    <w:rsid w:val="004B3754"/>
    <w:rsid w:val="004B3852"/>
    <w:rsid w:val="004B3A94"/>
    <w:rsid w:val="004B5270"/>
    <w:rsid w:val="004B5956"/>
    <w:rsid w:val="004B5BD9"/>
    <w:rsid w:val="004B5F87"/>
    <w:rsid w:val="004B6188"/>
    <w:rsid w:val="004B68C9"/>
    <w:rsid w:val="004B6BAD"/>
    <w:rsid w:val="004B70A4"/>
    <w:rsid w:val="004B712B"/>
    <w:rsid w:val="004B7D78"/>
    <w:rsid w:val="004C0969"/>
    <w:rsid w:val="004C0EE7"/>
    <w:rsid w:val="004C1043"/>
    <w:rsid w:val="004C11FB"/>
    <w:rsid w:val="004C20C7"/>
    <w:rsid w:val="004C2CA3"/>
    <w:rsid w:val="004C3219"/>
    <w:rsid w:val="004C3369"/>
    <w:rsid w:val="004C34F4"/>
    <w:rsid w:val="004C3E3A"/>
    <w:rsid w:val="004C471D"/>
    <w:rsid w:val="004C487F"/>
    <w:rsid w:val="004C4D2C"/>
    <w:rsid w:val="004C4EAA"/>
    <w:rsid w:val="004C5067"/>
    <w:rsid w:val="004C5134"/>
    <w:rsid w:val="004C5778"/>
    <w:rsid w:val="004C58DC"/>
    <w:rsid w:val="004C6385"/>
    <w:rsid w:val="004C6791"/>
    <w:rsid w:val="004D036C"/>
    <w:rsid w:val="004D03C5"/>
    <w:rsid w:val="004D081E"/>
    <w:rsid w:val="004D0888"/>
    <w:rsid w:val="004D103C"/>
    <w:rsid w:val="004D15A4"/>
    <w:rsid w:val="004D24AD"/>
    <w:rsid w:val="004D2722"/>
    <w:rsid w:val="004D2BB4"/>
    <w:rsid w:val="004D54D6"/>
    <w:rsid w:val="004D58B7"/>
    <w:rsid w:val="004D6057"/>
    <w:rsid w:val="004D6375"/>
    <w:rsid w:val="004D64BF"/>
    <w:rsid w:val="004D6FCC"/>
    <w:rsid w:val="004D7177"/>
    <w:rsid w:val="004D734D"/>
    <w:rsid w:val="004D7728"/>
    <w:rsid w:val="004D794A"/>
    <w:rsid w:val="004D7B9F"/>
    <w:rsid w:val="004D7F54"/>
    <w:rsid w:val="004E0889"/>
    <w:rsid w:val="004E094A"/>
    <w:rsid w:val="004E12E2"/>
    <w:rsid w:val="004E1FC1"/>
    <w:rsid w:val="004E21AF"/>
    <w:rsid w:val="004E2A61"/>
    <w:rsid w:val="004E338F"/>
    <w:rsid w:val="004E3529"/>
    <w:rsid w:val="004E379F"/>
    <w:rsid w:val="004E3838"/>
    <w:rsid w:val="004E3AFA"/>
    <w:rsid w:val="004E4560"/>
    <w:rsid w:val="004E4C3A"/>
    <w:rsid w:val="004E5B10"/>
    <w:rsid w:val="004E641F"/>
    <w:rsid w:val="004E665E"/>
    <w:rsid w:val="004E6EDE"/>
    <w:rsid w:val="004E74E1"/>
    <w:rsid w:val="004E7B95"/>
    <w:rsid w:val="004F1034"/>
    <w:rsid w:val="004F1C57"/>
    <w:rsid w:val="004F1CFA"/>
    <w:rsid w:val="004F1DD9"/>
    <w:rsid w:val="004F241A"/>
    <w:rsid w:val="004F27F5"/>
    <w:rsid w:val="004F2870"/>
    <w:rsid w:val="004F2A34"/>
    <w:rsid w:val="004F2DCE"/>
    <w:rsid w:val="004F462E"/>
    <w:rsid w:val="004F4F55"/>
    <w:rsid w:val="004F5866"/>
    <w:rsid w:val="004F642C"/>
    <w:rsid w:val="004F68D4"/>
    <w:rsid w:val="004F6BE5"/>
    <w:rsid w:val="004F7373"/>
    <w:rsid w:val="004F79F1"/>
    <w:rsid w:val="004F7B3B"/>
    <w:rsid w:val="0050068D"/>
    <w:rsid w:val="0050076E"/>
    <w:rsid w:val="00500D80"/>
    <w:rsid w:val="005012F0"/>
    <w:rsid w:val="005013CC"/>
    <w:rsid w:val="00502A92"/>
    <w:rsid w:val="00502BE0"/>
    <w:rsid w:val="00503398"/>
    <w:rsid w:val="00503753"/>
    <w:rsid w:val="00503AF6"/>
    <w:rsid w:val="00504178"/>
    <w:rsid w:val="00504559"/>
    <w:rsid w:val="00505F7E"/>
    <w:rsid w:val="005060DA"/>
    <w:rsid w:val="0050618A"/>
    <w:rsid w:val="0050642C"/>
    <w:rsid w:val="00507760"/>
    <w:rsid w:val="005078CB"/>
    <w:rsid w:val="005103DF"/>
    <w:rsid w:val="00510926"/>
    <w:rsid w:val="005113F2"/>
    <w:rsid w:val="005123D2"/>
    <w:rsid w:val="00512BC5"/>
    <w:rsid w:val="005139E2"/>
    <w:rsid w:val="00513E84"/>
    <w:rsid w:val="00513F0F"/>
    <w:rsid w:val="005142B8"/>
    <w:rsid w:val="0051441E"/>
    <w:rsid w:val="00514ED3"/>
    <w:rsid w:val="0051511A"/>
    <w:rsid w:val="00515F11"/>
    <w:rsid w:val="00516FE5"/>
    <w:rsid w:val="00517C6A"/>
    <w:rsid w:val="00517D9C"/>
    <w:rsid w:val="00517E2E"/>
    <w:rsid w:val="005204B7"/>
    <w:rsid w:val="005207CA"/>
    <w:rsid w:val="005208CA"/>
    <w:rsid w:val="00520BEE"/>
    <w:rsid w:val="00520CED"/>
    <w:rsid w:val="00520E79"/>
    <w:rsid w:val="005213D2"/>
    <w:rsid w:val="00522CF4"/>
    <w:rsid w:val="005236E1"/>
    <w:rsid w:val="00523D2F"/>
    <w:rsid w:val="0052498F"/>
    <w:rsid w:val="00524F8D"/>
    <w:rsid w:val="00525931"/>
    <w:rsid w:val="00525ADD"/>
    <w:rsid w:val="00525C82"/>
    <w:rsid w:val="00525E2D"/>
    <w:rsid w:val="005262CD"/>
    <w:rsid w:val="005266EF"/>
    <w:rsid w:val="005267DB"/>
    <w:rsid w:val="00526A50"/>
    <w:rsid w:val="00526DBB"/>
    <w:rsid w:val="005271F8"/>
    <w:rsid w:val="00527BD5"/>
    <w:rsid w:val="005301FB"/>
    <w:rsid w:val="005309A6"/>
    <w:rsid w:val="00530AAD"/>
    <w:rsid w:val="00530B31"/>
    <w:rsid w:val="005311F6"/>
    <w:rsid w:val="00533B2A"/>
    <w:rsid w:val="005341EC"/>
    <w:rsid w:val="005342CB"/>
    <w:rsid w:val="00534374"/>
    <w:rsid w:val="00534A68"/>
    <w:rsid w:val="00534BC6"/>
    <w:rsid w:val="00535169"/>
    <w:rsid w:val="005353A3"/>
    <w:rsid w:val="005370C7"/>
    <w:rsid w:val="00537A7D"/>
    <w:rsid w:val="005406C5"/>
    <w:rsid w:val="00540857"/>
    <w:rsid w:val="00540E05"/>
    <w:rsid w:val="00540E0C"/>
    <w:rsid w:val="00541448"/>
    <w:rsid w:val="00541538"/>
    <w:rsid w:val="005417B2"/>
    <w:rsid w:val="0054186D"/>
    <w:rsid w:val="00541AB2"/>
    <w:rsid w:val="00541F03"/>
    <w:rsid w:val="00542180"/>
    <w:rsid w:val="00542A64"/>
    <w:rsid w:val="00543115"/>
    <w:rsid w:val="00543C76"/>
    <w:rsid w:val="0054415F"/>
    <w:rsid w:val="005443B2"/>
    <w:rsid w:val="005446D4"/>
    <w:rsid w:val="00544A1D"/>
    <w:rsid w:val="00544AD9"/>
    <w:rsid w:val="00545166"/>
    <w:rsid w:val="0054560A"/>
    <w:rsid w:val="00545E2C"/>
    <w:rsid w:val="00546571"/>
    <w:rsid w:val="005465AD"/>
    <w:rsid w:val="005468CE"/>
    <w:rsid w:val="00546B38"/>
    <w:rsid w:val="005472AD"/>
    <w:rsid w:val="00547CE9"/>
    <w:rsid w:val="005507EC"/>
    <w:rsid w:val="00550B8D"/>
    <w:rsid w:val="00550F93"/>
    <w:rsid w:val="00551109"/>
    <w:rsid w:val="00551452"/>
    <w:rsid w:val="005514A5"/>
    <w:rsid w:val="00551695"/>
    <w:rsid w:val="00551908"/>
    <w:rsid w:val="00551AF9"/>
    <w:rsid w:val="00551E05"/>
    <w:rsid w:val="00551E6C"/>
    <w:rsid w:val="00552171"/>
    <w:rsid w:val="00552E58"/>
    <w:rsid w:val="00553248"/>
    <w:rsid w:val="005538BC"/>
    <w:rsid w:val="00553BA2"/>
    <w:rsid w:val="00553BAB"/>
    <w:rsid w:val="00553F43"/>
    <w:rsid w:val="00554859"/>
    <w:rsid w:val="00554E1D"/>
    <w:rsid w:val="005554C2"/>
    <w:rsid w:val="00555592"/>
    <w:rsid w:val="00556230"/>
    <w:rsid w:val="005569AC"/>
    <w:rsid w:val="00556F46"/>
    <w:rsid w:val="0055736D"/>
    <w:rsid w:val="005576FA"/>
    <w:rsid w:val="00557CA0"/>
    <w:rsid w:val="00560414"/>
    <w:rsid w:val="00560481"/>
    <w:rsid w:val="0056078E"/>
    <w:rsid w:val="00560A54"/>
    <w:rsid w:val="00560F29"/>
    <w:rsid w:val="00561C58"/>
    <w:rsid w:val="00562338"/>
    <w:rsid w:val="005623C9"/>
    <w:rsid w:val="00562611"/>
    <w:rsid w:val="0056304A"/>
    <w:rsid w:val="00563924"/>
    <w:rsid w:val="005641C5"/>
    <w:rsid w:val="00564C85"/>
    <w:rsid w:val="00565018"/>
    <w:rsid w:val="005650C0"/>
    <w:rsid w:val="00566154"/>
    <w:rsid w:val="00567164"/>
    <w:rsid w:val="005705C1"/>
    <w:rsid w:val="00570DFB"/>
    <w:rsid w:val="005711A9"/>
    <w:rsid w:val="00571622"/>
    <w:rsid w:val="0057174E"/>
    <w:rsid w:val="00571C2D"/>
    <w:rsid w:val="00571DDB"/>
    <w:rsid w:val="00571EC7"/>
    <w:rsid w:val="00572276"/>
    <w:rsid w:val="00573184"/>
    <w:rsid w:val="005733B6"/>
    <w:rsid w:val="005735EF"/>
    <w:rsid w:val="00573F88"/>
    <w:rsid w:val="00574681"/>
    <w:rsid w:val="00574C7F"/>
    <w:rsid w:val="00575224"/>
    <w:rsid w:val="00575439"/>
    <w:rsid w:val="00575DE6"/>
    <w:rsid w:val="00575F5E"/>
    <w:rsid w:val="005766B8"/>
    <w:rsid w:val="005766D0"/>
    <w:rsid w:val="005769E9"/>
    <w:rsid w:val="0057733E"/>
    <w:rsid w:val="00580C11"/>
    <w:rsid w:val="00580DEA"/>
    <w:rsid w:val="00581FBC"/>
    <w:rsid w:val="00581FD2"/>
    <w:rsid w:val="0058201B"/>
    <w:rsid w:val="00582180"/>
    <w:rsid w:val="00582624"/>
    <w:rsid w:val="00582671"/>
    <w:rsid w:val="00582759"/>
    <w:rsid w:val="00583095"/>
    <w:rsid w:val="0058319E"/>
    <w:rsid w:val="005831C4"/>
    <w:rsid w:val="00583495"/>
    <w:rsid w:val="00583894"/>
    <w:rsid w:val="00583CDC"/>
    <w:rsid w:val="00583DB0"/>
    <w:rsid w:val="00584649"/>
    <w:rsid w:val="00584788"/>
    <w:rsid w:val="00584C84"/>
    <w:rsid w:val="00584F03"/>
    <w:rsid w:val="00585192"/>
    <w:rsid w:val="005852BE"/>
    <w:rsid w:val="00585449"/>
    <w:rsid w:val="005855E2"/>
    <w:rsid w:val="00585AD8"/>
    <w:rsid w:val="00585AF2"/>
    <w:rsid w:val="00585C15"/>
    <w:rsid w:val="00585D2A"/>
    <w:rsid w:val="00585D54"/>
    <w:rsid w:val="005864D7"/>
    <w:rsid w:val="00587F74"/>
    <w:rsid w:val="005906D4"/>
    <w:rsid w:val="00590B42"/>
    <w:rsid w:val="00590BDB"/>
    <w:rsid w:val="00590CBB"/>
    <w:rsid w:val="0059161D"/>
    <w:rsid w:val="00591B24"/>
    <w:rsid w:val="005923B2"/>
    <w:rsid w:val="00592CB6"/>
    <w:rsid w:val="00592EB4"/>
    <w:rsid w:val="0059377E"/>
    <w:rsid w:val="0059380C"/>
    <w:rsid w:val="0059382F"/>
    <w:rsid w:val="00593B33"/>
    <w:rsid w:val="00593F9F"/>
    <w:rsid w:val="005942C1"/>
    <w:rsid w:val="005946B8"/>
    <w:rsid w:val="00594836"/>
    <w:rsid w:val="005952CC"/>
    <w:rsid w:val="005953E6"/>
    <w:rsid w:val="005959EF"/>
    <w:rsid w:val="00595CA1"/>
    <w:rsid w:val="005960EF"/>
    <w:rsid w:val="005963B1"/>
    <w:rsid w:val="00596C5F"/>
    <w:rsid w:val="00596DE2"/>
    <w:rsid w:val="005972AB"/>
    <w:rsid w:val="0059758E"/>
    <w:rsid w:val="00597E9C"/>
    <w:rsid w:val="005A0530"/>
    <w:rsid w:val="005A076D"/>
    <w:rsid w:val="005A0C01"/>
    <w:rsid w:val="005A11F6"/>
    <w:rsid w:val="005A1372"/>
    <w:rsid w:val="005A1519"/>
    <w:rsid w:val="005A1564"/>
    <w:rsid w:val="005A195E"/>
    <w:rsid w:val="005A1DDB"/>
    <w:rsid w:val="005A2423"/>
    <w:rsid w:val="005A271F"/>
    <w:rsid w:val="005A2B24"/>
    <w:rsid w:val="005A33D7"/>
    <w:rsid w:val="005A34D1"/>
    <w:rsid w:val="005A36D2"/>
    <w:rsid w:val="005A40D8"/>
    <w:rsid w:val="005A4D43"/>
    <w:rsid w:val="005A5250"/>
    <w:rsid w:val="005A562D"/>
    <w:rsid w:val="005A5658"/>
    <w:rsid w:val="005A5776"/>
    <w:rsid w:val="005A5DC4"/>
    <w:rsid w:val="005A61A8"/>
    <w:rsid w:val="005A62B0"/>
    <w:rsid w:val="005A6530"/>
    <w:rsid w:val="005A67C3"/>
    <w:rsid w:val="005A6C8D"/>
    <w:rsid w:val="005A72AA"/>
    <w:rsid w:val="005A7A2F"/>
    <w:rsid w:val="005B0223"/>
    <w:rsid w:val="005B07D3"/>
    <w:rsid w:val="005B0845"/>
    <w:rsid w:val="005B0856"/>
    <w:rsid w:val="005B12EE"/>
    <w:rsid w:val="005B1950"/>
    <w:rsid w:val="005B1F0E"/>
    <w:rsid w:val="005B23D6"/>
    <w:rsid w:val="005B261E"/>
    <w:rsid w:val="005B3099"/>
    <w:rsid w:val="005B3147"/>
    <w:rsid w:val="005B349D"/>
    <w:rsid w:val="005B4042"/>
    <w:rsid w:val="005B4AC4"/>
    <w:rsid w:val="005B5490"/>
    <w:rsid w:val="005B55A1"/>
    <w:rsid w:val="005B55EC"/>
    <w:rsid w:val="005B5B85"/>
    <w:rsid w:val="005B5C19"/>
    <w:rsid w:val="005B65D4"/>
    <w:rsid w:val="005B691C"/>
    <w:rsid w:val="005B6C5E"/>
    <w:rsid w:val="005B7BD5"/>
    <w:rsid w:val="005C0B87"/>
    <w:rsid w:val="005C1560"/>
    <w:rsid w:val="005C15BF"/>
    <w:rsid w:val="005C1818"/>
    <w:rsid w:val="005C192C"/>
    <w:rsid w:val="005C2703"/>
    <w:rsid w:val="005C2B86"/>
    <w:rsid w:val="005C2E84"/>
    <w:rsid w:val="005C2F17"/>
    <w:rsid w:val="005C2F19"/>
    <w:rsid w:val="005C3745"/>
    <w:rsid w:val="005C377D"/>
    <w:rsid w:val="005C3798"/>
    <w:rsid w:val="005C3BA3"/>
    <w:rsid w:val="005C3E6A"/>
    <w:rsid w:val="005C42E1"/>
    <w:rsid w:val="005C4DAF"/>
    <w:rsid w:val="005C56CB"/>
    <w:rsid w:val="005C5F4D"/>
    <w:rsid w:val="005C66C3"/>
    <w:rsid w:val="005C6FEE"/>
    <w:rsid w:val="005C70D6"/>
    <w:rsid w:val="005C72B8"/>
    <w:rsid w:val="005C742A"/>
    <w:rsid w:val="005C75CC"/>
    <w:rsid w:val="005C7AC9"/>
    <w:rsid w:val="005C7B35"/>
    <w:rsid w:val="005C7C2C"/>
    <w:rsid w:val="005D000A"/>
    <w:rsid w:val="005D0C79"/>
    <w:rsid w:val="005D134C"/>
    <w:rsid w:val="005D1657"/>
    <w:rsid w:val="005D1761"/>
    <w:rsid w:val="005D1B30"/>
    <w:rsid w:val="005D2822"/>
    <w:rsid w:val="005D285A"/>
    <w:rsid w:val="005D2CED"/>
    <w:rsid w:val="005D2D23"/>
    <w:rsid w:val="005D351B"/>
    <w:rsid w:val="005D42ED"/>
    <w:rsid w:val="005D45D6"/>
    <w:rsid w:val="005D57F6"/>
    <w:rsid w:val="005D5E31"/>
    <w:rsid w:val="005D6BA0"/>
    <w:rsid w:val="005D6D69"/>
    <w:rsid w:val="005D6E5F"/>
    <w:rsid w:val="005D6EF6"/>
    <w:rsid w:val="005D6F5E"/>
    <w:rsid w:val="005D7230"/>
    <w:rsid w:val="005D7E86"/>
    <w:rsid w:val="005D7FD9"/>
    <w:rsid w:val="005E01B6"/>
    <w:rsid w:val="005E03C6"/>
    <w:rsid w:val="005E0C09"/>
    <w:rsid w:val="005E0F10"/>
    <w:rsid w:val="005E243E"/>
    <w:rsid w:val="005E2684"/>
    <w:rsid w:val="005E26F3"/>
    <w:rsid w:val="005E2B35"/>
    <w:rsid w:val="005E2EC8"/>
    <w:rsid w:val="005E3AAD"/>
    <w:rsid w:val="005E41A7"/>
    <w:rsid w:val="005E41C1"/>
    <w:rsid w:val="005E4847"/>
    <w:rsid w:val="005E4ACD"/>
    <w:rsid w:val="005E4B39"/>
    <w:rsid w:val="005E4B5A"/>
    <w:rsid w:val="005E4D3A"/>
    <w:rsid w:val="005E51C7"/>
    <w:rsid w:val="005E588F"/>
    <w:rsid w:val="005E5D85"/>
    <w:rsid w:val="005E6DA1"/>
    <w:rsid w:val="005E70D3"/>
    <w:rsid w:val="005E7557"/>
    <w:rsid w:val="005E77B8"/>
    <w:rsid w:val="005E7C27"/>
    <w:rsid w:val="005F0759"/>
    <w:rsid w:val="005F090F"/>
    <w:rsid w:val="005F11A5"/>
    <w:rsid w:val="005F15EE"/>
    <w:rsid w:val="005F1640"/>
    <w:rsid w:val="005F20B7"/>
    <w:rsid w:val="005F2457"/>
    <w:rsid w:val="005F27A5"/>
    <w:rsid w:val="005F2E8B"/>
    <w:rsid w:val="005F3C6A"/>
    <w:rsid w:val="005F3CCC"/>
    <w:rsid w:val="005F40AA"/>
    <w:rsid w:val="005F4C23"/>
    <w:rsid w:val="005F4DA3"/>
    <w:rsid w:val="005F577D"/>
    <w:rsid w:val="005F5BD4"/>
    <w:rsid w:val="005F6940"/>
    <w:rsid w:val="005F6CCB"/>
    <w:rsid w:val="005F71BB"/>
    <w:rsid w:val="005F7462"/>
    <w:rsid w:val="0060007E"/>
    <w:rsid w:val="006002CF"/>
    <w:rsid w:val="0060062E"/>
    <w:rsid w:val="00600A93"/>
    <w:rsid w:val="006013FE"/>
    <w:rsid w:val="00601765"/>
    <w:rsid w:val="006018D0"/>
    <w:rsid w:val="00601EA6"/>
    <w:rsid w:val="00601EFC"/>
    <w:rsid w:val="00603618"/>
    <w:rsid w:val="00604006"/>
    <w:rsid w:val="006046D3"/>
    <w:rsid w:val="00604973"/>
    <w:rsid w:val="00604BAF"/>
    <w:rsid w:val="006055C3"/>
    <w:rsid w:val="00605759"/>
    <w:rsid w:val="00605D5D"/>
    <w:rsid w:val="006061F4"/>
    <w:rsid w:val="006061FA"/>
    <w:rsid w:val="0060622C"/>
    <w:rsid w:val="00606E72"/>
    <w:rsid w:val="00607148"/>
    <w:rsid w:val="00607994"/>
    <w:rsid w:val="00607A9B"/>
    <w:rsid w:val="0061005D"/>
    <w:rsid w:val="0061065C"/>
    <w:rsid w:val="00610915"/>
    <w:rsid w:val="00610BD1"/>
    <w:rsid w:val="006112DF"/>
    <w:rsid w:val="006117F7"/>
    <w:rsid w:val="006118AF"/>
    <w:rsid w:val="006119B3"/>
    <w:rsid w:val="00611ECC"/>
    <w:rsid w:val="00613236"/>
    <w:rsid w:val="0061343F"/>
    <w:rsid w:val="00613A4E"/>
    <w:rsid w:val="006140E1"/>
    <w:rsid w:val="006146C2"/>
    <w:rsid w:val="00614707"/>
    <w:rsid w:val="006152E5"/>
    <w:rsid w:val="006156D4"/>
    <w:rsid w:val="00615A96"/>
    <w:rsid w:val="00615B5E"/>
    <w:rsid w:val="00615C7E"/>
    <w:rsid w:val="00615E34"/>
    <w:rsid w:val="006163BD"/>
    <w:rsid w:val="00616A16"/>
    <w:rsid w:val="00616B36"/>
    <w:rsid w:val="00617F76"/>
    <w:rsid w:val="0062042F"/>
    <w:rsid w:val="00620483"/>
    <w:rsid w:val="006214D8"/>
    <w:rsid w:val="00621BFA"/>
    <w:rsid w:val="00622E66"/>
    <w:rsid w:val="00623B98"/>
    <w:rsid w:val="00623C25"/>
    <w:rsid w:val="006242C9"/>
    <w:rsid w:val="006248EE"/>
    <w:rsid w:val="00624A4E"/>
    <w:rsid w:val="00624E9B"/>
    <w:rsid w:val="0062517F"/>
    <w:rsid w:val="00625ADB"/>
    <w:rsid w:val="0062759B"/>
    <w:rsid w:val="006276C2"/>
    <w:rsid w:val="0063025C"/>
    <w:rsid w:val="00630DBC"/>
    <w:rsid w:val="006310AD"/>
    <w:rsid w:val="006312E7"/>
    <w:rsid w:val="00631433"/>
    <w:rsid w:val="0063176C"/>
    <w:rsid w:val="00632A63"/>
    <w:rsid w:val="00632CF1"/>
    <w:rsid w:val="006334F2"/>
    <w:rsid w:val="006337D1"/>
    <w:rsid w:val="00633964"/>
    <w:rsid w:val="0063425F"/>
    <w:rsid w:val="00634FDE"/>
    <w:rsid w:val="006351EF"/>
    <w:rsid w:val="006356FA"/>
    <w:rsid w:val="006359C7"/>
    <w:rsid w:val="00635EA5"/>
    <w:rsid w:val="00636A9A"/>
    <w:rsid w:val="00636F1A"/>
    <w:rsid w:val="006374C7"/>
    <w:rsid w:val="00637829"/>
    <w:rsid w:val="00637D19"/>
    <w:rsid w:val="00637DE8"/>
    <w:rsid w:val="00640376"/>
    <w:rsid w:val="00640B43"/>
    <w:rsid w:val="0064106D"/>
    <w:rsid w:val="00641139"/>
    <w:rsid w:val="00641A44"/>
    <w:rsid w:val="00641F40"/>
    <w:rsid w:val="00642D7E"/>
    <w:rsid w:val="0064343A"/>
    <w:rsid w:val="00643F53"/>
    <w:rsid w:val="006445DA"/>
    <w:rsid w:val="00644664"/>
    <w:rsid w:val="00644756"/>
    <w:rsid w:val="006447D0"/>
    <w:rsid w:val="00644B58"/>
    <w:rsid w:val="00644DC2"/>
    <w:rsid w:val="00645BF9"/>
    <w:rsid w:val="00645C01"/>
    <w:rsid w:val="00646370"/>
    <w:rsid w:val="006465B8"/>
    <w:rsid w:val="00647279"/>
    <w:rsid w:val="00647464"/>
    <w:rsid w:val="00647E65"/>
    <w:rsid w:val="00650460"/>
    <w:rsid w:val="00650D7C"/>
    <w:rsid w:val="006517F4"/>
    <w:rsid w:val="00652321"/>
    <w:rsid w:val="00652AB9"/>
    <w:rsid w:val="00652EC4"/>
    <w:rsid w:val="006538AA"/>
    <w:rsid w:val="00653B32"/>
    <w:rsid w:val="00653E42"/>
    <w:rsid w:val="006540B1"/>
    <w:rsid w:val="006541B3"/>
    <w:rsid w:val="00654551"/>
    <w:rsid w:val="00654B0E"/>
    <w:rsid w:val="00655312"/>
    <w:rsid w:val="00655430"/>
    <w:rsid w:val="00655D77"/>
    <w:rsid w:val="00655FE1"/>
    <w:rsid w:val="00656568"/>
    <w:rsid w:val="00656A67"/>
    <w:rsid w:val="0065722F"/>
    <w:rsid w:val="00660169"/>
    <w:rsid w:val="00660F34"/>
    <w:rsid w:val="0066181C"/>
    <w:rsid w:val="00661947"/>
    <w:rsid w:val="00661ACA"/>
    <w:rsid w:val="00662401"/>
    <w:rsid w:val="006626E7"/>
    <w:rsid w:val="00662AFF"/>
    <w:rsid w:val="00663105"/>
    <w:rsid w:val="006635A7"/>
    <w:rsid w:val="00663779"/>
    <w:rsid w:val="00663902"/>
    <w:rsid w:val="00663B85"/>
    <w:rsid w:val="00664504"/>
    <w:rsid w:val="00664A9E"/>
    <w:rsid w:val="00664C98"/>
    <w:rsid w:val="00664E04"/>
    <w:rsid w:val="00664E36"/>
    <w:rsid w:val="00664F2A"/>
    <w:rsid w:val="0066581D"/>
    <w:rsid w:val="006658A4"/>
    <w:rsid w:val="00666058"/>
    <w:rsid w:val="006660AC"/>
    <w:rsid w:val="00666354"/>
    <w:rsid w:val="00666975"/>
    <w:rsid w:val="006669DD"/>
    <w:rsid w:val="00666C20"/>
    <w:rsid w:val="00666D98"/>
    <w:rsid w:val="00666E96"/>
    <w:rsid w:val="00667135"/>
    <w:rsid w:val="00667C25"/>
    <w:rsid w:val="00670093"/>
    <w:rsid w:val="00670298"/>
    <w:rsid w:val="0067037F"/>
    <w:rsid w:val="00670473"/>
    <w:rsid w:val="00670566"/>
    <w:rsid w:val="0067092A"/>
    <w:rsid w:val="00670A3F"/>
    <w:rsid w:val="00670B4C"/>
    <w:rsid w:val="006710F2"/>
    <w:rsid w:val="0067123A"/>
    <w:rsid w:val="00671A0C"/>
    <w:rsid w:val="00671C69"/>
    <w:rsid w:val="0067219B"/>
    <w:rsid w:val="006722C8"/>
    <w:rsid w:val="0067248E"/>
    <w:rsid w:val="00672F71"/>
    <w:rsid w:val="00672FFC"/>
    <w:rsid w:val="0067307B"/>
    <w:rsid w:val="0067356A"/>
    <w:rsid w:val="00673E12"/>
    <w:rsid w:val="00673E46"/>
    <w:rsid w:val="00674E81"/>
    <w:rsid w:val="006750BE"/>
    <w:rsid w:val="006759B4"/>
    <w:rsid w:val="00675D24"/>
    <w:rsid w:val="00675E11"/>
    <w:rsid w:val="00675F33"/>
    <w:rsid w:val="00676561"/>
    <w:rsid w:val="0067681F"/>
    <w:rsid w:val="00676CDA"/>
    <w:rsid w:val="00676CF3"/>
    <w:rsid w:val="00676D95"/>
    <w:rsid w:val="00676F06"/>
    <w:rsid w:val="006776DA"/>
    <w:rsid w:val="00677912"/>
    <w:rsid w:val="00677DCA"/>
    <w:rsid w:val="006809F2"/>
    <w:rsid w:val="006809F4"/>
    <w:rsid w:val="0068115D"/>
    <w:rsid w:val="0068186A"/>
    <w:rsid w:val="0068193B"/>
    <w:rsid w:val="006822FF"/>
    <w:rsid w:val="00682875"/>
    <w:rsid w:val="00683708"/>
    <w:rsid w:val="006845E0"/>
    <w:rsid w:val="00684AB4"/>
    <w:rsid w:val="00684ED7"/>
    <w:rsid w:val="0068554F"/>
    <w:rsid w:val="00685BEE"/>
    <w:rsid w:val="0068630F"/>
    <w:rsid w:val="006868E5"/>
    <w:rsid w:val="006869D6"/>
    <w:rsid w:val="00686AE4"/>
    <w:rsid w:val="00687568"/>
    <w:rsid w:val="00687D63"/>
    <w:rsid w:val="00690053"/>
    <w:rsid w:val="006902C4"/>
    <w:rsid w:val="00690618"/>
    <w:rsid w:val="0069064B"/>
    <w:rsid w:val="00691491"/>
    <w:rsid w:val="00691B52"/>
    <w:rsid w:val="006925B6"/>
    <w:rsid w:val="0069278E"/>
    <w:rsid w:val="00693444"/>
    <w:rsid w:val="0069376B"/>
    <w:rsid w:val="00693925"/>
    <w:rsid w:val="006946B3"/>
    <w:rsid w:val="00694817"/>
    <w:rsid w:val="00694FDF"/>
    <w:rsid w:val="00695886"/>
    <w:rsid w:val="00696368"/>
    <w:rsid w:val="00696A1E"/>
    <w:rsid w:val="006970AF"/>
    <w:rsid w:val="006973C1"/>
    <w:rsid w:val="006974FA"/>
    <w:rsid w:val="006A0159"/>
    <w:rsid w:val="006A0728"/>
    <w:rsid w:val="006A091F"/>
    <w:rsid w:val="006A0FC3"/>
    <w:rsid w:val="006A0FE2"/>
    <w:rsid w:val="006A15D2"/>
    <w:rsid w:val="006A1A37"/>
    <w:rsid w:val="006A1BB6"/>
    <w:rsid w:val="006A2699"/>
    <w:rsid w:val="006A2A10"/>
    <w:rsid w:val="006A3019"/>
    <w:rsid w:val="006A32BC"/>
    <w:rsid w:val="006A3BE3"/>
    <w:rsid w:val="006A4069"/>
    <w:rsid w:val="006A4D8B"/>
    <w:rsid w:val="006A519B"/>
    <w:rsid w:val="006A61B6"/>
    <w:rsid w:val="006A6558"/>
    <w:rsid w:val="006A6952"/>
    <w:rsid w:val="006A6E54"/>
    <w:rsid w:val="006A7661"/>
    <w:rsid w:val="006A7884"/>
    <w:rsid w:val="006A7D94"/>
    <w:rsid w:val="006B0615"/>
    <w:rsid w:val="006B1181"/>
    <w:rsid w:val="006B17D0"/>
    <w:rsid w:val="006B1CBE"/>
    <w:rsid w:val="006B1D82"/>
    <w:rsid w:val="006B2639"/>
    <w:rsid w:val="006B3297"/>
    <w:rsid w:val="006B3EED"/>
    <w:rsid w:val="006B4191"/>
    <w:rsid w:val="006B43E6"/>
    <w:rsid w:val="006B4C05"/>
    <w:rsid w:val="006B4DFD"/>
    <w:rsid w:val="006B5115"/>
    <w:rsid w:val="006B657D"/>
    <w:rsid w:val="006B67FF"/>
    <w:rsid w:val="006B6BB0"/>
    <w:rsid w:val="006B7BD0"/>
    <w:rsid w:val="006C0AD1"/>
    <w:rsid w:val="006C0C58"/>
    <w:rsid w:val="006C13B0"/>
    <w:rsid w:val="006C20AA"/>
    <w:rsid w:val="006C2183"/>
    <w:rsid w:val="006C2D0E"/>
    <w:rsid w:val="006C30AF"/>
    <w:rsid w:val="006C3509"/>
    <w:rsid w:val="006C3D1F"/>
    <w:rsid w:val="006C3FAA"/>
    <w:rsid w:val="006C406E"/>
    <w:rsid w:val="006C5747"/>
    <w:rsid w:val="006C59F0"/>
    <w:rsid w:val="006C6683"/>
    <w:rsid w:val="006C6D47"/>
    <w:rsid w:val="006C6EF2"/>
    <w:rsid w:val="006C7011"/>
    <w:rsid w:val="006C70C6"/>
    <w:rsid w:val="006C7F37"/>
    <w:rsid w:val="006D017E"/>
    <w:rsid w:val="006D0239"/>
    <w:rsid w:val="006D08AD"/>
    <w:rsid w:val="006D1C6B"/>
    <w:rsid w:val="006D205B"/>
    <w:rsid w:val="006D24F1"/>
    <w:rsid w:val="006D27C0"/>
    <w:rsid w:val="006D2A08"/>
    <w:rsid w:val="006D2F52"/>
    <w:rsid w:val="006D3033"/>
    <w:rsid w:val="006D344B"/>
    <w:rsid w:val="006D3B77"/>
    <w:rsid w:val="006D412B"/>
    <w:rsid w:val="006D47F7"/>
    <w:rsid w:val="006D4A7E"/>
    <w:rsid w:val="006D4D5A"/>
    <w:rsid w:val="006D4E53"/>
    <w:rsid w:val="006D5169"/>
    <w:rsid w:val="006D5500"/>
    <w:rsid w:val="006D5571"/>
    <w:rsid w:val="006D5C7A"/>
    <w:rsid w:val="006D6AF0"/>
    <w:rsid w:val="006D6F41"/>
    <w:rsid w:val="006D77FB"/>
    <w:rsid w:val="006D7EE7"/>
    <w:rsid w:val="006E005E"/>
    <w:rsid w:val="006E08E8"/>
    <w:rsid w:val="006E0E18"/>
    <w:rsid w:val="006E2572"/>
    <w:rsid w:val="006E2677"/>
    <w:rsid w:val="006E2D44"/>
    <w:rsid w:val="006E2D89"/>
    <w:rsid w:val="006E33DF"/>
    <w:rsid w:val="006E4633"/>
    <w:rsid w:val="006E4E0E"/>
    <w:rsid w:val="006E53DF"/>
    <w:rsid w:val="006E5485"/>
    <w:rsid w:val="006E584F"/>
    <w:rsid w:val="006E5CEE"/>
    <w:rsid w:val="006E6217"/>
    <w:rsid w:val="006E6262"/>
    <w:rsid w:val="006E641F"/>
    <w:rsid w:val="006E6501"/>
    <w:rsid w:val="006E65E5"/>
    <w:rsid w:val="006E6A6B"/>
    <w:rsid w:val="006E6AA8"/>
    <w:rsid w:val="006E70E0"/>
    <w:rsid w:val="006E7A0C"/>
    <w:rsid w:val="006F00A7"/>
    <w:rsid w:val="006F074B"/>
    <w:rsid w:val="006F083A"/>
    <w:rsid w:val="006F08F5"/>
    <w:rsid w:val="006F0ACF"/>
    <w:rsid w:val="006F0B19"/>
    <w:rsid w:val="006F166C"/>
    <w:rsid w:val="006F18BD"/>
    <w:rsid w:val="006F2259"/>
    <w:rsid w:val="006F23BC"/>
    <w:rsid w:val="006F2B17"/>
    <w:rsid w:val="006F36BF"/>
    <w:rsid w:val="006F400A"/>
    <w:rsid w:val="006F48FA"/>
    <w:rsid w:val="006F4A2C"/>
    <w:rsid w:val="006F56AC"/>
    <w:rsid w:val="006F56DA"/>
    <w:rsid w:val="006F57F5"/>
    <w:rsid w:val="006F593E"/>
    <w:rsid w:val="006F59F7"/>
    <w:rsid w:val="006F5CF0"/>
    <w:rsid w:val="006F5DAB"/>
    <w:rsid w:val="006F5F6A"/>
    <w:rsid w:val="006F6864"/>
    <w:rsid w:val="006F68CE"/>
    <w:rsid w:val="006F6AE5"/>
    <w:rsid w:val="006F6D8C"/>
    <w:rsid w:val="006F6F13"/>
    <w:rsid w:val="006F75E2"/>
    <w:rsid w:val="006F78BB"/>
    <w:rsid w:val="006F7C0C"/>
    <w:rsid w:val="00700590"/>
    <w:rsid w:val="007005F9"/>
    <w:rsid w:val="00700ADE"/>
    <w:rsid w:val="00700B90"/>
    <w:rsid w:val="007010DF"/>
    <w:rsid w:val="0070173B"/>
    <w:rsid w:val="0070185B"/>
    <w:rsid w:val="0070188A"/>
    <w:rsid w:val="00701A8E"/>
    <w:rsid w:val="00702AFA"/>
    <w:rsid w:val="00702EB4"/>
    <w:rsid w:val="007034DD"/>
    <w:rsid w:val="00703C93"/>
    <w:rsid w:val="00703CA3"/>
    <w:rsid w:val="00703D42"/>
    <w:rsid w:val="00704267"/>
    <w:rsid w:val="007048D1"/>
    <w:rsid w:val="00704CB4"/>
    <w:rsid w:val="007058D7"/>
    <w:rsid w:val="00706169"/>
    <w:rsid w:val="007067AA"/>
    <w:rsid w:val="00706D84"/>
    <w:rsid w:val="00706F5E"/>
    <w:rsid w:val="00707E9B"/>
    <w:rsid w:val="00710133"/>
    <w:rsid w:val="007102FB"/>
    <w:rsid w:val="00710D28"/>
    <w:rsid w:val="00711031"/>
    <w:rsid w:val="00711282"/>
    <w:rsid w:val="00711957"/>
    <w:rsid w:val="00711DD9"/>
    <w:rsid w:val="00711EEC"/>
    <w:rsid w:val="007120DB"/>
    <w:rsid w:val="007127E9"/>
    <w:rsid w:val="00712ADD"/>
    <w:rsid w:val="00713052"/>
    <w:rsid w:val="00713507"/>
    <w:rsid w:val="00713683"/>
    <w:rsid w:val="00713DA6"/>
    <w:rsid w:val="00714016"/>
    <w:rsid w:val="007140E4"/>
    <w:rsid w:val="00714225"/>
    <w:rsid w:val="00714229"/>
    <w:rsid w:val="007148ED"/>
    <w:rsid w:val="00714D6C"/>
    <w:rsid w:val="00715134"/>
    <w:rsid w:val="0071566D"/>
    <w:rsid w:val="00715FC0"/>
    <w:rsid w:val="00716C45"/>
    <w:rsid w:val="00716C89"/>
    <w:rsid w:val="0071785D"/>
    <w:rsid w:val="0072013C"/>
    <w:rsid w:val="00720340"/>
    <w:rsid w:val="007203DD"/>
    <w:rsid w:val="007208E4"/>
    <w:rsid w:val="00720DC0"/>
    <w:rsid w:val="00720E1F"/>
    <w:rsid w:val="007212C1"/>
    <w:rsid w:val="0072136F"/>
    <w:rsid w:val="007216DD"/>
    <w:rsid w:val="00721943"/>
    <w:rsid w:val="00722472"/>
    <w:rsid w:val="007229B4"/>
    <w:rsid w:val="007239A9"/>
    <w:rsid w:val="00723F7A"/>
    <w:rsid w:val="00724580"/>
    <w:rsid w:val="00724FDC"/>
    <w:rsid w:val="007252E6"/>
    <w:rsid w:val="007259AF"/>
    <w:rsid w:val="00725CE9"/>
    <w:rsid w:val="00726089"/>
    <w:rsid w:val="00726384"/>
    <w:rsid w:val="0072666B"/>
    <w:rsid w:val="0072675C"/>
    <w:rsid w:val="00726DAD"/>
    <w:rsid w:val="00726DB3"/>
    <w:rsid w:val="00726FEE"/>
    <w:rsid w:val="00730483"/>
    <w:rsid w:val="00730DC2"/>
    <w:rsid w:val="007312AC"/>
    <w:rsid w:val="007313B0"/>
    <w:rsid w:val="007320A2"/>
    <w:rsid w:val="00732869"/>
    <w:rsid w:val="0073294C"/>
    <w:rsid w:val="00732B5D"/>
    <w:rsid w:val="00732B79"/>
    <w:rsid w:val="0073314B"/>
    <w:rsid w:val="00733425"/>
    <w:rsid w:val="007336A2"/>
    <w:rsid w:val="00733A15"/>
    <w:rsid w:val="00733C09"/>
    <w:rsid w:val="007343A2"/>
    <w:rsid w:val="00734DB3"/>
    <w:rsid w:val="007357BA"/>
    <w:rsid w:val="00735AB7"/>
    <w:rsid w:val="00735BDF"/>
    <w:rsid w:val="00736533"/>
    <w:rsid w:val="00736617"/>
    <w:rsid w:val="007367E6"/>
    <w:rsid w:val="007373FE"/>
    <w:rsid w:val="00737F5D"/>
    <w:rsid w:val="007410F1"/>
    <w:rsid w:val="007414DA"/>
    <w:rsid w:val="00742482"/>
    <w:rsid w:val="0074258F"/>
    <w:rsid w:val="00742E21"/>
    <w:rsid w:val="00743138"/>
    <w:rsid w:val="00743523"/>
    <w:rsid w:val="0074355D"/>
    <w:rsid w:val="00743712"/>
    <w:rsid w:val="007437BF"/>
    <w:rsid w:val="00743907"/>
    <w:rsid w:val="0074411F"/>
    <w:rsid w:val="007442CF"/>
    <w:rsid w:val="007448DD"/>
    <w:rsid w:val="0074536E"/>
    <w:rsid w:val="0074581B"/>
    <w:rsid w:val="007458A8"/>
    <w:rsid w:val="00745A0C"/>
    <w:rsid w:val="00745D9D"/>
    <w:rsid w:val="0074647A"/>
    <w:rsid w:val="0074682F"/>
    <w:rsid w:val="00746E41"/>
    <w:rsid w:val="00746E70"/>
    <w:rsid w:val="00746FB5"/>
    <w:rsid w:val="00746FF5"/>
    <w:rsid w:val="00747629"/>
    <w:rsid w:val="00747DAD"/>
    <w:rsid w:val="00750664"/>
    <w:rsid w:val="00750CA5"/>
    <w:rsid w:val="00751307"/>
    <w:rsid w:val="00751A47"/>
    <w:rsid w:val="00751CBC"/>
    <w:rsid w:val="007523B4"/>
    <w:rsid w:val="0075440D"/>
    <w:rsid w:val="00754709"/>
    <w:rsid w:val="0075494D"/>
    <w:rsid w:val="00755280"/>
    <w:rsid w:val="007558CB"/>
    <w:rsid w:val="00755949"/>
    <w:rsid w:val="00755FA4"/>
    <w:rsid w:val="007562C9"/>
    <w:rsid w:val="00756437"/>
    <w:rsid w:val="00757021"/>
    <w:rsid w:val="007570ED"/>
    <w:rsid w:val="007572D7"/>
    <w:rsid w:val="00757331"/>
    <w:rsid w:val="0075747C"/>
    <w:rsid w:val="007619BB"/>
    <w:rsid w:val="00761B05"/>
    <w:rsid w:val="007621C0"/>
    <w:rsid w:val="007629F3"/>
    <w:rsid w:val="00762D70"/>
    <w:rsid w:val="00763592"/>
    <w:rsid w:val="0076362A"/>
    <w:rsid w:val="00763F45"/>
    <w:rsid w:val="00764198"/>
    <w:rsid w:val="007645D9"/>
    <w:rsid w:val="00764EAF"/>
    <w:rsid w:val="00764F2A"/>
    <w:rsid w:val="00765896"/>
    <w:rsid w:val="00765F02"/>
    <w:rsid w:val="007663B1"/>
    <w:rsid w:val="00766488"/>
    <w:rsid w:val="00766834"/>
    <w:rsid w:val="00766B63"/>
    <w:rsid w:val="00766C9F"/>
    <w:rsid w:val="0076778E"/>
    <w:rsid w:val="00770268"/>
    <w:rsid w:val="0077083E"/>
    <w:rsid w:val="00770C13"/>
    <w:rsid w:val="00770DFD"/>
    <w:rsid w:val="007712E4"/>
    <w:rsid w:val="00771622"/>
    <w:rsid w:val="00771997"/>
    <w:rsid w:val="0077214E"/>
    <w:rsid w:val="007721FA"/>
    <w:rsid w:val="00772A43"/>
    <w:rsid w:val="00772BD3"/>
    <w:rsid w:val="00772C90"/>
    <w:rsid w:val="00772DC6"/>
    <w:rsid w:val="00772E3C"/>
    <w:rsid w:val="00772FC6"/>
    <w:rsid w:val="0077321B"/>
    <w:rsid w:val="0077328A"/>
    <w:rsid w:val="00773D05"/>
    <w:rsid w:val="00773D4C"/>
    <w:rsid w:val="00773F4C"/>
    <w:rsid w:val="00773F79"/>
    <w:rsid w:val="00774167"/>
    <w:rsid w:val="007749EC"/>
    <w:rsid w:val="0077594F"/>
    <w:rsid w:val="00776403"/>
    <w:rsid w:val="00776796"/>
    <w:rsid w:val="00776A60"/>
    <w:rsid w:val="00776B52"/>
    <w:rsid w:val="00776D6A"/>
    <w:rsid w:val="00776F91"/>
    <w:rsid w:val="0077704B"/>
    <w:rsid w:val="007800BA"/>
    <w:rsid w:val="007804F0"/>
    <w:rsid w:val="007807CE"/>
    <w:rsid w:val="00780988"/>
    <w:rsid w:val="00781423"/>
    <w:rsid w:val="00781843"/>
    <w:rsid w:val="00781886"/>
    <w:rsid w:val="0078190F"/>
    <w:rsid w:val="007821CE"/>
    <w:rsid w:val="007827D7"/>
    <w:rsid w:val="0078288E"/>
    <w:rsid w:val="00782C52"/>
    <w:rsid w:val="0078312C"/>
    <w:rsid w:val="00784945"/>
    <w:rsid w:val="00784D3E"/>
    <w:rsid w:val="00784FC6"/>
    <w:rsid w:val="007851FC"/>
    <w:rsid w:val="00785539"/>
    <w:rsid w:val="00785600"/>
    <w:rsid w:val="00786084"/>
    <w:rsid w:val="00787051"/>
    <w:rsid w:val="00787166"/>
    <w:rsid w:val="007872FA"/>
    <w:rsid w:val="00787343"/>
    <w:rsid w:val="0078754E"/>
    <w:rsid w:val="00787949"/>
    <w:rsid w:val="00787B90"/>
    <w:rsid w:val="00790BBF"/>
    <w:rsid w:val="007918B7"/>
    <w:rsid w:val="00791D8E"/>
    <w:rsid w:val="007924F6"/>
    <w:rsid w:val="007924F7"/>
    <w:rsid w:val="00792E49"/>
    <w:rsid w:val="0079319B"/>
    <w:rsid w:val="00793D75"/>
    <w:rsid w:val="007942EF"/>
    <w:rsid w:val="00794490"/>
    <w:rsid w:val="00794D1C"/>
    <w:rsid w:val="007957BB"/>
    <w:rsid w:val="00795F4D"/>
    <w:rsid w:val="0079623B"/>
    <w:rsid w:val="00797179"/>
    <w:rsid w:val="0079789A"/>
    <w:rsid w:val="00797B71"/>
    <w:rsid w:val="00797D26"/>
    <w:rsid w:val="007A005A"/>
    <w:rsid w:val="007A04E5"/>
    <w:rsid w:val="007A0D77"/>
    <w:rsid w:val="007A10D4"/>
    <w:rsid w:val="007A145D"/>
    <w:rsid w:val="007A14FE"/>
    <w:rsid w:val="007A1965"/>
    <w:rsid w:val="007A2035"/>
    <w:rsid w:val="007A2489"/>
    <w:rsid w:val="007A26A3"/>
    <w:rsid w:val="007A299B"/>
    <w:rsid w:val="007A29ED"/>
    <w:rsid w:val="007A2E8B"/>
    <w:rsid w:val="007A33F2"/>
    <w:rsid w:val="007A3915"/>
    <w:rsid w:val="007A494D"/>
    <w:rsid w:val="007A4EB9"/>
    <w:rsid w:val="007A5116"/>
    <w:rsid w:val="007A5267"/>
    <w:rsid w:val="007A5398"/>
    <w:rsid w:val="007A5BE4"/>
    <w:rsid w:val="007A5C2E"/>
    <w:rsid w:val="007A5CF4"/>
    <w:rsid w:val="007A5DE7"/>
    <w:rsid w:val="007A6948"/>
    <w:rsid w:val="007A7102"/>
    <w:rsid w:val="007A785D"/>
    <w:rsid w:val="007A79E2"/>
    <w:rsid w:val="007A7CA1"/>
    <w:rsid w:val="007B0997"/>
    <w:rsid w:val="007B0AA7"/>
    <w:rsid w:val="007B0C94"/>
    <w:rsid w:val="007B0EA9"/>
    <w:rsid w:val="007B14CE"/>
    <w:rsid w:val="007B1722"/>
    <w:rsid w:val="007B1B3E"/>
    <w:rsid w:val="007B2357"/>
    <w:rsid w:val="007B2801"/>
    <w:rsid w:val="007B2AAD"/>
    <w:rsid w:val="007B2B2E"/>
    <w:rsid w:val="007B2F9B"/>
    <w:rsid w:val="007B3946"/>
    <w:rsid w:val="007B3E90"/>
    <w:rsid w:val="007B581D"/>
    <w:rsid w:val="007B5849"/>
    <w:rsid w:val="007B595A"/>
    <w:rsid w:val="007B5AC4"/>
    <w:rsid w:val="007B5D28"/>
    <w:rsid w:val="007B5DA5"/>
    <w:rsid w:val="007B717B"/>
    <w:rsid w:val="007B725E"/>
    <w:rsid w:val="007B75C7"/>
    <w:rsid w:val="007B7797"/>
    <w:rsid w:val="007B77FE"/>
    <w:rsid w:val="007C03BD"/>
    <w:rsid w:val="007C0CB0"/>
    <w:rsid w:val="007C1337"/>
    <w:rsid w:val="007C16C0"/>
    <w:rsid w:val="007C1B22"/>
    <w:rsid w:val="007C26FA"/>
    <w:rsid w:val="007C2BAF"/>
    <w:rsid w:val="007C2BBC"/>
    <w:rsid w:val="007C2EBB"/>
    <w:rsid w:val="007C3A0F"/>
    <w:rsid w:val="007C4143"/>
    <w:rsid w:val="007C46A8"/>
    <w:rsid w:val="007C4A45"/>
    <w:rsid w:val="007C5CEF"/>
    <w:rsid w:val="007C637D"/>
    <w:rsid w:val="007C6C2A"/>
    <w:rsid w:val="007C6F75"/>
    <w:rsid w:val="007C73B0"/>
    <w:rsid w:val="007D01FD"/>
    <w:rsid w:val="007D08E7"/>
    <w:rsid w:val="007D10B1"/>
    <w:rsid w:val="007D134E"/>
    <w:rsid w:val="007D27FC"/>
    <w:rsid w:val="007D2A9F"/>
    <w:rsid w:val="007D2C35"/>
    <w:rsid w:val="007D3019"/>
    <w:rsid w:val="007D319F"/>
    <w:rsid w:val="007D3A1F"/>
    <w:rsid w:val="007D3F40"/>
    <w:rsid w:val="007D4D45"/>
    <w:rsid w:val="007D4FA3"/>
    <w:rsid w:val="007D584A"/>
    <w:rsid w:val="007D5E9E"/>
    <w:rsid w:val="007D6E3E"/>
    <w:rsid w:val="007D7379"/>
    <w:rsid w:val="007D74A0"/>
    <w:rsid w:val="007E0021"/>
    <w:rsid w:val="007E046D"/>
    <w:rsid w:val="007E0549"/>
    <w:rsid w:val="007E0DA9"/>
    <w:rsid w:val="007E208D"/>
    <w:rsid w:val="007E2C51"/>
    <w:rsid w:val="007E2F0E"/>
    <w:rsid w:val="007E2FD6"/>
    <w:rsid w:val="007E40E9"/>
    <w:rsid w:val="007E4160"/>
    <w:rsid w:val="007E514B"/>
    <w:rsid w:val="007E5441"/>
    <w:rsid w:val="007E56EB"/>
    <w:rsid w:val="007E5949"/>
    <w:rsid w:val="007E596A"/>
    <w:rsid w:val="007E5B38"/>
    <w:rsid w:val="007E5D8C"/>
    <w:rsid w:val="007E60EB"/>
    <w:rsid w:val="007E651B"/>
    <w:rsid w:val="007E72D5"/>
    <w:rsid w:val="007E72EC"/>
    <w:rsid w:val="007E7949"/>
    <w:rsid w:val="007F0064"/>
    <w:rsid w:val="007F0125"/>
    <w:rsid w:val="007F042E"/>
    <w:rsid w:val="007F0897"/>
    <w:rsid w:val="007F0D77"/>
    <w:rsid w:val="007F229F"/>
    <w:rsid w:val="007F2371"/>
    <w:rsid w:val="007F28CC"/>
    <w:rsid w:val="007F28D5"/>
    <w:rsid w:val="007F2F44"/>
    <w:rsid w:val="007F3AF9"/>
    <w:rsid w:val="007F4B60"/>
    <w:rsid w:val="007F4FCC"/>
    <w:rsid w:val="007F5176"/>
    <w:rsid w:val="007F578E"/>
    <w:rsid w:val="007F5BF9"/>
    <w:rsid w:val="007F5C7C"/>
    <w:rsid w:val="007F6164"/>
    <w:rsid w:val="007F6B57"/>
    <w:rsid w:val="007F6D67"/>
    <w:rsid w:val="007F711E"/>
    <w:rsid w:val="007F7171"/>
    <w:rsid w:val="007F77A6"/>
    <w:rsid w:val="00800199"/>
    <w:rsid w:val="008015AA"/>
    <w:rsid w:val="00801810"/>
    <w:rsid w:val="00802672"/>
    <w:rsid w:val="00802EF7"/>
    <w:rsid w:val="00803808"/>
    <w:rsid w:val="0080442E"/>
    <w:rsid w:val="0080465F"/>
    <w:rsid w:val="008048EA"/>
    <w:rsid w:val="00805386"/>
    <w:rsid w:val="00805ECA"/>
    <w:rsid w:val="00805F1B"/>
    <w:rsid w:val="008061BD"/>
    <w:rsid w:val="00806583"/>
    <w:rsid w:val="00806BE2"/>
    <w:rsid w:val="0080792A"/>
    <w:rsid w:val="00807D30"/>
    <w:rsid w:val="00810D6D"/>
    <w:rsid w:val="0081116C"/>
    <w:rsid w:val="0081150B"/>
    <w:rsid w:val="0081160D"/>
    <w:rsid w:val="008118F5"/>
    <w:rsid w:val="00812A36"/>
    <w:rsid w:val="00813493"/>
    <w:rsid w:val="0081392B"/>
    <w:rsid w:val="008142CE"/>
    <w:rsid w:val="00814396"/>
    <w:rsid w:val="0081444B"/>
    <w:rsid w:val="00814B72"/>
    <w:rsid w:val="0081542C"/>
    <w:rsid w:val="00815461"/>
    <w:rsid w:val="008159EA"/>
    <w:rsid w:val="008159F4"/>
    <w:rsid w:val="008162BE"/>
    <w:rsid w:val="008164B3"/>
    <w:rsid w:val="008165B4"/>
    <w:rsid w:val="0081696D"/>
    <w:rsid w:val="00816C13"/>
    <w:rsid w:val="00816F1E"/>
    <w:rsid w:val="008170D1"/>
    <w:rsid w:val="00817F34"/>
    <w:rsid w:val="008201AC"/>
    <w:rsid w:val="00820950"/>
    <w:rsid w:val="00820EB1"/>
    <w:rsid w:val="00821926"/>
    <w:rsid w:val="00821C3A"/>
    <w:rsid w:val="00821FBB"/>
    <w:rsid w:val="0082357E"/>
    <w:rsid w:val="00823AB5"/>
    <w:rsid w:val="0082495F"/>
    <w:rsid w:val="00824FA9"/>
    <w:rsid w:val="008254CB"/>
    <w:rsid w:val="0082587E"/>
    <w:rsid w:val="00825A5D"/>
    <w:rsid w:val="00826BDB"/>
    <w:rsid w:val="00826D44"/>
    <w:rsid w:val="008273A3"/>
    <w:rsid w:val="008274BE"/>
    <w:rsid w:val="008275B8"/>
    <w:rsid w:val="008277E6"/>
    <w:rsid w:val="00827A21"/>
    <w:rsid w:val="00830032"/>
    <w:rsid w:val="008303D9"/>
    <w:rsid w:val="008312B8"/>
    <w:rsid w:val="008312BC"/>
    <w:rsid w:val="00831471"/>
    <w:rsid w:val="0083183C"/>
    <w:rsid w:val="00831C1A"/>
    <w:rsid w:val="00831DFF"/>
    <w:rsid w:val="00832402"/>
    <w:rsid w:val="008324C2"/>
    <w:rsid w:val="0083292D"/>
    <w:rsid w:val="00832A83"/>
    <w:rsid w:val="00832F30"/>
    <w:rsid w:val="00833231"/>
    <w:rsid w:val="00835C46"/>
    <w:rsid w:val="008366A9"/>
    <w:rsid w:val="00836DCF"/>
    <w:rsid w:val="0083770F"/>
    <w:rsid w:val="00837F8E"/>
    <w:rsid w:val="0084044F"/>
    <w:rsid w:val="008405BC"/>
    <w:rsid w:val="00840C09"/>
    <w:rsid w:val="00841BC2"/>
    <w:rsid w:val="00842274"/>
    <w:rsid w:val="008426F0"/>
    <w:rsid w:val="008429A4"/>
    <w:rsid w:val="008430F0"/>
    <w:rsid w:val="008433EC"/>
    <w:rsid w:val="008437BB"/>
    <w:rsid w:val="00843BEF"/>
    <w:rsid w:val="00843DF7"/>
    <w:rsid w:val="008448F3"/>
    <w:rsid w:val="00844BD0"/>
    <w:rsid w:val="00844E75"/>
    <w:rsid w:val="0084594C"/>
    <w:rsid w:val="00845B7B"/>
    <w:rsid w:val="008460D7"/>
    <w:rsid w:val="0084619D"/>
    <w:rsid w:val="0084627D"/>
    <w:rsid w:val="008463FE"/>
    <w:rsid w:val="00846B28"/>
    <w:rsid w:val="00846FA3"/>
    <w:rsid w:val="00847344"/>
    <w:rsid w:val="00847F27"/>
    <w:rsid w:val="008501B4"/>
    <w:rsid w:val="0085021C"/>
    <w:rsid w:val="00850BD7"/>
    <w:rsid w:val="008510E0"/>
    <w:rsid w:val="00851540"/>
    <w:rsid w:val="008516E9"/>
    <w:rsid w:val="00851D0C"/>
    <w:rsid w:val="008522AC"/>
    <w:rsid w:val="00852C44"/>
    <w:rsid w:val="0085366E"/>
    <w:rsid w:val="008537DB"/>
    <w:rsid w:val="00853927"/>
    <w:rsid w:val="00853C02"/>
    <w:rsid w:val="008558EB"/>
    <w:rsid w:val="00855BB4"/>
    <w:rsid w:val="008564F4"/>
    <w:rsid w:val="008565D3"/>
    <w:rsid w:val="0085661B"/>
    <w:rsid w:val="008566B8"/>
    <w:rsid w:val="00856ABB"/>
    <w:rsid w:val="0085732B"/>
    <w:rsid w:val="00857840"/>
    <w:rsid w:val="008608EB"/>
    <w:rsid w:val="008609DE"/>
    <w:rsid w:val="008611E0"/>
    <w:rsid w:val="008613C2"/>
    <w:rsid w:val="008618C3"/>
    <w:rsid w:val="00861D37"/>
    <w:rsid w:val="00861DE5"/>
    <w:rsid w:val="0086209E"/>
    <w:rsid w:val="0086252F"/>
    <w:rsid w:val="008629D9"/>
    <w:rsid w:val="00863A94"/>
    <w:rsid w:val="00863E5A"/>
    <w:rsid w:val="0086428A"/>
    <w:rsid w:val="008643A7"/>
    <w:rsid w:val="008644FA"/>
    <w:rsid w:val="008645C0"/>
    <w:rsid w:val="00865412"/>
    <w:rsid w:val="00865A61"/>
    <w:rsid w:val="00865DCA"/>
    <w:rsid w:val="00866105"/>
    <w:rsid w:val="008661A0"/>
    <w:rsid w:val="00866228"/>
    <w:rsid w:val="00866895"/>
    <w:rsid w:val="008669F9"/>
    <w:rsid w:val="00866A68"/>
    <w:rsid w:val="00867403"/>
    <w:rsid w:val="00871181"/>
    <w:rsid w:val="008717E6"/>
    <w:rsid w:val="00871B80"/>
    <w:rsid w:val="0087253D"/>
    <w:rsid w:val="00874E60"/>
    <w:rsid w:val="008769FA"/>
    <w:rsid w:val="00876C8D"/>
    <w:rsid w:val="00876CEA"/>
    <w:rsid w:val="00876E81"/>
    <w:rsid w:val="008773D3"/>
    <w:rsid w:val="00877C04"/>
    <w:rsid w:val="00880584"/>
    <w:rsid w:val="0088071F"/>
    <w:rsid w:val="0088132C"/>
    <w:rsid w:val="008822DF"/>
    <w:rsid w:val="0088233F"/>
    <w:rsid w:val="00882F85"/>
    <w:rsid w:val="0088350E"/>
    <w:rsid w:val="008836DD"/>
    <w:rsid w:val="00884279"/>
    <w:rsid w:val="00884AC9"/>
    <w:rsid w:val="00885612"/>
    <w:rsid w:val="008856CC"/>
    <w:rsid w:val="00885BC9"/>
    <w:rsid w:val="0088669C"/>
    <w:rsid w:val="00887096"/>
    <w:rsid w:val="008873F1"/>
    <w:rsid w:val="00887A76"/>
    <w:rsid w:val="008900CA"/>
    <w:rsid w:val="00890339"/>
    <w:rsid w:val="008904CF"/>
    <w:rsid w:val="008907DE"/>
    <w:rsid w:val="0089091D"/>
    <w:rsid w:val="00890DB6"/>
    <w:rsid w:val="00891610"/>
    <w:rsid w:val="008919E5"/>
    <w:rsid w:val="00892596"/>
    <w:rsid w:val="008929D6"/>
    <w:rsid w:val="00892C90"/>
    <w:rsid w:val="00892E4D"/>
    <w:rsid w:val="008930F2"/>
    <w:rsid w:val="008934A3"/>
    <w:rsid w:val="00893688"/>
    <w:rsid w:val="00893E0C"/>
    <w:rsid w:val="00893E13"/>
    <w:rsid w:val="00893EE3"/>
    <w:rsid w:val="0089436B"/>
    <w:rsid w:val="0089489B"/>
    <w:rsid w:val="00894945"/>
    <w:rsid w:val="00894960"/>
    <w:rsid w:val="00895739"/>
    <w:rsid w:val="00895B0C"/>
    <w:rsid w:val="00895D0A"/>
    <w:rsid w:val="0089614D"/>
    <w:rsid w:val="008962DD"/>
    <w:rsid w:val="0089661C"/>
    <w:rsid w:val="0089694C"/>
    <w:rsid w:val="00896EEE"/>
    <w:rsid w:val="00896F11"/>
    <w:rsid w:val="008973F4"/>
    <w:rsid w:val="00897B9C"/>
    <w:rsid w:val="008A022F"/>
    <w:rsid w:val="008A0522"/>
    <w:rsid w:val="008A09D3"/>
    <w:rsid w:val="008A0A7C"/>
    <w:rsid w:val="008A0D67"/>
    <w:rsid w:val="008A14D1"/>
    <w:rsid w:val="008A15E5"/>
    <w:rsid w:val="008A1856"/>
    <w:rsid w:val="008A1963"/>
    <w:rsid w:val="008A292B"/>
    <w:rsid w:val="008A2EB9"/>
    <w:rsid w:val="008A346E"/>
    <w:rsid w:val="008A44F1"/>
    <w:rsid w:val="008A4652"/>
    <w:rsid w:val="008A4A01"/>
    <w:rsid w:val="008A4DF6"/>
    <w:rsid w:val="008A4F24"/>
    <w:rsid w:val="008A5330"/>
    <w:rsid w:val="008A55F1"/>
    <w:rsid w:val="008A64FE"/>
    <w:rsid w:val="008A7465"/>
    <w:rsid w:val="008A7630"/>
    <w:rsid w:val="008A7B5E"/>
    <w:rsid w:val="008A7B64"/>
    <w:rsid w:val="008B0F8B"/>
    <w:rsid w:val="008B1228"/>
    <w:rsid w:val="008B196D"/>
    <w:rsid w:val="008B1B55"/>
    <w:rsid w:val="008B201F"/>
    <w:rsid w:val="008B25BF"/>
    <w:rsid w:val="008B268A"/>
    <w:rsid w:val="008B2F01"/>
    <w:rsid w:val="008B450E"/>
    <w:rsid w:val="008B453A"/>
    <w:rsid w:val="008B4568"/>
    <w:rsid w:val="008B483C"/>
    <w:rsid w:val="008B56A7"/>
    <w:rsid w:val="008B578E"/>
    <w:rsid w:val="008B59F7"/>
    <w:rsid w:val="008B5A90"/>
    <w:rsid w:val="008B5F1E"/>
    <w:rsid w:val="008B6041"/>
    <w:rsid w:val="008B614F"/>
    <w:rsid w:val="008B6282"/>
    <w:rsid w:val="008B6595"/>
    <w:rsid w:val="008B73EA"/>
    <w:rsid w:val="008B79B8"/>
    <w:rsid w:val="008B7E34"/>
    <w:rsid w:val="008C059B"/>
    <w:rsid w:val="008C10EB"/>
    <w:rsid w:val="008C13D5"/>
    <w:rsid w:val="008C1B4F"/>
    <w:rsid w:val="008C1B9A"/>
    <w:rsid w:val="008C1FE5"/>
    <w:rsid w:val="008C205C"/>
    <w:rsid w:val="008C28DB"/>
    <w:rsid w:val="008C302D"/>
    <w:rsid w:val="008C3195"/>
    <w:rsid w:val="008C3586"/>
    <w:rsid w:val="008C418F"/>
    <w:rsid w:val="008C5562"/>
    <w:rsid w:val="008C55B7"/>
    <w:rsid w:val="008C59E5"/>
    <w:rsid w:val="008C6749"/>
    <w:rsid w:val="008C6855"/>
    <w:rsid w:val="008C6935"/>
    <w:rsid w:val="008C6B92"/>
    <w:rsid w:val="008C6C3F"/>
    <w:rsid w:val="008C70D7"/>
    <w:rsid w:val="008D029C"/>
    <w:rsid w:val="008D088C"/>
    <w:rsid w:val="008D0A94"/>
    <w:rsid w:val="008D0D6B"/>
    <w:rsid w:val="008D12BA"/>
    <w:rsid w:val="008D17A4"/>
    <w:rsid w:val="008D1E9E"/>
    <w:rsid w:val="008D25ED"/>
    <w:rsid w:val="008D2E2A"/>
    <w:rsid w:val="008D33F6"/>
    <w:rsid w:val="008D3951"/>
    <w:rsid w:val="008D3FBB"/>
    <w:rsid w:val="008D4524"/>
    <w:rsid w:val="008D4E9E"/>
    <w:rsid w:val="008D65A3"/>
    <w:rsid w:val="008D6F04"/>
    <w:rsid w:val="008D71E9"/>
    <w:rsid w:val="008D7650"/>
    <w:rsid w:val="008D7A6A"/>
    <w:rsid w:val="008D7D6D"/>
    <w:rsid w:val="008E026B"/>
    <w:rsid w:val="008E0804"/>
    <w:rsid w:val="008E08B8"/>
    <w:rsid w:val="008E1066"/>
    <w:rsid w:val="008E2DDD"/>
    <w:rsid w:val="008E2EAA"/>
    <w:rsid w:val="008E387B"/>
    <w:rsid w:val="008E3D66"/>
    <w:rsid w:val="008E3DAA"/>
    <w:rsid w:val="008E411A"/>
    <w:rsid w:val="008E4190"/>
    <w:rsid w:val="008E4293"/>
    <w:rsid w:val="008E4BC2"/>
    <w:rsid w:val="008E4CB3"/>
    <w:rsid w:val="008E4D8F"/>
    <w:rsid w:val="008E5812"/>
    <w:rsid w:val="008E5C59"/>
    <w:rsid w:val="008E5EB8"/>
    <w:rsid w:val="008E606F"/>
    <w:rsid w:val="008E67B0"/>
    <w:rsid w:val="008E6BB4"/>
    <w:rsid w:val="008E76AA"/>
    <w:rsid w:val="008E79F7"/>
    <w:rsid w:val="008F0CCA"/>
    <w:rsid w:val="008F2DC9"/>
    <w:rsid w:val="008F34B6"/>
    <w:rsid w:val="008F387E"/>
    <w:rsid w:val="008F4EDC"/>
    <w:rsid w:val="008F517F"/>
    <w:rsid w:val="008F6516"/>
    <w:rsid w:val="008F6AFC"/>
    <w:rsid w:val="008F7DC3"/>
    <w:rsid w:val="008F7E5D"/>
    <w:rsid w:val="0090042B"/>
    <w:rsid w:val="00900710"/>
    <w:rsid w:val="00900B7D"/>
    <w:rsid w:val="00900C79"/>
    <w:rsid w:val="00900E64"/>
    <w:rsid w:val="00901302"/>
    <w:rsid w:val="009013AD"/>
    <w:rsid w:val="00901971"/>
    <w:rsid w:val="00901A76"/>
    <w:rsid w:val="00901AD6"/>
    <w:rsid w:val="00901DC9"/>
    <w:rsid w:val="00902652"/>
    <w:rsid w:val="00902CBE"/>
    <w:rsid w:val="0090360D"/>
    <w:rsid w:val="00904FE1"/>
    <w:rsid w:val="0090558E"/>
    <w:rsid w:val="009063B4"/>
    <w:rsid w:val="0090647A"/>
    <w:rsid w:val="00906EB7"/>
    <w:rsid w:val="00906F7F"/>
    <w:rsid w:val="00906F9D"/>
    <w:rsid w:val="00907094"/>
    <w:rsid w:val="00910397"/>
    <w:rsid w:val="009103A9"/>
    <w:rsid w:val="00910786"/>
    <w:rsid w:val="00910ECB"/>
    <w:rsid w:val="0091139C"/>
    <w:rsid w:val="009118E4"/>
    <w:rsid w:val="00913314"/>
    <w:rsid w:val="00913413"/>
    <w:rsid w:val="00913591"/>
    <w:rsid w:val="00913841"/>
    <w:rsid w:val="00913859"/>
    <w:rsid w:val="00913AA7"/>
    <w:rsid w:val="00913CD7"/>
    <w:rsid w:val="00913E65"/>
    <w:rsid w:val="00913F65"/>
    <w:rsid w:val="00915D04"/>
    <w:rsid w:val="00916F40"/>
    <w:rsid w:val="009172FB"/>
    <w:rsid w:val="009174F0"/>
    <w:rsid w:val="00917D66"/>
    <w:rsid w:val="00920098"/>
    <w:rsid w:val="00920228"/>
    <w:rsid w:val="009212F2"/>
    <w:rsid w:val="00921E08"/>
    <w:rsid w:val="009221C4"/>
    <w:rsid w:val="00923177"/>
    <w:rsid w:val="00923353"/>
    <w:rsid w:val="00923861"/>
    <w:rsid w:val="00923F62"/>
    <w:rsid w:val="009240FD"/>
    <w:rsid w:val="0092437F"/>
    <w:rsid w:val="00924FEE"/>
    <w:rsid w:val="00925B1B"/>
    <w:rsid w:val="009263E2"/>
    <w:rsid w:val="00926A43"/>
    <w:rsid w:val="009271D0"/>
    <w:rsid w:val="009272A9"/>
    <w:rsid w:val="009276BA"/>
    <w:rsid w:val="00927D91"/>
    <w:rsid w:val="00927E2F"/>
    <w:rsid w:val="009306A8"/>
    <w:rsid w:val="00930B23"/>
    <w:rsid w:val="009313C1"/>
    <w:rsid w:val="0093181E"/>
    <w:rsid w:val="00931873"/>
    <w:rsid w:val="00931C45"/>
    <w:rsid w:val="0093225D"/>
    <w:rsid w:val="009323B9"/>
    <w:rsid w:val="00932AEE"/>
    <w:rsid w:val="009337CF"/>
    <w:rsid w:val="0093439D"/>
    <w:rsid w:val="00935594"/>
    <w:rsid w:val="00935876"/>
    <w:rsid w:val="00936274"/>
    <w:rsid w:val="00936296"/>
    <w:rsid w:val="00936413"/>
    <w:rsid w:val="00937C96"/>
    <w:rsid w:val="0094031B"/>
    <w:rsid w:val="00941254"/>
    <w:rsid w:val="0094148B"/>
    <w:rsid w:val="009414E0"/>
    <w:rsid w:val="009419A5"/>
    <w:rsid w:val="00941A98"/>
    <w:rsid w:val="00942A3B"/>
    <w:rsid w:val="00943358"/>
    <w:rsid w:val="009434D7"/>
    <w:rsid w:val="009445D7"/>
    <w:rsid w:val="00944650"/>
    <w:rsid w:val="00944D87"/>
    <w:rsid w:val="00945410"/>
    <w:rsid w:val="009465FB"/>
    <w:rsid w:val="00946DB3"/>
    <w:rsid w:val="009470AC"/>
    <w:rsid w:val="009471CC"/>
    <w:rsid w:val="009476A1"/>
    <w:rsid w:val="00947765"/>
    <w:rsid w:val="00947AAD"/>
    <w:rsid w:val="0095080A"/>
    <w:rsid w:val="009508E0"/>
    <w:rsid w:val="00951D90"/>
    <w:rsid w:val="00952040"/>
    <w:rsid w:val="009524AD"/>
    <w:rsid w:val="0095280F"/>
    <w:rsid w:val="00952C0D"/>
    <w:rsid w:val="00952D5B"/>
    <w:rsid w:val="009541A2"/>
    <w:rsid w:val="00954219"/>
    <w:rsid w:val="00954C6B"/>
    <w:rsid w:val="00954CDA"/>
    <w:rsid w:val="0095528F"/>
    <w:rsid w:val="009559A0"/>
    <w:rsid w:val="00955A5C"/>
    <w:rsid w:val="00955EFF"/>
    <w:rsid w:val="00956008"/>
    <w:rsid w:val="00956816"/>
    <w:rsid w:val="00956C74"/>
    <w:rsid w:val="009571F9"/>
    <w:rsid w:val="009607C9"/>
    <w:rsid w:val="009608E4"/>
    <w:rsid w:val="0096160D"/>
    <w:rsid w:val="00961815"/>
    <w:rsid w:val="00961F1C"/>
    <w:rsid w:val="00962B9C"/>
    <w:rsid w:val="00962CB0"/>
    <w:rsid w:val="009633D9"/>
    <w:rsid w:val="00963692"/>
    <w:rsid w:val="00963A5D"/>
    <w:rsid w:val="00963D05"/>
    <w:rsid w:val="0096452A"/>
    <w:rsid w:val="00964F00"/>
    <w:rsid w:val="009663CB"/>
    <w:rsid w:val="009665A4"/>
    <w:rsid w:val="009669F6"/>
    <w:rsid w:val="00966A92"/>
    <w:rsid w:val="00966DE6"/>
    <w:rsid w:val="00966F52"/>
    <w:rsid w:val="009671E5"/>
    <w:rsid w:val="00967967"/>
    <w:rsid w:val="00970042"/>
    <w:rsid w:val="00970115"/>
    <w:rsid w:val="00970317"/>
    <w:rsid w:val="00971538"/>
    <w:rsid w:val="0097155E"/>
    <w:rsid w:val="00971980"/>
    <w:rsid w:val="00971A41"/>
    <w:rsid w:val="00971A8E"/>
    <w:rsid w:val="00971C16"/>
    <w:rsid w:val="0097235C"/>
    <w:rsid w:val="00972518"/>
    <w:rsid w:val="00972760"/>
    <w:rsid w:val="00972A17"/>
    <w:rsid w:val="00972DF8"/>
    <w:rsid w:val="009731A0"/>
    <w:rsid w:val="00974033"/>
    <w:rsid w:val="0097500C"/>
    <w:rsid w:val="009757AD"/>
    <w:rsid w:val="009757FF"/>
    <w:rsid w:val="00975A31"/>
    <w:rsid w:val="00976157"/>
    <w:rsid w:val="0097631B"/>
    <w:rsid w:val="009766FA"/>
    <w:rsid w:val="0097738B"/>
    <w:rsid w:val="00977C2F"/>
    <w:rsid w:val="009800EE"/>
    <w:rsid w:val="00980583"/>
    <w:rsid w:val="009806BD"/>
    <w:rsid w:val="00980B24"/>
    <w:rsid w:val="009820D5"/>
    <w:rsid w:val="00982148"/>
    <w:rsid w:val="009824C6"/>
    <w:rsid w:val="0098254F"/>
    <w:rsid w:val="009825C2"/>
    <w:rsid w:val="00982613"/>
    <w:rsid w:val="00982903"/>
    <w:rsid w:val="009829A8"/>
    <w:rsid w:val="00982F30"/>
    <w:rsid w:val="009832A5"/>
    <w:rsid w:val="009833C3"/>
    <w:rsid w:val="00983B3D"/>
    <w:rsid w:val="00983B65"/>
    <w:rsid w:val="00983FE1"/>
    <w:rsid w:val="00983FEE"/>
    <w:rsid w:val="00984BB0"/>
    <w:rsid w:val="0098510D"/>
    <w:rsid w:val="00985902"/>
    <w:rsid w:val="0098685C"/>
    <w:rsid w:val="00986A90"/>
    <w:rsid w:val="00986F46"/>
    <w:rsid w:val="0098780F"/>
    <w:rsid w:val="00987E75"/>
    <w:rsid w:val="00991C33"/>
    <w:rsid w:val="00991D67"/>
    <w:rsid w:val="00992603"/>
    <w:rsid w:val="0099341E"/>
    <w:rsid w:val="00993489"/>
    <w:rsid w:val="00993C22"/>
    <w:rsid w:val="009944BC"/>
    <w:rsid w:val="00995D29"/>
    <w:rsid w:val="00995F0E"/>
    <w:rsid w:val="00995F66"/>
    <w:rsid w:val="009960EC"/>
    <w:rsid w:val="0099614B"/>
    <w:rsid w:val="00996308"/>
    <w:rsid w:val="00996B34"/>
    <w:rsid w:val="00997DDE"/>
    <w:rsid w:val="00997E27"/>
    <w:rsid w:val="009A02F2"/>
    <w:rsid w:val="009A08F7"/>
    <w:rsid w:val="009A0EB4"/>
    <w:rsid w:val="009A16DE"/>
    <w:rsid w:val="009A1982"/>
    <w:rsid w:val="009A1D49"/>
    <w:rsid w:val="009A23C8"/>
    <w:rsid w:val="009A36EC"/>
    <w:rsid w:val="009A396C"/>
    <w:rsid w:val="009A4619"/>
    <w:rsid w:val="009A48AF"/>
    <w:rsid w:val="009A4A97"/>
    <w:rsid w:val="009A4EC5"/>
    <w:rsid w:val="009A4FEE"/>
    <w:rsid w:val="009A5A0A"/>
    <w:rsid w:val="009A5B08"/>
    <w:rsid w:val="009A5B7D"/>
    <w:rsid w:val="009A5D1F"/>
    <w:rsid w:val="009A6111"/>
    <w:rsid w:val="009A6C05"/>
    <w:rsid w:val="009A70A1"/>
    <w:rsid w:val="009A71A5"/>
    <w:rsid w:val="009A775C"/>
    <w:rsid w:val="009A7CE7"/>
    <w:rsid w:val="009B049C"/>
    <w:rsid w:val="009B0B5B"/>
    <w:rsid w:val="009B0EE6"/>
    <w:rsid w:val="009B0F1F"/>
    <w:rsid w:val="009B1216"/>
    <w:rsid w:val="009B1284"/>
    <w:rsid w:val="009B152E"/>
    <w:rsid w:val="009B16A8"/>
    <w:rsid w:val="009B16E2"/>
    <w:rsid w:val="009B1965"/>
    <w:rsid w:val="009B22AC"/>
    <w:rsid w:val="009B23B7"/>
    <w:rsid w:val="009B29E2"/>
    <w:rsid w:val="009B2A0B"/>
    <w:rsid w:val="009B2BA1"/>
    <w:rsid w:val="009B2CAE"/>
    <w:rsid w:val="009B2DEA"/>
    <w:rsid w:val="009B3EC9"/>
    <w:rsid w:val="009B479F"/>
    <w:rsid w:val="009B47B7"/>
    <w:rsid w:val="009B47DA"/>
    <w:rsid w:val="009B4F71"/>
    <w:rsid w:val="009B5399"/>
    <w:rsid w:val="009B55BE"/>
    <w:rsid w:val="009B59D6"/>
    <w:rsid w:val="009B5AAA"/>
    <w:rsid w:val="009B5D44"/>
    <w:rsid w:val="009B5D9B"/>
    <w:rsid w:val="009B6416"/>
    <w:rsid w:val="009B6B1E"/>
    <w:rsid w:val="009B6E75"/>
    <w:rsid w:val="009B6ECA"/>
    <w:rsid w:val="009B6FEA"/>
    <w:rsid w:val="009B73D1"/>
    <w:rsid w:val="009B7D47"/>
    <w:rsid w:val="009C08ED"/>
    <w:rsid w:val="009C1054"/>
    <w:rsid w:val="009C1738"/>
    <w:rsid w:val="009C176E"/>
    <w:rsid w:val="009C1924"/>
    <w:rsid w:val="009C1F0B"/>
    <w:rsid w:val="009C1F6B"/>
    <w:rsid w:val="009C21E5"/>
    <w:rsid w:val="009C25D7"/>
    <w:rsid w:val="009C39C4"/>
    <w:rsid w:val="009C3F3E"/>
    <w:rsid w:val="009C43A5"/>
    <w:rsid w:val="009C446F"/>
    <w:rsid w:val="009C48AA"/>
    <w:rsid w:val="009C4F52"/>
    <w:rsid w:val="009C5DF1"/>
    <w:rsid w:val="009C6394"/>
    <w:rsid w:val="009C6D41"/>
    <w:rsid w:val="009C6F8D"/>
    <w:rsid w:val="009C7897"/>
    <w:rsid w:val="009C79F5"/>
    <w:rsid w:val="009D0271"/>
    <w:rsid w:val="009D0C03"/>
    <w:rsid w:val="009D10A8"/>
    <w:rsid w:val="009D141A"/>
    <w:rsid w:val="009D1BB9"/>
    <w:rsid w:val="009D1FE9"/>
    <w:rsid w:val="009D2126"/>
    <w:rsid w:val="009D248F"/>
    <w:rsid w:val="009D2532"/>
    <w:rsid w:val="009D2539"/>
    <w:rsid w:val="009D33F6"/>
    <w:rsid w:val="009D3551"/>
    <w:rsid w:val="009D3727"/>
    <w:rsid w:val="009D38BC"/>
    <w:rsid w:val="009D4535"/>
    <w:rsid w:val="009D4C9B"/>
    <w:rsid w:val="009D4DCE"/>
    <w:rsid w:val="009D4E44"/>
    <w:rsid w:val="009D536B"/>
    <w:rsid w:val="009D691C"/>
    <w:rsid w:val="009D6B65"/>
    <w:rsid w:val="009D6F23"/>
    <w:rsid w:val="009D7070"/>
    <w:rsid w:val="009D7101"/>
    <w:rsid w:val="009D7106"/>
    <w:rsid w:val="009D7135"/>
    <w:rsid w:val="009D713D"/>
    <w:rsid w:val="009D7309"/>
    <w:rsid w:val="009D7314"/>
    <w:rsid w:val="009D7C5F"/>
    <w:rsid w:val="009E001A"/>
    <w:rsid w:val="009E270B"/>
    <w:rsid w:val="009E2D2B"/>
    <w:rsid w:val="009E32E2"/>
    <w:rsid w:val="009E3784"/>
    <w:rsid w:val="009E43D4"/>
    <w:rsid w:val="009E4846"/>
    <w:rsid w:val="009E4AF5"/>
    <w:rsid w:val="009E4B45"/>
    <w:rsid w:val="009E4B5C"/>
    <w:rsid w:val="009E4CF9"/>
    <w:rsid w:val="009E4F8F"/>
    <w:rsid w:val="009E518F"/>
    <w:rsid w:val="009E5400"/>
    <w:rsid w:val="009E6051"/>
    <w:rsid w:val="009E65C5"/>
    <w:rsid w:val="009E6851"/>
    <w:rsid w:val="009E6B41"/>
    <w:rsid w:val="009E7025"/>
    <w:rsid w:val="009E74AE"/>
    <w:rsid w:val="009E7C98"/>
    <w:rsid w:val="009F04CD"/>
    <w:rsid w:val="009F085E"/>
    <w:rsid w:val="009F0C21"/>
    <w:rsid w:val="009F13B2"/>
    <w:rsid w:val="009F2158"/>
    <w:rsid w:val="009F2296"/>
    <w:rsid w:val="009F4092"/>
    <w:rsid w:val="009F42EE"/>
    <w:rsid w:val="009F467D"/>
    <w:rsid w:val="009F4A9B"/>
    <w:rsid w:val="009F541E"/>
    <w:rsid w:val="009F6735"/>
    <w:rsid w:val="009F6B9C"/>
    <w:rsid w:val="009F71E1"/>
    <w:rsid w:val="009F725D"/>
    <w:rsid w:val="009F7305"/>
    <w:rsid w:val="00A00AE4"/>
    <w:rsid w:val="00A00F4D"/>
    <w:rsid w:val="00A00FCE"/>
    <w:rsid w:val="00A01059"/>
    <w:rsid w:val="00A0105F"/>
    <w:rsid w:val="00A012A1"/>
    <w:rsid w:val="00A016B4"/>
    <w:rsid w:val="00A0217E"/>
    <w:rsid w:val="00A024E2"/>
    <w:rsid w:val="00A028B9"/>
    <w:rsid w:val="00A02F69"/>
    <w:rsid w:val="00A038AA"/>
    <w:rsid w:val="00A03DF5"/>
    <w:rsid w:val="00A040CE"/>
    <w:rsid w:val="00A04252"/>
    <w:rsid w:val="00A04FC3"/>
    <w:rsid w:val="00A053D2"/>
    <w:rsid w:val="00A064BD"/>
    <w:rsid w:val="00A06988"/>
    <w:rsid w:val="00A078B4"/>
    <w:rsid w:val="00A07A63"/>
    <w:rsid w:val="00A10740"/>
    <w:rsid w:val="00A10A5A"/>
    <w:rsid w:val="00A10BF3"/>
    <w:rsid w:val="00A11098"/>
    <w:rsid w:val="00A11176"/>
    <w:rsid w:val="00A11717"/>
    <w:rsid w:val="00A11A6F"/>
    <w:rsid w:val="00A11D39"/>
    <w:rsid w:val="00A11E5D"/>
    <w:rsid w:val="00A1203B"/>
    <w:rsid w:val="00A127B6"/>
    <w:rsid w:val="00A1360A"/>
    <w:rsid w:val="00A1391F"/>
    <w:rsid w:val="00A13941"/>
    <w:rsid w:val="00A13BC6"/>
    <w:rsid w:val="00A1482F"/>
    <w:rsid w:val="00A14E45"/>
    <w:rsid w:val="00A14EFC"/>
    <w:rsid w:val="00A15400"/>
    <w:rsid w:val="00A1560B"/>
    <w:rsid w:val="00A1640C"/>
    <w:rsid w:val="00A166EB"/>
    <w:rsid w:val="00A16D84"/>
    <w:rsid w:val="00A17078"/>
    <w:rsid w:val="00A175FE"/>
    <w:rsid w:val="00A176B6"/>
    <w:rsid w:val="00A2018E"/>
    <w:rsid w:val="00A204BE"/>
    <w:rsid w:val="00A208B8"/>
    <w:rsid w:val="00A211F9"/>
    <w:rsid w:val="00A2238A"/>
    <w:rsid w:val="00A2299F"/>
    <w:rsid w:val="00A23326"/>
    <w:rsid w:val="00A238D1"/>
    <w:rsid w:val="00A23EC8"/>
    <w:rsid w:val="00A240FB"/>
    <w:rsid w:val="00A249DC"/>
    <w:rsid w:val="00A24DE6"/>
    <w:rsid w:val="00A25208"/>
    <w:rsid w:val="00A2595D"/>
    <w:rsid w:val="00A25EB9"/>
    <w:rsid w:val="00A26096"/>
    <w:rsid w:val="00A2617F"/>
    <w:rsid w:val="00A262CA"/>
    <w:rsid w:val="00A2660E"/>
    <w:rsid w:val="00A268A2"/>
    <w:rsid w:val="00A26A4C"/>
    <w:rsid w:val="00A276A3"/>
    <w:rsid w:val="00A278E4"/>
    <w:rsid w:val="00A304E4"/>
    <w:rsid w:val="00A30911"/>
    <w:rsid w:val="00A30B1C"/>
    <w:rsid w:val="00A30FC0"/>
    <w:rsid w:val="00A31216"/>
    <w:rsid w:val="00A31381"/>
    <w:rsid w:val="00A31F99"/>
    <w:rsid w:val="00A323A0"/>
    <w:rsid w:val="00A323DE"/>
    <w:rsid w:val="00A32C74"/>
    <w:rsid w:val="00A32E3E"/>
    <w:rsid w:val="00A32F30"/>
    <w:rsid w:val="00A3380C"/>
    <w:rsid w:val="00A33858"/>
    <w:rsid w:val="00A33A86"/>
    <w:rsid w:val="00A33CF2"/>
    <w:rsid w:val="00A33F57"/>
    <w:rsid w:val="00A33F9B"/>
    <w:rsid w:val="00A345CF"/>
    <w:rsid w:val="00A34660"/>
    <w:rsid w:val="00A3527C"/>
    <w:rsid w:val="00A353AF"/>
    <w:rsid w:val="00A35566"/>
    <w:rsid w:val="00A35660"/>
    <w:rsid w:val="00A35857"/>
    <w:rsid w:val="00A3625E"/>
    <w:rsid w:val="00A3635E"/>
    <w:rsid w:val="00A36695"/>
    <w:rsid w:val="00A37984"/>
    <w:rsid w:val="00A40F1C"/>
    <w:rsid w:val="00A4100B"/>
    <w:rsid w:val="00A4123B"/>
    <w:rsid w:val="00A415D5"/>
    <w:rsid w:val="00A41A99"/>
    <w:rsid w:val="00A41C96"/>
    <w:rsid w:val="00A4238A"/>
    <w:rsid w:val="00A4290E"/>
    <w:rsid w:val="00A436EA"/>
    <w:rsid w:val="00A4375D"/>
    <w:rsid w:val="00A438CF"/>
    <w:rsid w:val="00A4394E"/>
    <w:rsid w:val="00A43AD5"/>
    <w:rsid w:val="00A43D9E"/>
    <w:rsid w:val="00A444BC"/>
    <w:rsid w:val="00A44B10"/>
    <w:rsid w:val="00A44BAB"/>
    <w:rsid w:val="00A44C2A"/>
    <w:rsid w:val="00A44FF1"/>
    <w:rsid w:val="00A45269"/>
    <w:rsid w:val="00A452BC"/>
    <w:rsid w:val="00A464EA"/>
    <w:rsid w:val="00A46682"/>
    <w:rsid w:val="00A469F4"/>
    <w:rsid w:val="00A46B36"/>
    <w:rsid w:val="00A46F4C"/>
    <w:rsid w:val="00A473F6"/>
    <w:rsid w:val="00A474DE"/>
    <w:rsid w:val="00A47CE4"/>
    <w:rsid w:val="00A47F96"/>
    <w:rsid w:val="00A50508"/>
    <w:rsid w:val="00A505E3"/>
    <w:rsid w:val="00A5164A"/>
    <w:rsid w:val="00A5164B"/>
    <w:rsid w:val="00A51FE9"/>
    <w:rsid w:val="00A52B6F"/>
    <w:rsid w:val="00A533A0"/>
    <w:rsid w:val="00A53889"/>
    <w:rsid w:val="00A53AB7"/>
    <w:rsid w:val="00A54B0B"/>
    <w:rsid w:val="00A54C3B"/>
    <w:rsid w:val="00A5500F"/>
    <w:rsid w:val="00A559AD"/>
    <w:rsid w:val="00A55ACF"/>
    <w:rsid w:val="00A55BCD"/>
    <w:rsid w:val="00A56714"/>
    <w:rsid w:val="00A568D0"/>
    <w:rsid w:val="00A5698A"/>
    <w:rsid w:val="00A576D2"/>
    <w:rsid w:val="00A57875"/>
    <w:rsid w:val="00A57999"/>
    <w:rsid w:val="00A57CB1"/>
    <w:rsid w:val="00A57EAD"/>
    <w:rsid w:val="00A60B6D"/>
    <w:rsid w:val="00A60D32"/>
    <w:rsid w:val="00A61F6D"/>
    <w:rsid w:val="00A62198"/>
    <w:rsid w:val="00A6252C"/>
    <w:rsid w:val="00A62F86"/>
    <w:rsid w:val="00A63AFA"/>
    <w:rsid w:val="00A63B4E"/>
    <w:rsid w:val="00A63D1E"/>
    <w:rsid w:val="00A65767"/>
    <w:rsid w:val="00A65A06"/>
    <w:rsid w:val="00A65AFC"/>
    <w:rsid w:val="00A66384"/>
    <w:rsid w:val="00A66F23"/>
    <w:rsid w:val="00A67008"/>
    <w:rsid w:val="00A67A4E"/>
    <w:rsid w:val="00A67AE9"/>
    <w:rsid w:val="00A706B6"/>
    <w:rsid w:val="00A724AD"/>
    <w:rsid w:val="00A72742"/>
    <w:rsid w:val="00A72C49"/>
    <w:rsid w:val="00A73730"/>
    <w:rsid w:val="00A74EEA"/>
    <w:rsid w:val="00A755F9"/>
    <w:rsid w:val="00A756BB"/>
    <w:rsid w:val="00A75729"/>
    <w:rsid w:val="00A75CCE"/>
    <w:rsid w:val="00A76958"/>
    <w:rsid w:val="00A76F3B"/>
    <w:rsid w:val="00A771C7"/>
    <w:rsid w:val="00A77241"/>
    <w:rsid w:val="00A77ED1"/>
    <w:rsid w:val="00A80648"/>
    <w:rsid w:val="00A80704"/>
    <w:rsid w:val="00A81194"/>
    <w:rsid w:val="00A812D4"/>
    <w:rsid w:val="00A8146C"/>
    <w:rsid w:val="00A818B7"/>
    <w:rsid w:val="00A81D7A"/>
    <w:rsid w:val="00A82181"/>
    <w:rsid w:val="00A821D0"/>
    <w:rsid w:val="00A828A5"/>
    <w:rsid w:val="00A82AED"/>
    <w:rsid w:val="00A82D35"/>
    <w:rsid w:val="00A82EDB"/>
    <w:rsid w:val="00A833C1"/>
    <w:rsid w:val="00A83B2D"/>
    <w:rsid w:val="00A83C96"/>
    <w:rsid w:val="00A849A8"/>
    <w:rsid w:val="00A84A5F"/>
    <w:rsid w:val="00A851AD"/>
    <w:rsid w:val="00A858A4"/>
    <w:rsid w:val="00A858DC"/>
    <w:rsid w:val="00A863DD"/>
    <w:rsid w:val="00A877F7"/>
    <w:rsid w:val="00A87CA0"/>
    <w:rsid w:val="00A9010A"/>
    <w:rsid w:val="00A90149"/>
    <w:rsid w:val="00A90DB4"/>
    <w:rsid w:val="00A916D9"/>
    <w:rsid w:val="00A923B5"/>
    <w:rsid w:val="00A934EC"/>
    <w:rsid w:val="00A9388A"/>
    <w:rsid w:val="00A954E4"/>
    <w:rsid w:val="00A95563"/>
    <w:rsid w:val="00A9647D"/>
    <w:rsid w:val="00A96B23"/>
    <w:rsid w:val="00A970A8"/>
    <w:rsid w:val="00A97D30"/>
    <w:rsid w:val="00AA1182"/>
    <w:rsid w:val="00AA139E"/>
    <w:rsid w:val="00AA19B2"/>
    <w:rsid w:val="00AA26B9"/>
    <w:rsid w:val="00AA2911"/>
    <w:rsid w:val="00AA2BE3"/>
    <w:rsid w:val="00AA30F9"/>
    <w:rsid w:val="00AA311C"/>
    <w:rsid w:val="00AA35E0"/>
    <w:rsid w:val="00AA44B8"/>
    <w:rsid w:val="00AA4632"/>
    <w:rsid w:val="00AA52E9"/>
    <w:rsid w:val="00AA5403"/>
    <w:rsid w:val="00AA6322"/>
    <w:rsid w:val="00AA6543"/>
    <w:rsid w:val="00AA697A"/>
    <w:rsid w:val="00AA71AB"/>
    <w:rsid w:val="00AA737E"/>
    <w:rsid w:val="00AA7627"/>
    <w:rsid w:val="00AB0563"/>
    <w:rsid w:val="00AB0601"/>
    <w:rsid w:val="00AB0BE5"/>
    <w:rsid w:val="00AB0E2A"/>
    <w:rsid w:val="00AB1769"/>
    <w:rsid w:val="00AB27EA"/>
    <w:rsid w:val="00AB2B90"/>
    <w:rsid w:val="00AB3D3F"/>
    <w:rsid w:val="00AB4140"/>
    <w:rsid w:val="00AB5483"/>
    <w:rsid w:val="00AB5AEF"/>
    <w:rsid w:val="00AB611D"/>
    <w:rsid w:val="00AB6170"/>
    <w:rsid w:val="00AB75C3"/>
    <w:rsid w:val="00AC046C"/>
    <w:rsid w:val="00AC1233"/>
    <w:rsid w:val="00AC147B"/>
    <w:rsid w:val="00AC1867"/>
    <w:rsid w:val="00AC1B1C"/>
    <w:rsid w:val="00AC2FA3"/>
    <w:rsid w:val="00AC3614"/>
    <w:rsid w:val="00AC3D73"/>
    <w:rsid w:val="00AC425B"/>
    <w:rsid w:val="00AC4642"/>
    <w:rsid w:val="00AC47BA"/>
    <w:rsid w:val="00AC5424"/>
    <w:rsid w:val="00AC59E8"/>
    <w:rsid w:val="00AC6139"/>
    <w:rsid w:val="00AC6316"/>
    <w:rsid w:val="00AC6350"/>
    <w:rsid w:val="00AC635F"/>
    <w:rsid w:val="00AC65E3"/>
    <w:rsid w:val="00AC6996"/>
    <w:rsid w:val="00AC6DDA"/>
    <w:rsid w:val="00AC71F7"/>
    <w:rsid w:val="00AC72C6"/>
    <w:rsid w:val="00AC747F"/>
    <w:rsid w:val="00AC76F4"/>
    <w:rsid w:val="00AC7736"/>
    <w:rsid w:val="00AC7BD7"/>
    <w:rsid w:val="00AC7F4F"/>
    <w:rsid w:val="00AD01F4"/>
    <w:rsid w:val="00AD04F0"/>
    <w:rsid w:val="00AD0542"/>
    <w:rsid w:val="00AD11DE"/>
    <w:rsid w:val="00AD14D5"/>
    <w:rsid w:val="00AD1A02"/>
    <w:rsid w:val="00AD23C5"/>
    <w:rsid w:val="00AD3264"/>
    <w:rsid w:val="00AD4288"/>
    <w:rsid w:val="00AD463D"/>
    <w:rsid w:val="00AD4831"/>
    <w:rsid w:val="00AD50DB"/>
    <w:rsid w:val="00AD5ECB"/>
    <w:rsid w:val="00AD634E"/>
    <w:rsid w:val="00AD68C0"/>
    <w:rsid w:val="00AD718C"/>
    <w:rsid w:val="00AD7AE9"/>
    <w:rsid w:val="00AD7DD5"/>
    <w:rsid w:val="00AD7F78"/>
    <w:rsid w:val="00AE14CB"/>
    <w:rsid w:val="00AE1D32"/>
    <w:rsid w:val="00AE22C1"/>
    <w:rsid w:val="00AE2380"/>
    <w:rsid w:val="00AE29E2"/>
    <w:rsid w:val="00AE39EA"/>
    <w:rsid w:val="00AE3A2D"/>
    <w:rsid w:val="00AE3D9C"/>
    <w:rsid w:val="00AE3E5C"/>
    <w:rsid w:val="00AE3EE1"/>
    <w:rsid w:val="00AE3F32"/>
    <w:rsid w:val="00AE465B"/>
    <w:rsid w:val="00AE4692"/>
    <w:rsid w:val="00AE488D"/>
    <w:rsid w:val="00AE492D"/>
    <w:rsid w:val="00AE4B37"/>
    <w:rsid w:val="00AE52B2"/>
    <w:rsid w:val="00AE599D"/>
    <w:rsid w:val="00AE61DE"/>
    <w:rsid w:val="00AE6F46"/>
    <w:rsid w:val="00AE6F50"/>
    <w:rsid w:val="00AE7095"/>
    <w:rsid w:val="00AE7247"/>
    <w:rsid w:val="00AE72E9"/>
    <w:rsid w:val="00AE7711"/>
    <w:rsid w:val="00AF0411"/>
    <w:rsid w:val="00AF19F9"/>
    <w:rsid w:val="00AF1A7E"/>
    <w:rsid w:val="00AF262F"/>
    <w:rsid w:val="00AF381D"/>
    <w:rsid w:val="00AF390A"/>
    <w:rsid w:val="00AF3C44"/>
    <w:rsid w:val="00AF3CE9"/>
    <w:rsid w:val="00AF44A8"/>
    <w:rsid w:val="00AF47BF"/>
    <w:rsid w:val="00AF4DE0"/>
    <w:rsid w:val="00AF5591"/>
    <w:rsid w:val="00AF6412"/>
    <w:rsid w:val="00AF65AF"/>
    <w:rsid w:val="00AF6E80"/>
    <w:rsid w:val="00AF7740"/>
    <w:rsid w:val="00AF7A81"/>
    <w:rsid w:val="00B00C3B"/>
    <w:rsid w:val="00B01190"/>
    <w:rsid w:val="00B01225"/>
    <w:rsid w:val="00B012C8"/>
    <w:rsid w:val="00B01909"/>
    <w:rsid w:val="00B0197C"/>
    <w:rsid w:val="00B029E8"/>
    <w:rsid w:val="00B02FBA"/>
    <w:rsid w:val="00B0302F"/>
    <w:rsid w:val="00B037A1"/>
    <w:rsid w:val="00B045FF"/>
    <w:rsid w:val="00B046D6"/>
    <w:rsid w:val="00B050B7"/>
    <w:rsid w:val="00B05134"/>
    <w:rsid w:val="00B066B1"/>
    <w:rsid w:val="00B0689B"/>
    <w:rsid w:val="00B06DCF"/>
    <w:rsid w:val="00B07985"/>
    <w:rsid w:val="00B1059C"/>
    <w:rsid w:val="00B10777"/>
    <w:rsid w:val="00B110F3"/>
    <w:rsid w:val="00B11AA4"/>
    <w:rsid w:val="00B12828"/>
    <w:rsid w:val="00B12AC0"/>
    <w:rsid w:val="00B1353A"/>
    <w:rsid w:val="00B1414E"/>
    <w:rsid w:val="00B14185"/>
    <w:rsid w:val="00B146CA"/>
    <w:rsid w:val="00B1480F"/>
    <w:rsid w:val="00B14833"/>
    <w:rsid w:val="00B14A10"/>
    <w:rsid w:val="00B14B40"/>
    <w:rsid w:val="00B14C9E"/>
    <w:rsid w:val="00B151B7"/>
    <w:rsid w:val="00B151D2"/>
    <w:rsid w:val="00B1577A"/>
    <w:rsid w:val="00B15914"/>
    <w:rsid w:val="00B15FDB"/>
    <w:rsid w:val="00B16C02"/>
    <w:rsid w:val="00B16D06"/>
    <w:rsid w:val="00B17065"/>
    <w:rsid w:val="00B17105"/>
    <w:rsid w:val="00B171BF"/>
    <w:rsid w:val="00B17439"/>
    <w:rsid w:val="00B17617"/>
    <w:rsid w:val="00B17FF1"/>
    <w:rsid w:val="00B201E8"/>
    <w:rsid w:val="00B202C2"/>
    <w:rsid w:val="00B20517"/>
    <w:rsid w:val="00B2066C"/>
    <w:rsid w:val="00B2090B"/>
    <w:rsid w:val="00B2132A"/>
    <w:rsid w:val="00B215D2"/>
    <w:rsid w:val="00B21DCA"/>
    <w:rsid w:val="00B2203E"/>
    <w:rsid w:val="00B2273E"/>
    <w:rsid w:val="00B22973"/>
    <w:rsid w:val="00B22C26"/>
    <w:rsid w:val="00B231B5"/>
    <w:rsid w:val="00B2407A"/>
    <w:rsid w:val="00B24A67"/>
    <w:rsid w:val="00B24F83"/>
    <w:rsid w:val="00B254CE"/>
    <w:rsid w:val="00B257EA"/>
    <w:rsid w:val="00B2640B"/>
    <w:rsid w:val="00B2693C"/>
    <w:rsid w:val="00B26E72"/>
    <w:rsid w:val="00B27900"/>
    <w:rsid w:val="00B2791E"/>
    <w:rsid w:val="00B27AB4"/>
    <w:rsid w:val="00B27BDD"/>
    <w:rsid w:val="00B27D8A"/>
    <w:rsid w:val="00B304E9"/>
    <w:rsid w:val="00B30C03"/>
    <w:rsid w:val="00B30DE2"/>
    <w:rsid w:val="00B30F88"/>
    <w:rsid w:val="00B3127E"/>
    <w:rsid w:val="00B3197F"/>
    <w:rsid w:val="00B31DD0"/>
    <w:rsid w:val="00B31F58"/>
    <w:rsid w:val="00B32590"/>
    <w:rsid w:val="00B32AA5"/>
    <w:rsid w:val="00B32E7D"/>
    <w:rsid w:val="00B33A77"/>
    <w:rsid w:val="00B33F8A"/>
    <w:rsid w:val="00B3488A"/>
    <w:rsid w:val="00B348CB"/>
    <w:rsid w:val="00B356B8"/>
    <w:rsid w:val="00B35A0A"/>
    <w:rsid w:val="00B35ECE"/>
    <w:rsid w:val="00B35FA2"/>
    <w:rsid w:val="00B3669E"/>
    <w:rsid w:val="00B3685B"/>
    <w:rsid w:val="00B36935"/>
    <w:rsid w:val="00B377B1"/>
    <w:rsid w:val="00B377F1"/>
    <w:rsid w:val="00B37C0A"/>
    <w:rsid w:val="00B40136"/>
    <w:rsid w:val="00B40365"/>
    <w:rsid w:val="00B403C0"/>
    <w:rsid w:val="00B40B5D"/>
    <w:rsid w:val="00B40BEA"/>
    <w:rsid w:val="00B410F1"/>
    <w:rsid w:val="00B414DC"/>
    <w:rsid w:val="00B41710"/>
    <w:rsid w:val="00B4184A"/>
    <w:rsid w:val="00B4197A"/>
    <w:rsid w:val="00B41A2A"/>
    <w:rsid w:val="00B42E1A"/>
    <w:rsid w:val="00B438F1"/>
    <w:rsid w:val="00B43921"/>
    <w:rsid w:val="00B439F5"/>
    <w:rsid w:val="00B44487"/>
    <w:rsid w:val="00B44617"/>
    <w:rsid w:val="00B44EAB"/>
    <w:rsid w:val="00B44EB3"/>
    <w:rsid w:val="00B44EC6"/>
    <w:rsid w:val="00B44FBC"/>
    <w:rsid w:val="00B45109"/>
    <w:rsid w:val="00B45308"/>
    <w:rsid w:val="00B458DB"/>
    <w:rsid w:val="00B458EA"/>
    <w:rsid w:val="00B45ABC"/>
    <w:rsid w:val="00B45C06"/>
    <w:rsid w:val="00B47D16"/>
    <w:rsid w:val="00B5004B"/>
    <w:rsid w:val="00B50326"/>
    <w:rsid w:val="00B5033F"/>
    <w:rsid w:val="00B50AD0"/>
    <w:rsid w:val="00B50E72"/>
    <w:rsid w:val="00B517E9"/>
    <w:rsid w:val="00B527BE"/>
    <w:rsid w:val="00B52C7C"/>
    <w:rsid w:val="00B53543"/>
    <w:rsid w:val="00B54663"/>
    <w:rsid w:val="00B54DB2"/>
    <w:rsid w:val="00B55ADD"/>
    <w:rsid w:val="00B55F82"/>
    <w:rsid w:val="00B5690A"/>
    <w:rsid w:val="00B571C6"/>
    <w:rsid w:val="00B57412"/>
    <w:rsid w:val="00B57D90"/>
    <w:rsid w:val="00B6002E"/>
    <w:rsid w:val="00B606C0"/>
    <w:rsid w:val="00B60A50"/>
    <w:rsid w:val="00B60EB8"/>
    <w:rsid w:val="00B60FDA"/>
    <w:rsid w:val="00B6157E"/>
    <w:rsid w:val="00B61769"/>
    <w:rsid w:val="00B61A3E"/>
    <w:rsid w:val="00B61E3A"/>
    <w:rsid w:val="00B6202E"/>
    <w:rsid w:val="00B6250C"/>
    <w:rsid w:val="00B62E9F"/>
    <w:rsid w:val="00B63B89"/>
    <w:rsid w:val="00B63F78"/>
    <w:rsid w:val="00B64CF8"/>
    <w:rsid w:val="00B650E3"/>
    <w:rsid w:val="00B6584B"/>
    <w:rsid w:val="00B662B8"/>
    <w:rsid w:val="00B67214"/>
    <w:rsid w:val="00B6795E"/>
    <w:rsid w:val="00B6796C"/>
    <w:rsid w:val="00B71195"/>
    <w:rsid w:val="00B71CA0"/>
    <w:rsid w:val="00B71D10"/>
    <w:rsid w:val="00B7241A"/>
    <w:rsid w:val="00B72615"/>
    <w:rsid w:val="00B72E1D"/>
    <w:rsid w:val="00B72F67"/>
    <w:rsid w:val="00B74FDA"/>
    <w:rsid w:val="00B75665"/>
    <w:rsid w:val="00B7610C"/>
    <w:rsid w:val="00B76509"/>
    <w:rsid w:val="00B768FF"/>
    <w:rsid w:val="00B76A3A"/>
    <w:rsid w:val="00B76BE8"/>
    <w:rsid w:val="00B76FEB"/>
    <w:rsid w:val="00B7725C"/>
    <w:rsid w:val="00B777E7"/>
    <w:rsid w:val="00B77B4B"/>
    <w:rsid w:val="00B800E0"/>
    <w:rsid w:val="00B80AD3"/>
    <w:rsid w:val="00B8100E"/>
    <w:rsid w:val="00B81D19"/>
    <w:rsid w:val="00B81F60"/>
    <w:rsid w:val="00B82350"/>
    <w:rsid w:val="00B82375"/>
    <w:rsid w:val="00B82BC1"/>
    <w:rsid w:val="00B83F12"/>
    <w:rsid w:val="00B84C51"/>
    <w:rsid w:val="00B84CB2"/>
    <w:rsid w:val="00B85731"/>
    <w:rsid w:val="00B85A4B"/>
    <w:rsid w:val="00B85FDA"/>
    <w:rsid w:val="00B8737E"/>
    <w:rsid w:val="00B90801"/>
    <w:rsid w:val="00B90B67"/>
    <w:rsid w:val="00B90EBB"/>
    <w:rsid w:val="00B9167E"/>
    <w:rsid w:val="00B916F5"/>
    <w:rsid w:val="00B91F98"/>
    <w:rsid w:val="00B92071"/>
    <w:rsid w:val="00B92549"/>
    <w:rsid w:val="00B929AB"/>
    <w:rsid w:val="00B930B9"/>
    <w:rsid w:val="00B930EA"/>
    <w:rsid w:val="00B937A7"/>
    <w:rsid w:val="00B938FB"/>
    <w:rsid w:val="00B93BA0"/>
    <w:rsid w:val="00B94B0D"/>
    <w:rsid w:val="00B95759"/>
    <w:rsid w:val="00B95E46"/>
    <w:rsid w:val="00B964C8"/>
    <w:rsid w:val="00B96B4C"/>
    <w:rsid w:val="00B96C2F"/>
    <w:rsid w:val="00B96F6C"/>
    <w:rsid w:val="00B9751A"/>
    <w:rsid w:val="00B97A80"/>
    <w:rsid w:val="00B97B3E"/>
    <w:rsid w:val="00BA0341"/>
    <w:rsid w:val="00BA03ED"/>
    <w:rsid w:val="00BA0951"/>
    <w:rsid w:val="00BA0EE0"/>
    <w:rsid w:val="00BA0F12"/>
    <w:rsid w:val="00BA1380"/>
    <w:rsid w:val="00BA1441"/>
    <w:rsid w:val="00BA1B13"/>
    <w:rsid w:val="00BA1C1C"/>
    <w:rsid w:val="00BA2744"/>
    <w:rsid w:val="00BA2B7B"/>
    <w:rsid w:val="00BA3AB6"/>
    <w:rsid w:val="00BA3B6F"/>
    <w:rsid w:val="00BA3C43"/>
    <w:rsid w:val="00BA3E4A"/>
    <w:rsid w:val="00BA40C9"/>
    <w:rsid w:val="00BA4ABD"/>
    <w:rsid w:val="00BA52B0"/>
    <w:rsid w:val="00BA5D47"/>
    <w:rsid w:val="00BA74F7"/>
    <w:rsid w:val="00BA7C44"/>
    <w:rsid w:val="00BB04E8"/>
    <w:rsid w:val="00BB0A45"/>
    <w:rsid w:val="00BB0CD8"/>
    <w:rsid w:val="00BB0E5C"/>
    <w:rsid w:val="00BB1810"/>
    <w:rsid w:val="00BB1F4A"/>
    <w:rsid w:val="00BB24FC"/>
    <w:rsid w:val="00BB2E9E"/>
    <w:rsid w:val="00BB3BB4"/>
    <w:rsid w:val="00BB3C4B"/>
    <w:rsid w:val="00BB42E3"/>
    <w:rsid w:val="00BB47B7"/>
    <w:rsid w:val="00BB4E86"/>
    <w:rsid w:val="00BB572F"/>
    <w:rsid w:val="00BB6454"/>
    <w:rsid w:val="00BB76ED"/>
    <w:rsid w:val="00BB7903"/>
    <w:rsid w:val="00BB799A"/>
    <w:rsid w:val="00BB7EAB"/>
    <w:rsid w:val="00BC0242"/>
    <w:rsid w:val="00BC0657"/>
    <w:rsid w:val="00BC0C2A"/>
    <w:rsid w:val="00BC0CB4"/>
    <w:rsid w:val="00BC0CF8"/>
    <w:rsid w:val="00BC1124"/>
    <w:rsid w:val="00BC1473"/>
    <w:rsid w:val="00BC149C"/>
    <w:rsid w:val="00BC14FA"/>
    <w:rsid w:val="00BC154C"/>
    <w:rsid w:val="00BC195E"/>
    <w:rsid w:val="00BC1CA2"/>
    <w:rsid w:val="00BC1E26"/>
    <w:rsid w:val="00BC2077"/>
    <w:rsid w:val="00BC2086"/>
    <w:rsid w:val="00BC24FA"/>
    <w:rsid w:val="00BC3DCF"/>
    <w:rsid w:val="00BC4112"/>
    <w:rsid w:val="00BC4447"/>
    <w:rsid w:val="00BC4761"/>
    <w:rsid w:val="00BC4D94"/>
    <w:rsid w:val="00BC51C4"/>
    <w:rsid w:val="00BC5280"/>
    <w:rsid w:val="00BC5285"/>
    <w:rsid w:val="00BC5B6B"/>
    <w:rsid w:val="00BC5CD5"/>
    <w:rsid w:val="00BC5D41"/>
    <w:rsid w:val="00BC6864"/>
    <w:rsid w:val="00BC6C46"/>
    <w:rsid w:val="00BC71FB"/>
    <w:rsid w:val="00BC72A5"/>
    <w:rsid w:val="00BC73CE"/>
    <w:rsid w:val="00BC7471"/>
    <w:rsid w:val="00BC7B1A"/>
    <w:rsid w:val="00BC7E9B"/>
    <w:rsid w:val="00BD01CD"/>
    <w:rsid w:val="00BD01E1"/>
    <w:rsid w:val="00BD08D0"/>
    <w:rsid w:val="00BD0A50"/>
    <w:rsid w:val="00BD0F43"/>
    <w:rsid w:val="00BD13B0"/>
    <w:rsid w:val="00BD2701"/>
    <w:rsid w:val="00BD39E5"/>
    <w:rsid w:val="00BD3A33"/>
    <w:rsid w:val="00BD3A50"/>
    <w:rsid w:val="00BD3AD6"/>
    <w:rsid w:val="00BD45E9"/>
    <w:rsid w:val="00BD4EC6"/>
    <w:rsid w:val="00BD5069"/>
    <w:rsid w:val="00BD5530"/>
    <w:rsid w:val="00BD5682"/>
    <w:rsid w:val="00BD64BE"/>
    <w:rsid w:val="00BD6677"/>
    <w:rsid w:val="00BD679A"/>
    <w:rsid w:val="00BD6F5C"/>
    <w:rsid w:val="00BD6F66"/>
    <w:rsid w:val="00BD73C0"/>
    <w:rsid w:val="00BD7DE2"/>
    <w:rsid w:val="00BE05B8"/>
    <w:rsid w:val="00BE0683"/>
    <w:rsid w:val="00BE0851"/>
    <w:rsid w:val="00BE0C36"/>
    <w:rsid w:val="00BE1884"/>
    <w:rsid w:val="00BE24E5"/>
    <w:rsid w:val="00BE24F0"/>
    <w:rsid w:val="00BE24F8"/>
    <w:rsid w:val="00BE2693"/>
    <w:rsid w:val="00BE27B0"/>
    <w:rsid w:val="00BE2A0F"/>
    <w:rsid w:val="00BE2D10"/>
    <w:rsid w:val="00BE2E2F"/>
    <w:rsid w:val="00BE33B7"/>
    <w:rsid w:val="00BE4069"/>
    <w:rsid w:val="00BE413F"/>
    <w:rsid w:val="00BE4209"/>
    <w:rsid w:val="00BE4A57"/>
    <w:rsid w:val="00BE51D4"/>
    <w:rsid w:val="00BE53D1"/>
    <w:rsid w:val="00BE546E"/>
    <w:rsid w:val="00BE54A7"/>
    <w:rsid w:val="00BE5CCA"/>
    <w:rsid w:val="00BE6A19"/>
    <w:rsid w:val="00BE7B62"/>
    <w:rsid w:val="00BF0045"/>
    <w:rsid w:val="00BF0CAD"/>
    <w:rsid w:val="00BF10C4"/>
    <w:rsid w:val="00BF140D"/>
    <w:rsid w:val="00BF1E14"/>
    <w:rsid w:val="00BF227C"/>
    <w:rsid w:val="00BF23E5"/>
    <w:rsid w:val="00BF24EF"/>
    <w:rsid w:val="00BF307C"/>
    <w:rsid w:val="00BF33DD"/>
    <w:rsid w:val="00BF3ACB"/>
    <w:rsid w:val="00BF3E4B"/>
    <w:rsid w:val="00BF413A"/>
    <w:rsid w:val="00BF42C4"/>
    <w:rsid w:val="00BF45A7"/>
    <w:rsid w:val="00BF48BF"/>
    <w:rsid w:val="00BF69D4"/>
    <w:rsid w:val="00BF75F6"/>
    <w:rsid w:val="00BF796F"/>
    <w:rsid w:val="00BF7FEC"/>
    <w:rsid w:val="00C0033E"/>
    <w:rsid w:val="00C005F5"/>
    <w:rsid w:val="00C00678"/>
    <w:rsid w:val="00C00B52"/>
    <w:rsid w:val="00C013C3"/>
    <w:rsid w:val="00C03018"/>
    <w:rsid w:val="00C030EE"/>
    <w:rsid w:val="00C031CE"/>
    <w:rsid w:val="00C04D79"/>
    <w:rsid w:val="00C050A9"/>
    <w:rsid w:val="00C05755"/>
    <w:rsid w:val="00C061BC"/>
    <w:rsid w:val="00C067ED"/>
    <w:rsid w:val="00C0743C"/>
    <w:rsid w:val="00C07891"/>
    <w:rsid w:val="00C07AFB"/>
    <w:rsid w:val="00C07D54"/>
    <w:rsid w:val="00C10D4D"/>
    <w:rsid w:val="00C10FA7"/>
    <w:rsid w:val="00C125FA"/>
    <w:rsid w:val="00C12892"/>
    <w:rsid w:val="00C134B1"/>
    <w:rsid w:val="00C142B8"/>
    <w:rsid w:val="00C149A8"/>
    <w:rsid w:val="00C14C84"/>
    <w:rsid w:val="00C155FC"/>
    <w:rsid w:val="00C158A7"/>
    <w:rsid w:val="00C15B66"/>
    <w:rsid w:val="00C15ED6"/>
    <w:rsid w:val="00C162A3"/>
    <w:rsid w:val="00C17161"/>
    <w:rsid w:val="00C17548"/>
    <w:rsid w:val="00C22270"/>
    <w:rsid w:val="00C22A92"/>
    <w:rsid w:val="00C22DAC"/>
    <w:rsid w:val="00C23563"/>
    <w:rsid w:val="00C23D34"/>
    <w:rsid w:val="00C23ECA"/>
    <w:rsid w:val="00C2411B"/>
    <w:rsid w:val="00C24754"/>
    <w:rsid w:val="00C24D1E"/>
    <w:rsid w:val="00C255CD"/>
    <w:rsid w:val="00C26408"/>
    <w:rsid w:val="00C264D5"/>
    <w:rsid w:val="00C26A1C"/>
    <w:rsid w:val="00C26D8F"/>
    <w:rsid w:val="00C270F3"/>
    <w:rsid w:val="00C2779A"/>
    <w:rsid w:val="00C27AF3"/>
    <w:rsid w:val="00C30446"/>
    <w:rsid w:val="00C30B02"/>
    <w:rsid w:val="00C3129B"/>
    <w:rsid w:val="00C312E1"/>
    <w:rsid w:val="00C3150C"/>
    <w:rsid w:val="00C31A10"/>
    <w:rsid w:val="00C31F81"/>
    <w:rsid w:val="00C32135"/>
    <w:rsid w:val="00C32669"/>
    <w:rsid w:val="00C32835"/>
    <w:rsid w:val="00C32A95"/>
    <w:rsid w:val="00C32ADD"/>
    <w:rsid w:val="00C33441"/>
    <w:rsid w:val="00C336A0"/>
    <w:rsid w:val="00C33B43"/>
    <w:rsid w:val="00C33D13"/>
    <w:rsid w:val="00C3425C"/>
    <w:rsid w:val="00C344EC"/>
    <w:rsid w:val="00C34907"/>
    <w:rsid w:val="00C34DA2"/>
    <w:rsid w:val="00C353DD"/>
    <w:rsid w:val="00C358C0"/>
    <w:rsid w:val="00C3689D"/>
    <w:rsid w:val="00C36E62"/>
    <w:rsid w:val="00C37710"/>
    <w:rsid w:val="00C405CC"/>
    <w:rsid w:val="00C409BE"/>
    <w:rsid w:val="00C40A07"/>
    <w:rsid w:val="00C40CEC"/>
    <w:rsid w:val="00C40EDF"/>
    <w:rsid w:val="00C40FC0"/>
    <w:rsid w:val="00C41B80"/>
    <w:rsid w:val="00C41F7A"/>
    <w:rsid w:val="00C42A03"/>
    <w:rsid w:val="00C42DD5"/>
    <w:rsid w:val="00C43337"/>
    <w:rsid w:val="00C436CE"/>
    <w:rsid w:val="00C437D8"/>
    <w:rsid w:val="00C443C0"/>
    <w:rsid w:val="00C446B1"/>
    <w:rsid w:val="00C44E1A"/>
    <w:rsid w:val="00C44F1E"/>
    <w:rsid w:val="00C45023"/>
    <w:rsid w:val="00C45206"/>
    <w:rsid w:val="00C46426"/>
    <w:rsid w:val="00C46A49"/>
    <w:rsid w:val="00C470B2"/>
    <w:rsid w:val="00C471D9"/>
    <w:rsid w:val="00C473D6"/>
    <w:rsid w:val="00C474D8"/>
    <w:rsid w:val="00C47592"/>
    <w:rsid w:val="00C47694"/>
    <w:rsid w:val="00C477BB"/>
    <w:rsid w:val="00C479FA"/>
    <w:rsid w:val="00C47AB7"/>
    <w:rsid w:val="00C47D86"/>
    <w:rsid w:val="00C5006E"/>
    <w:rsid w:val="00C503FC"/>
    <w:rsid w:val="00C50C44"/>
    <w:rsid w:val="00C5161B"/>
    <w:rsid w:val="00C5185C"/>
    <w:rsid w:val="00C519D1"/>
    <w:rsid w:val="00C524EC"/>
    <w:rsid w:val="00C528FB"/>
    <w:rsid w:val="00C5354E"/>
    <w:rsid w:val="00C53946"/>
    <w:rsid w:val="00C53F85"/>
    <w:rsid w:val="00C54162"/>
    <w:rsid w:val="00C548C9"/>
    <w:rsid w:val="00C548F6"/>
    <w:rsid w:val="00C54981"/>
    <w:rsid w:val="00C550E5"/>
    <w:rsid w:val="00C55412"/>
    <w:rsid w:val="00C55660"/>
    <w:rsid w:val="00C55A60"/>
    <w:rsid w:val="00C56181"/>
    <w:rsid w:val="00C5653A"/>
    <w:rsid w:val="00C56C30"/>
    <w:rsid w:val="00C60278"/>
    <w:rsid w:val="00C607A3"/>
    <w:rsid w:val="00C60A48"/>
    <w:rsid w:val="00C60DAB"/>
    <w:rsid w:val="00C60EA4"/>
    <w:rsid w:val="00C6151B"/>
    <w:rsid w:val="00C6188A"/>
    <w:rsid w:val="00C62382"/>
    <w:rsid w:val="00C62613"/>
    <w:rsid w:val="00C62743"/>
    <w:rsid w:val="00C629FD"/>
    <w:rsid w:val="00C62D0F"/>
    <w:rsid w:val="00C63754"/>
    <w:rsid w:val="00C642FA"/>
    <w:rsid w:val="00C645FF"/>
    <w:rsid w:val="00C6579C"/>
    <w:rsid w:val="00C659C1"/>
    <w:rsid w:val="00C66245"/>
    <w:rsid w:val="00C66942"/>
    <w:rsid w:val="00C66FCD"/>
    <w:rsid w:val="00C707F7"/>
    <w:rsid w:val="00C70B29"/>
    <w:rsid w:val="00C70C30"/>
    <w:rsid w:val="00C716D0"/>
    <w:rsid w:val="00C71C5A"/>
    <w:rsid w:val="00C72EAC"/>
    <w:rsid w:val="00C73371"/>
    <w:rsid w:val="00C73999"/>
    <w:rsid w:val="00C74348"/>
    <w:rsid w:val="00C7449A"/>
    <w:rsid w:val="00C74A2D"/>
    <w:rsid w:val="00C74D0D"/>
    <w:rsid w:val="00C74D1D"/>
    <w:rsid w:val="00C74E09"/>
    <w:rsid w:val="00C754CE"/>
    <w:rsid w:val="00C757CA"/>
    <w:rsid w:val="00C758BB"/>
    <w:rsid w:val="00C75D0D"/>
    <w:rsid w:val="00C766AD"/>
    <w:rsid w:val="00C76EF9"/>
    <w:rsid w:val="00C76F6E"/>
    <w:rsid w:val="00C77015"/>
    <w:rsid w:val="00C772BC"/>
    <w:rsid w:val="00C77D05"/>
    <w:rsid w:val="00C77FB4"/>
    <w:rsid w:val="00C80E18"/>
    <w:rsid w:val="00C810F6"/>
    <w:rsid w:val="00C811BE"/>
    <w:rsid w:val="00C816DD"/>
    <w:rsid w:val="00C817F6"/>
    <w:rsid w:val="00C822DC"/>
    <w:rsid w:val="00C82D73"/>
    <w:rsid w:val="00C83043"/>
    <w:rsid w:val="00C83525"/>
    <w:rsid w:val="00C83779"/>
    <w:rsid w:val="00C83AB1"/>
    <w:rsid w:val="00C840BC"/>
    <w:rsid w:val="00C84309"/>
    <w:rsid w:val="00C84A34"/>
    <w:rsid w:val="00C84AC6"/>
    <w:rsid w:val="00C84D49"/>
    <w:rsid w:val="00C857FD"/>
    <w:rsid w:val="00C8594C"/>
    <w:rsid w:val="00C85993"/>
    <w:rsid w:val="00C85A50"/>
    <w:rsid w:val="00C861C9"/>
    <w:rsid w:val="00C86611"/>
    <w:rsid w:val="00C86B68"/>
    <w:rsid w:val="00C86D7E"/>
    <w:rsid w:val="00C87863"/>
    <w:rsid w:val="00C87C85"/>
    <w:rsid w:val="00C87E44"/>
    <w:rsid w:val="00C92DA4"/>
    <w:rsid w:val="00C93255"/>
    <w:rsid w:val="00C94171"/>
    <w:rsid w:val="00C941EA"/>
    <w:rsid w:val="00C942FF"/>
    <w:rsid w:val="00C9469F"/>
    <w:rsid w:val="00C946FA"/>
    <w:rsid w:val="00C948E2"/>
    <w:rsid w:val="00C94A70"/>
    <w:rsid w:val="00C94F00"/>
    <w:rsid w:val="00C96044"/>
    <w:rsid w:val="00C9611E"/>
    <w:rsid w:val="00C964B0"/>
    <w:rsid w:val="00C96D91"/>
    <w:rsid w:val="00C97210"/>
    <w:rsid w:val="00C97393"/>
    <w:rsid w:val="00C974DE"/>
    <w:rsid w:val="00C97B4A"/>
    <w:rsid w:val="00C97F3F"/>
    <w:rsid w:val="00CA0B9C"/>
    <w:rsid w:val="00CA0CA6"/>
    <w:rsid w:val="00CA11D3"/>
    <w:rsid w:val="00CA19CA"/>
    <w:rsid w:val="00CA1ABF"/>
    <w:rsid w:val="00CA4222"/>
    <w:rsid w:val="00CA6132"/>
    <w:rsid w:val="00CA6A03"/>
    <w:rsid w:val="00CA6B54"/>
    <w:rsid w:val="00CA74E5"/>
    <w:rsid w:val="00CA7A73"/>
    <w:rsid w:val="00CB042C"/>
    <w:rsid w:val="00CB09F6"/>
    <w:rsid w:val="00CB0BCB"/>
    <w:rsid w:val="00CB0DED"/>
    <w:rsid w:val="00CB139E"/>
    <w:rsid w:val="00CB1E2B"/>
    <w:rsid w:val="00CB2AAF"/>
    <w:rsid w:val="00CB2E79"/>
    <w:rsid w:val="00CB3B1B"/>
    <w:rsid w:val="00CB3B77"/>
    <w:rsid w:val="00CB3D5D"/>
    <w:rsid w:val="00CB41AB"/>
    <w:rsid w:val="00CB41E0"/>
    <w:rsid w:val="00CB492C"/>
    <w:rsid w:val="00CB49D4"/>
    <w:rsid w:val="00CB4D57"/>
    <w:rsid w:val="00CB4DF1"/>
    <w:rsid w:val="00CB4F97"/>
    <w:rsid w:val="00CB5022"/>
    <w:rsid w:val="00CB50BD"/>
    <w:rsid w:val="00CB52AD"/>
    <w:rsid w:val="00CB5422"/>
    <w:rsid w:val="00CB57DA"/>
    <w:rsid w:val="00CB5ECA"/>
    <w:rsid w:val="00CB609D"/>
    <w:rsid w:val="00CB616F"/>
    <w:rsid w:val="00CB626D"/>
    <w:rsid w:val="00CB6346"/>
    <w:rsid w:val="00CB6A2F"/>
    <w:rsid w:val="00CB6ACE"/>
    <w:rsid w:val="00CB6C7D"/>
    <w:rsid w:val="00CB6D41"/>
    <w:rsid w:val="00CB70A8"/>
    <w:rsid w:val="00CB72C2"/>
    <w:rsid w:val="00CB770F"/>
    <w:rsid w:val="00CC01E0"/>
    <w:rsid w:val="00CC04F0"/>
    <w:rsid w:val="00CC098B"/>
    <w:rsid w:val="00CC10B2"/>
    <w:rsid w:val="00CC1539"/>
    <w:rsid w:val="00CC2034"/>
    <w:rsid w:val="00CC34B0"/>
    <w:rsid w:val="00CC36B4"/>
    <w:rsid w:val="00CC487C"/>
    <w:rsid w:val="00CC53C9"/>
    <w:rsid w:val="00CC566A"/>
    <w:rsid w:val="00CC5D49"/>
    <w:rsid w:val="00CC6983"/>
    <w:rsid w:val="00CC7381"/>
    <w:rsid w:val="00CC78BA"/>
    <w:rsid w:val="00CC7F3A"/>
    <w:rsid w:val="00CD06CE"/>
    <w:rsid w:val="00CD1FF5"/>
    <w:rsid w:val="00CD2478"/>
    <w:rsid w:val="00CD24C3"/>
    <w:rsid w:val="00CD258D"/>
    <w:rsid w:val="00CD2C70"/>
    <w:rsid w:val="00CD3011"/>
    <w:rsid w:val="00CD396B"/>
    <w:rsid w:val="00CD3A1A"/>
    <w:rsid w:val="00CD4987"/>
    <w:rsid w:val="00CD561E"/>
    <w:rsid w:val="00CD5969"/>
    <w:rsid w:val="00CD5A2B"/>
    <w:rsid w:val="00CD5D10"/>
    <w:rsid w:val="00CD60A7"/>
    <w:rsid w:val="00CD6654"/>
    <w:rsid w:val="00CD6664"/>
    <w:rsid w:val="00CD69A6"/>
    <w:rsid w:val="00CD6C45"/>
    <w:rsid w:val="00CD6D8C"/>
    <w:rsid w:val="00CD761E"/>
    <w:rsid w:val="00CD775C"/>
    <w:rsid w:val="00CD77AE"/>
    <w:rsid w:val="00CD7CC2"/>
    <w:rsid w:val="00CE0191"/>
    <w:rsid w:val="00CE25CD"/>
    <w:rsid w:val="00CE2A5C"/>
    <w:rsid w:val="00CE2BF0"/>
    <w:rsid w:val="00CE374E"/>
    <w:rsid w:val="00CE3E95"/>
    <w:rsid w:val="00CE3FEE"/>
    <w:rsid w:val="00CE4783"/>
    <w:rsid w:val="00CE4DAC"/>
    <w:rsid w:val="00CE5728"/>
    <w:rsid w:val="00CE6197"/>
    <w:rsid w:val="00CE64D6"/>
    <w:rsid w:val="00CE70DA"/>
    <w:rsid w:val="00CE75CF"/>
    <w:rsid w:val="00CF016F"/>
    <w:rsid w:val="00CF0DCD"/>
    <w:rsid w:val="00CF1001"/>
    <w:rsid w:val="00CF2A19"/>
    <w:rsid w:val="00CF2A60"/>
    <w:rsid w:val="00CF2C9F"/>
    <w:rsid w:val="00CF2D2B"/>
    <w:rsid w:val="00CF2FE5"/>
    <w:rsid w:val="00CF32C8"/>
    <w:rsid w:val="00CF34C7"/>
    <w:rsid w:val="00CF3777"/>
    <w:rsid w:val="00CF3F7B"/>
    <w:rsid w:val="00CF4053"/>
    <w:rsid w:val="00CF4F43"/>
    <w:rsid w:val="00CF674E"/>
    <w:rsid w:val="00CF6CF7"/>
    <w:rsid w:val="00CF75D7"/>
    <w:rsid w:val="00D00036"/>
    <w:rsid w:val="00D011F2"/>
    <w:rsid w:val="00D0197F"/>
    <w:rsid w:val="00D027DB"/>
    <w:rsid w:val="00D027DD"/>
    <w:rsid w:val="00D02D2E"/>
    <w:rsid w:val="00D031D3"/>
    <w:rsid w:val="00D032B9"/>
    <w:rsid w:val="00D03431"/>
    <w:rsid w:val="00D040AF"/>
    <w:rsid w:val="00D041A7"/>
    <w:rsid w:val="00D043FD"/>
    <w:rsid w:val="00D046CF"/>
    <w:rsid w:val="00D04A46"/>
    <w:rsid w:val="00D05BD6"/>
    <w:rsid w:val="00D063B6"/>
    <w:rsid w:val="00D0648A"/>
    <w:rsid w:val="00D06A02"/>
    <w:rsid w:val="00D06FF6"/>
    <w:rsid w:val="00D074A9"/>
    <w:rsid w:val="00D07650"/>
    <w:rsid w:val="00D078EA"/>
    <w:rsid w:val="00D07E4A"/>
    <w:rsid w:val="00D104E8"/>
    <w:rsid w:val="00D108A3"/>
    <w:rsid w:val="00D108A9"/>
    <w:rsid w:val="00D115D4"/>
    <w:rsid w:val="00D12177"/>
    <w:rsid w:val="00D123A0"/>
    <w:rsid w:val="00D12444"/>
    <w:rsid w:val="00D12698"/>
    <w:rsid w:val="00D127D5"/>
    <w:rsid w:val="00D12D51"/>
    <w:rsid w:val="00D1360C"/>
    <w:rsid w:val="00D13C1B"/>
    <w:rsid w:val="00D13EBA"/>
    <w:rsid w:val="00D1443E"/>
    <w:rsid w:val="00D14480"/>
    <w:rsid w:val="00D15349"/>
    <w:rsid w:val="00D156F6"/>
    <w:rsid w:val="00D158A2"/>
    <w:rsid w:val="00D15DD9"/>
    <w:rsid w:val="00D15E86"/>
    <w:rsid w:val="00D1650F"/>
    <w:rsid w:val="00D166C7"/>
    <w:rsid w:val="00D16A24"/>
    <w:rsid w:val="00D16B8C"/>
    <w:rsid w:val="00D17281"/>
    <w:rsid w:val="00D173D9"/>
    <w:rsid w:val="00D1782E"/>
    <w:rsid w:val="00D179EB"/>
    <w:rsid w:val="00D20D91"/>
    <w:rsid w:val="00D212BF"/>
    <w:rsid w:val="00D215B3"/>
    <w:rsid w:val="00D226FB"/>
    <w:rsid w:val="00D22770"/>
    <w:rsid w:val="00D227C3"/>
    <w:rsid w:val="00D227CE"/>
    <w:rsid w:val="00D23107"/>
    <w:rsid w:val="00D231F6"/>
    <w:rsid w:val="00D23703"/>
    <w:rsid w:val="00D23D88"/>
    <w:rsid w:val="00D23EEF"/>
    <w:rsid w:val="00D24B2A"/>
    <w:rsid w:val="00D25061"/>
    <w:rsid w:val="00D25C3A"/>
    <w:rsid w:val="00D25D3D"/>
    <w:rsid w:val="00D27012"/>
    <w:rsid w:val="00D270D0"/>
    <w:rsid w:val="00D2740E"/>
    <w:rsid w:val="00D27418"/>
    <w:rsid w:val="00D2748A"/>
    <w:rsid w:val="00D2754E"/>
    <w:rsid w:val="00D27A61"/>
    <w:rsid w:val="00D27D63"/>
    <w:rsid w:val="00D30285"/>
    <w:rsid w:val="00D30429"/>
    <w:rsid w:val="00D30BC5"/>
    <w:rsid w:val="00D3160D"/>
    <w:rsid w:val="00D3184A"/>
    <w:rsid w:val="00D31A69"/>
    <w:rsid w:val="00D31FC0"/>
    <w:rsid w:val="00D32823"/>
    <w:rsid w:val="00D32B6B"/>
    <w:rsid w:val="00D33190"/>
    <w:rsid w:val="00D33705"/>
    <w:rsid w:val="00D339FC"/>
    <w:rsid w:val="00D33BD1"/>
    <w:rsid w:val="00D34023"/>
    <w:rsid w:val="00D34C5E"/>
    <w:rsid w:val="00D34CC0"/>
    <w:rsid w:val="00D353B2"/>
    <w:rsid w:val="00D359E3"/>
    <w:rsid w:val="00D35B56"/>
    <w:rsid w:val="00D369A0"/>
    <w:rsid w:val="00D36A0B"/>
    <w:rsid w:val="00D36CC2"/>
    <w:rsid w:val="00D37161"/>
    <w:rsid w:val="00D409CC"/>
    <w:rsid w:val="00D413CB"/>
    <w:rsid w:val="00D418EB"/>
    <w:rsid w:val="00D41C65"/>
    <w:rsid w:val="00D42109"/>
    <w:rsid w:val="00D4309B"/>
    <w:rsid w:val="00D43359"/>
    <w:rsid w:val="00D43806"/>
    <w:rsid w:val="00D43E2A"/>
    <w:rsid w:val="00D44F24"/>
    <w:rsid w:val="00D45130"/>
    <w:rsid w:val="00D451E0"/>
    <w:rsid w:val="00D4522F"/>
    <w:rsid w:val="00D462B9"/>
    <w:rsid w:val="00D46346"/>
    <w:rsid w:val="00D469BF"/>
    <w:rsid w:val="00D472B1"/>
    <w:rsid w:val="00D472C4"/>
    <w:rsid w:val="00D479C3"/>
    <w:rsid w:val="00D47E8B"/>
    <w:rsid w:val="00D47FD5"/>
    <w:rsid w:val="00D502D8"/>
    <w:rsid w:val="00D5044B"/>
    <w:rsid w:val="00D51438"/>
    <w:rsid w:val="00D514E0"/>
    <w:rsid w:val="00D5155C"/>
    <w:rsid w:val="00D5172B"/>
    <w:rsid w:val="00D51BC8"/>
    <w:rsid w:val="00D523F8"/>
    <w:rsid w:val="00D52C54"/>
    <w:rsid w:val="00D530CA"/>
    <w:rsid w:val="00D533D7"/>
    <w:rsid w:val="00D53618"/>
    <w:rsid w:val="00D53685"/>
    <w:rsid w:val="00D53FC7"/>
    <w:rsid w:val="00D547A3"/>
    <w:rsid w:val="00D54C35"/>
    <w:rsid w:val="00D553F1"/>
    <w:rsid w:val="00D55610"/>
    <w:rsid w:val="00D55691"/>
    <w:rsid w:val="00D55975"/>
    <w:rsid w:val="00D55D6F"/>
    <w:rsid w:val="00D5658D"/>
    <w:rsid w:val="00D56D3E"/>
    <w:rsid w:val="00D5758E"/>
    <w:rsid w:val="00D57FC8"/>
    <w:rsid w:val="00D6020A"/>
    <w:rsid w:val="00D602A2"/>
    <w:rsid w:val="00D604FD"/>
    <w:rsid w:val="00D60DE2"/>
    <w:rsid w:val="00D61416"/>
    <w:rsid w:val="00D61818"/>
    <w:rsid w:val="00D61EF7"/>
    <w:rsid w:val="00D621D1"/>
    <w:rsid w:val="00D628D0"/>
    <w:rsid w:val="00D62C08"/>
    <w:rsid w:val="00D62D74"/>
    <w:rsid w:val="00D64101"/>
    <w:rsid w:val="00D642D2"/>
    <w:rsid w:val="00D644A3"/>
    <w:rsid w:val="00D64ABA"/>
    <w:rsid w:val="00D651AC"/>
    <w:rsid w:val="00D66973"/>
    <w:rsid w:val="00D66AAF"/>
    <w:rsid w:val="00D66E1D"/>
    <w:rsid w:val="00D729D7"/>
    <w:rsid w:val="00D72BEE"/>
    <w:rsid w:val="00D72E3F"/>
    <w:rsid w:val="00D73059"/>
    <w:rsid w:val="00D73200"/>
    <w:rsid w:val="00D73941"/>
    <w:rsid w:val="00D73C87"/>
    <w:rsid w:val="00D74F76"/>
    <w:rsid w:val="00D75595"/>
    <w:rsid w:val="00D75AFB"/>
    <w:rsid w:val="00D75FA3"/>
    <w:rsid w:val="00D762F6"/>
    <w:rsid w:val="00D7647E"/>
    <w:rsid w:val="00D769A9"/>
    <w:rsid w:val="00D779E2"/>
    <w:rsid w:val="00D77EF4"/>
    <w:rsid w:val="00D80244"/>
    <w:rsid w:val="00D80A7B"/>
    <w:rsid w:val="00D80B6B"/>
    <w:rsid w:val="00D8152D"/>
    <w:rsid w:val="00D82067"/>
    <w:rsid w:val="00D835DB"/>
    <w:rsid w:val="00D83A9D"/>
    <w:rsid w:val="00D85240"/>
    <w:rsid w:val="00D85614"/>
    <w:rsid w:val="00D85D29"/>
    <w:rsid w:val="00D85DA3"/>
    <w:rsid w:val="00D85FD2"/>
    <w:rsid w:val="00D86E14"/>
    <w:rsid w:val="00D8748F"/>
    <w:rsid w:val="00D9097E"/>
    <w:rsid w:val="00D90ED2"/>
    <w:rsid w:val="00D90FC2"/>
    <w:rsid w:val="00D91CA8"/>
    <w:rsid w:val="00D91F0A"/>
    <w:rsid w:val="00D91FFF"/>
    <w:rsid w:val="00D921CB"/>
    <w:rsid w:val="00D922E3"/>
    <w:rsid w:val="00D92323"/>
    <w:rsid w:val="00D92560"/>
    <w:rsid w:val="00D92707"/>
    <w:rsid w:val="00D92D5C"/>
    <w:rsid w:val="00D94757"/>
    <w:rsid w:val="00D953F0"/>
    <w:rsid w:val="00D95886"/>
    <w:rsid w:val="00D95A56"/>
    <w:rsid w:val="00D95F10"/>
    <w:rsid w:val="00D96739"/>
    <w:rsid w:val="00D96BE9"/>
    <w:rsid w:val="00D97043"/>
    <w:rsid w:val="00D976A6"/>
    <w:rsid w:val="00D97FB3"/>
    <w:rsid w:val="00DA020C"/>
    <w:rsid w:val="00DA02F7"/>
    <w:rsid w:val="00DA06ED"/>
    <w:rsid w:val="00DA0DEC"/>
    <w:rsid w:val="00DA1983"/>
    <w:rsid w:val="00DA291D"/>
    <w:rsid w:val="00DA2961"/>
    <w:rsid w:val="00DA2CE3"/>
    <w:rsid w:val="00DA36A9"/>
    <w:rsid w:val="00DA3D22"/>
    <w:rsid w:val="00DA3F86"/>
    <w:rsid w:val="00DA42A3"/>
    <w:rsid w:val="00DA4D0C"/>
    <w:rsid w:val="00DA4E69"/>
    <w:rsid w:val="00DA5A1F"/>
    <w:rsid w:val="00DA5B8D"/>
    <w:rsid w:val="00DA5D62"/>
    <w:rsid w:val="00DA6685"/>
    <w:rsid w:val="00DA6E08"/>
    <w:rsid w:val="00DA70DC"/>
    <w:rsid w:val="00DA726F"/>
    <w:rsid w:val="00DA74F3"/>
    <w:rsid w:val="00DA7A1A"/>
    <w:rsid w:val="00DA7A63"/>
    <w:rsid w:val="00DA7ACD"/>
    <w:rsid w:val="00DA7B37"/>
    <w:rsid w:val="00DA7D8C"/>
    <w:rsid w:val="00DB06A6"/>
    <w:rsid w:val="00DB08F5"/>
    <w:rsid w:val="00DB0A5E"/>
    <w:rsid w:val="00DB0EA3"/>
    <w:rsid w:val="00DB13D6"/>
    <w:rsid w:val="00DB1B4D"/>
    <w:rsid w:val="00DB1F01"/>
    <w:rsid w:val="00DB2709"/>
    <w:rsid w:val="00DB290B"/>
    <w:rsid w:val="00DB2938"/>
    <w:rsid w:val="00DB2942"/>
    <w:rsid w:val="00DB2B44"/>
    <w:rsid w:val="00DB2D4B"/>
    <w:rsid w:val="00DB2EEB"/>
    <w:rsid w:val="00DB3253"/>
    <w:rsid w:val="00DB32B6"/>
    <w:rsid w:val="00DB3551"/>
    <w:rsid w:val="00DB359C"/>
    <w:rsid w:val="00DB38B6"/>
    <w:rsid w:val="00DB3A49"/>
    <w:rsid w:val="00DB43DB"/>
    <w:rsid w:val="00DB46E6"/>
    <w:rsid w:val="00DB4C10"/>
    <w:rsid w:val="00DB4CAD"/>
    <w:rsid w:val="00DB4D05"/>
    <w:rsid w:val="00DB4D30"/>
    <w:rsid w:val="00DB5568"/>
    <w:rsid w:val="00DB5A6E"/>
    <w:rsid w:val="00DB5D6F"/>
    <w:rsid w:val="00DB61EC"/>
    <w:rsid w:val="00DB663C"/>
    <w:rsid w:val="00DB684D"/>
    <w:rsid w:val="00DB6D34"/>
    <w:rsid w:val="00DB6E90"/>
    <w:rsid w:val="00DB72EB"/>
    <w:rsid w:val="00DB791E"/>
    <w:rsid w:val="00DC00DE"/>
    <w:rsid w:val="00DC1443"/>
    <w:rsid w:val="00DC15CB"/>
    <w:rsid w:val="00DC1C2B"/>
    <w:rsid w:val="00DC1F5F"/>
    <w:rsid w:val="00DC1F99"/>
    <w:rsid w:val="00DC2254"/>
    <w:rsid w:val="00DC25FD"/>
    <w:rsid w:val="00DC26F2"/>
    <w:rsid w:val="00DC27D4"/>
    <w:rsid w:val="00DC2DE4"/>
    <w:rsid w:val="00DC3123"/>
    <w:rsid w:val="00DC361C"/>
    <w:rsid w:val="00DC3A41"/>
    <w:rsid w:val="00DC3C01"/>
    <w:rsid w:val="00DC3CD6"/>
    <w:rsid w:val="00DC3F00"/>
    <w:rsid w:val="00DC4CE3"/>
    <w:rsid w:val="00DC52E9"/>
    <w:rsid w:val="00DC547F"/>
    <w:rsid w:val="00DC57D2"/>
    <w:rsid w:val="00DC5BFA"/>
    <w:rsid w:val="00DC5F31"/>
    <w:rsid w:val="00DC6077"/>
    <w:rsid w:val="00DC659C"/>
    <w:rsid w:val="00DC65E0"/>
    <w:rsid w:val="00DC65FB"/>
    <w:rsid w:val="00DC732A"/>
    <w:rsid w:val="00DC74FB"/>
    <w:rsid w:val="00DC7781"/>
    <w:rsid w:val="00DC7FCD"/>
    <w:rsid w:val="00DD0912"/>
    <w:rsid w:val="00DD0D57"/>
    <w:rsid w:val="00DD0E1F"/>
    <w:rsid w:val="00DD0FCC"/>
    <w:rsid w:val="00DD14A7"/>
    <w:rsid w:val="00DD156D"/>
    <w:rsid w:val="00DD18DC"/>
    <w:rsid w:val="00DD1D69"/>
    <w:rsid w:val="00DD2080"/>
    <w:rsid w:val="00DD231D"/>
    <w:rsid w:val="00DD3C68"/>
    <w:rsid w:val="00DD40D9"/>
    <w:rsid w:val="00DD41F1"/>
    <w:rsid w:val="00DD459C"/>
    <w:rsid w:val="00DD4D2F"/>
    <w:rsid w:val="00DD5161"/>
    <w:rsid w:val="00DD5356"/>
    <w:rsid w:val="00DD5406"/>
    <w:rsid w:val="00DD5E55"/>
    <w:rsid w:val="00DD65FC"/>
    <w:rsid w:val="00DD67A8"/>
    <w:rsid w:val="00DD7035"/>
    <w:rsid w:val="00DD76BA"/>
    <w:rsid w:val="00DD7CEB"/>
    <w:rsid w:val="00DE0005"/>
    <w:rsid w:val="00DE0049"/>
    <w:rsid w:val="00DE0B4F"/>
    <w:rsid w:val="00DE0BFC"/>
    <w:rsid w:val="00DE0D23"/>
    <w:rsid w:val="00DE100E"/>
    <w:rsid w:val="00DE1734"/>
    <w:rsid w:val="00DE1A1D"/>
    <w:rsid w:val="00DE364D"/>
    <w:rsid w:val="00DE36DB"/>
    <w:rsid w:val="00DE3E19"/>
    <w:rsid w:val="00DE4E44"/>
    <w:rsid w:val="00DE55A7"/>
    <w:rsid w:val="00DE5654"/>
    <w:rsid w:val="00DE5812"/>
    <w:rsid w:val="00DE67D5"/>
    <w:rsid w:val="00DE6844"/>
    <w:rsid w:val="00DE6AB1"/>
    <w:rsid w:val="00DE6D8B"/>
    <w:rsid w:val="00DE7B1E"/>
    <w:rsid w:val="00DE7E71"/>
    <w:rsid w:val="00DE7F3F"/>
    <w:rsid w:val="00DF0064"/>
    <w:rsid w:val="00DF02FF"/>
    <w:rsid w:val="00DF088A"/>
    <w:rsid w:val="00DF0965"/>
    <w:rsid w:val="00DF1014"/>
    <w:rsid w:val="00DF1128"/>
    <w:rsid w:val="00DF1C39"/>
    <w:rsid w:val="00DF1C97"/>
    <w:rsid w:val="00DF1D4D"/>
    <w:rsid w:val="00DF1DCE"/>
    <w:rsid w:val="00DF1E0F"/>
    <w:rsid w:val="00DF28E9"/>
    <w:rsid w:val="00DF28EB"/>
    <w:rsid w:val="00DF2998"/>
    <w:rsid w:val="00DF2A57"/>
    <w:rsid w:val="00DF34E5"/>
    <w:rsid w:val="00DF38C1"/>
    <w:rsid w:val="00DF5571"/>
    <w:rsid w:val="00DF658E"/>
    <w:rsid w:val="00DF6A82"/>
    <w:rsid w:val="00DF6BCC"/>
    <w:rsid w:val="00DF7F17"/>
    <w:rsid w:val="00E00200"/>
    <w:rsid w:val="00E00C72"/>
    <w:rsid w:val="00E01415"/>
    <w:rsid w:val="00E03CB0"/>
    <w:rsid w:val="00E03EE2"/>
    <w:rsid w:val="00E0461D"/>
    <w:rsid w:val="00E04D64"/>
    <w:rsid w:val="00E05346"/>
    <w:rsid w:val="00E0539C"/>
    <w:rsid w:val="00E05466"/>
    <w:rsid w:val="00E054C9"/>
    <w:rsid w:val="00E056B1"/>
    <w:rsid w:val="00E05B89"/>
    <w:rsid w:val="00E05E78"/>
    <w:rsid w:val="00E0615B"/>
    <w:rsid w:val="00E06348"/>
    <w:rsid w:val="00E066E4"/>
    <w:rsid w:val="00E06707"/>
    <w:rsid w:val="00E07321"/>
    <w:rsid w:val="00E07EF5"/>
    <w:rsid w:val="00E1013C"/>
    <w:rsid w:val="00E102C2"/>
    <w:rsid w:val="00E10507"/>
    <w:rsid w:val="00E108EF"/>
    <w:rsid w:val="00E1146A"/>
    <w:rsid w:val="00E11E1D"/>
    <w:rsid w:val="00E12333"/>
    <w:rsid w:val="00E1331A"/>
    <w:rsid w:val="00E133C9"/>
    <w:rsid w:val="00E13940"/>
    <w:rsid w:val="00E13E63"/>
    <w:rsid w:val="00E141D5"/>
    <w:rsid w:val="00E147D7"/>
    <w:rsid w:val="00E14CC5"/>
    <w:rsid w:val="00E15470"/>
    <w:rsid w:val="00E15748"/>
    <w:rsid w:val="00E1580E"/>
    <w:rsid w:val="00E159C8"/>
    <w:rsid w:val="00E15B2B"/>
    <w:rsid w:val="00E16986"/>
    <w:rsid w:val="00E17474"/>
    <w:rsid w:val="00E17A09"/>
    <w:rsid w:val="00E20201"/>
    <w:rsid w:val="00E20380"/>
    <w:rsid w:val="00E21343"/>
    <w:rsid w:val="00E21621"/>
    <w:rsid w:val="00E21CC6"/>
    <w:rsid w:val="00E2203E"/>
    <w:rsid w:val="00E22125"/>
    <w:rsid w:val="00E22BBF"/>
    <w:rsid w:val="00E233FF"/>
    <w:rsid w:val="00E236CB"/>
    <w:rsid w:val="00E237EB"/>
    <w:rsid w:val="00E23B59"/>
    <w:rsid w:val="00E23FDF"/>
    <w:rsid w:val="00E2556B"/>
    <w:rsid w:val="00E25F02"/>
    <w:rsid w:val="00E26E14"/>
    <w:rsid w:val="00E27068"/>
    <w:rsid w:val="00E27F50"/>
    <w:rsid w:val="00E306AB"/>
    <w:rsid w:val="00E30A64"/>
    <w:rsid w:val="00E3149B"/>
    <w:rsid w:val="00E31DD3"/>
    <w:rsid w:val="00E3247F"/>
    <w:rsid w:val="00E32863"/>
    <w:rsid w:val="00E3314C"/>
    <w:rsid w:val="00E331E6"/>
    <w:rsid w:val="00E33A74"/>
    <w:rsid w:val="00E3435F"/>
    <w:rsid w:val="00E349A5"/>
    <w:rsid w:val="00E34DDA"/>
    <w:rsid w:val="00E34F6B"/>
    <w:rsid w:val="00E35748"/>
    <w:rsid w:val="00E361E4"/>
    <w:rsid w:val="00E364F4"/>
    <w:rsid w:val="00E36BFA"/>
    <w:rsid w:val="00E37A40"/>
    <w:rsid w:val="00E37A5D"/>
    <w:rsid w:val="00E37D57"/>
    <w:rsid w:val="00E404A4"/>
    <w:rsid w:val="00E40AE6"/>
    <w:rsid w:val="00E411A9"/>
    <w:rsid w:val="00E41B2D"/>
    <w:rsid w:val="00E41DA8"/>
    <w:rsid w:val="00E422FE"/>
    <w:rsid w:val="00E43DA4"/>
    <w:rsid w:val="00E43DE3"/>
    <w:rsid w:val="00E44371"/>
    <w:rsid w:val="00E44B32"/>
    <w:rsid w:val="00E44CB3"/>
    <w:rsid w:val="00E44CE4"/>
    <w:rsid w:val="00E44F5E"/>
    <w:rsid w:val="00E45842"/>
    <w:rsid w:val="00E45990"/>
    <w:rsid w:val="00E45AD3"/>
    <w:rsid w:val="00E4613A"/>
    <w:rsid w:val="00E46720"/>
    <w:rsid w:val="00E4681D"/>
    <w:rsid w:val="00E46A69"/>
    <w:rsid w:val="00E4706A"/>
    <w:rsid w:val="00E47256"/>
    <w:rsid w:val="00E50EF4"/>
    <w:rsid w:val="00E51245"/>
    <w:rsid w:val="00E51B57"/>
    <w:rsid w:val="00E53143"/>
    <w:rsid w:val="00E53C35"/>
    <w:rsid w:val="00E540C3"/>
    <w:rsid w:val="00E5429C"/>
    <w:rsid w:val="00E54F16"/>
    <w:rsid w:val="00E55550"/>
    <w:rsid w:val="00E555C6"/>
    <w:rsid w:val="00E55935"/>
    <w:rsid w:val="00E55F80"/>
    <w:rsid w:val="00E56C3B"/>
    <w:rsid w:val="00E57364"/>
    <w:rsid w:val="00E57484"/>
    <w:rsid w:val="00E60840"/>
    <w:rsid w:val="00E60BFB"/>
    <w:rsid w:val="00E60F07"/>
    <w:rsid w:val="00E6103A"/>
    <w:rsid w:val="00E611B1"/>
    <w:rsid w:val="00E61293"/>
    <w:rsid w:val="00E61585"/>
    <w:rsid w:val="00E61D6F"/>
    <w:rsid w:val="00E621CE"/>
    <w:rsid w:val="00E627C8"/>
    <w:rsid w:val="00E62EC3"/>
    <w:rsid w:val="00E6313A"/>
    <w:rsid w:val="00E6377D"/>
    <w:rsid w:val="00E63AD9"/>
    <w:rsid w:val="00E63E96"/>
    <w:rsid w:val="00E642F6"/>
    <w:rsid w:val="00E64342"/>
    <w:rsid w:val="00E6465A"/>
    <w:rsid w:val="00E649BD"/>
    <w:rsid w:val="00E65AED"/>
    <w:rsid w:val="00E66626"/>
    <w:rsid w:val="00E667D9"/>
    <w:rsid w:val="00E66D2E"/>
    <w:rsid w:val="00E66EF2"/>
    <w:rsid w:val="00E672B4"/>
    <w:rsid w:val="00E67A51"/>
    <w:rsid w:val="00E7005D"/>
    <w:rsid w:val="00E70933"/>
    <w:rsid w:val="00E70AE9"/>
    <w:rsid w:val="00E719CD"/>
    <w:rsid w:val="00E719D6"/>
    <w:rsid w:val="00E72D15"/>
    <w:rsid w:val="00E73C43"/>
    <w:rsid w:val="00E74A04"/>
    <w:rsid w:val="00E74F24"/>
    <w:rsid w:val="00E7543B"/>
    <w:rsid w:val="00E75472"/>
    <w:rsid w:val="00E75A44"/>
    <w:rsid w:val="00E75B76"/>
    <w:rsid w:val="00E76387"/>
    <w:rsid w:val="00E767B7"/>
    <w:rsid w:val="00E76EF2"/>
    <w:rsid w:val="00E77409"/>
    <w:rsid w:val="00E77751"/>
    <w:rsid w:val="00E80831"/>
    <w:rsid w:val="00E81414"/>
    <w:rsid w:val="00E817E0"/>
    <w:rsid w:val="00E8214D"/>
    <w:rsid w:val="00E8249C"/>
    <w:rsid w:val="00E833BB"/>
    <w:rsid w:val="00E83A46"/>
    <w:rsid w:val="00E8624A"/>
    <w:rsid w:val="00E86964"/>
    <w:rsid w:val="00E86AAD"/>
    <w:rsid w:val="00E86E07"/>
    <w:rsid w:val="00E87013"/>
    <w:rsid w:val="00E87BDE"/>
    <w:rsid w:val="00E87F46"/>
    <w:rsid w:val="00E87F61"/>
    <w:rsid w:val="00E906D6"/>
    <w:rsid w:val="00E90828"/>
    <w:rsid w:val="00E9095B"/>
    <w:rsid w:val="00E90DEA"/>
    <w:rsid w:val="00E90FDD"/>
    <w:rsid w:val="00E91638"/>
    <w:rsid w:val="00E91AF8"/>
    <w:rsid w:val="00E924DC"/>
    <w:rsid w:val="00E925AF"/>
    <w:rsid w:val="00E934F5"/>
    <w:rsid w:val="00E93587"/>
    <w:rsid w:val="00E9373A"/>
    <w:rsid w:val="00E93AF0"/>
    <w:rsid w:val="00E93EB9"/>
    <w:rsid w:val="00E94125"/>
    <w:rsid w:val="00E943D3"/>
    <w:rsid w:val="00E948B1"/>
    <w:rsid w:val="00E94CFE"/>
    <w:rsid w:val="00E95205"/>
    <w:rsid w:val="00E965B9"/>
    <w:rsid w:val="00E96868"/>
    <w:rsid w:val="00E96A06"/>
    <w:rsid w:val="00E97884"/>
    <w:rsid w:val="00E97ED6"/>
    <w:rsid w:val="00EA0034"/>
    <w:rsid w:val="00EA1227"/>
    <w:rsid w:val="00EA1CD1"/>
    <w:rsid w:val="00EA20EA"/>
    <w:rsid w:val="00EA221D"/>
    <w:rsid w:val="00EA2451"/>
    <w:rsid w:val="00EA245B"/>
    <w:rsid w:val="00EA3BE2"/>
    <w:rsid w:val="00EA3C69"/>
    <w:rsid w:val="00EA5778"/>
    <w:rsid w:val="00EA6BCB"/>
    <w:rsid w:val="00EA6C3A"/>
    <w:rsid w:val="00EA721C"/>
    <w:rsid w:val="00EA7422"/>
    <w:rsid w:val="00EA7454"/>
    <w:rsid w:val="00EA76BE"/>
    <w:rsid w:val="00EA77ED"/>
    <w:rsid w:val="00EA7A78"/>
    <w:rsid w:val="00EA7AEC"/>
    <w:rsid w:val="00EA7EA3"/>
    <w:rsid w:val="00EB000B"/>
    <w:rsid w:val="00EB07A1"/>
    <w:rsid w:val="00EB096D"/>
    <w:rsid w:val="00EB1152"/>
    <w:rsid w:val="00EB1584"/>
    <w:rsid w:val="00EB1AF3"/>
    <w:rsid w:val="00EB223C"/>
    <w:rsid w:val="00EB2319"/>
    <w:rsid w:val="00EB2689"/>
    <w:rsid w:val="00EB2837"/>
    <w:rsid w:val="00EB2D4E"/>
    <w:rsid w:val="00EB3010"/>
    <w:rsid w:val="00EB31AB"/>
    <w:rsid w:val="00EB33AC"/>
    <w:rsid w:val="00EB3EEC"/>
    <w:rsid w:val="00EB47FE"/>
    <w:rsid w:val="00EB48B7"/>
    <w:rsid w:val="00EB49CD"/>
    <w:rsid w:val="00EB4A76"/>
    <w:rsid w:val="00EB509E"/>
    <w:rsid w:val="00EB5267"/>
    <w:rsid w:val="00EB590A"/>
    <w:rsid w:val="00EB5965"/>
    <w:rsid w:val="00EB5A54"/>
    <w:rsid w:val="00EB607D"/>
    <w:rsid w:val="00EB73C7"/>
    <w:rsid w:val="00EC0598"/>
    <w:rsid w:val="00EC0B97"/>
    <w:rsid w:val="00EC10AD"/>
    <w:rsid w:val="00EC10D2"/>
    <w:rsid w:val="00EC1981"/>
    <w:rsid w:val="00EC2392"/>
    <w:rsid w:val="00EC2B35"/>
    <w:rsid w:val="00EC30DA"/>
    <w:rsid w:val="00EC3150"/>
    <w:rsid w:val="00EC3B46"/>
    <w:rsid w:val="00EC4047"/>
    <w:rsid w:val="00EC54C9"/>
    <w:rsid w:val="00EC5DCC"/>
    <w:rsid w:val="00EC68A3"/>
    <w:rsid w:val="00EC7ADE"/>
    <w:rsid w:val="00EC7BCF"/>
    <w:rsid w:val="00ED00F7"/>
    <w:rsid w:val="00ED0600"/>
    <w:rsid w:val="00ED0E56"/>
    <w:rsid w:val="00ED24BC"/>
    <w:rsid w:val="00ED24F1"/>
    <w:rsid w:val="00ED270D"/>
    <w:rsid w:val="00ED28F4"/>
    <w:rsid w:val="00ED2D86"/>
    <w:rsid w:val="00ED30BE"/>
    <w:rsid w:val="00ED3605"/>
    <w:rsid w:val="00ED374D"/>
    <w:rsid w:val="00ED3875"/>
    <w:rsid w:val="00ED3E67"/>
    <w:rsid w:val="00ED50C9"/>
    <w:rsid w:val="00ED55E3"/>
    <w:rsid w:val="00ED641C"/>
    <w:rsid w:val="00ED677B"/>
    <w:rsid w:val="00ED6896"/>
    <w:rsid w:val="00ED6978"/>
    <w:rsid w:val="00ED776C"/>
    <w:rsid w:val="00ED7E7A"/>
    <w:rsid w:val="00EE0131"/>
    <w:rsid w:val="00EE0A46"/>
    <w:rsid w:val="00EE18DE"/>
    <w:rsid w:val="00EE2AB1"/>
    <w:rsid w:val="00EE2E17"/>
    <w:rsid w:val="00EE39EB"/>
    <w:rsid w:val="00EE3FE9"/>
    <w:rsid w:val="00EE40D7"/>
    <w:rsid w:val="00EE424E"/>
    <w:rsid w:val="00EE577E"/>
    <w:rsid w:val="00EE6067"/>
    <w:rsid w:val="00EE619A"/>
    <w:rsid w:val="00EE685C"/>
    <w:rsid w:val="00EE736C"/>
    <w:rsid w:val="00EE7824"/>
    <w:rsid w:val="00EF0571"/>
    <w:rsid w:val="00EF0672"/>
    <w:rsid w:val="00EF1230"/>
    <w:rsid w:val="00EF138B"/>
    <w:rsid w:val="00EF1893"/>
    <w:rsid w:val="00EF26D9"/>
    <w:rsid w:val="00EF2F4C"/>
    <w:rsid w:val="00EF3271"/>
    <w:rsid w:val="00EF365E"/>
    <w:rsid w:val="00EF4BA2"/>
    <w:rsid w:val="00EF5070"/>
    <w:rsid w:val="00EF52C2"/>
    <w:rsid w:val="00EF530C"/>
    <w:rsid w:val="00EF5485"/>
    <w:rsid w:val="00EF62A6"/>
    <w:rsid w:val="00EF6D93"/>
    <w:rsid w:val="00EF7097"/>
    <w:rsid w:val="00EF7183"/>
    <w:rsid w:val="00EF7799"/>
    <w:rsid w:val="00EF79EB"/>
    <w:rsid w:val="00F00E34"/>
    <w:rsid w:val="00F0169A"/>
    <w:rsid w:val="00F027FA"/>
    <w:rsid w:val="00F02DC7"/>
    <w:rsid w:val="00F0312C"/>
    <w:rsid w:val="00F03131"/>
    <w:rsid w:val="00F03C75"/>
    <w:rsid w:val="00F03DC6"/>
    <w:rsid w:val="00F03E75"/>
    <w:rsid w:val="00F04196"/>
    <w:rsid w:val="00F045FE"/>
    <w:rsid w:val="00F0482B"/>
    <w:rsid w:val="00F05137"/>
    <w:rsid w:val="00F05C55"/>
    <w:rsid w:val="00F05CA8"/>
    <w:rsid w:val="00F05E74"/>
    <w:rsid w:val="00F06157"/>
    <w:rsid w:val="00F0642F"/>
    <w:rsid w:val="00F06947"/>
    <w:rsid w:val="00F06F75"/>
    <w:rsid w:val="00F07739"/>
    <w:rsid w:val="00F1099E"/>
    <w:rsid w:val="00F10C17"/>
    <w:rsid w:val="00F10FE4"/>
    <w:rsid w:val="00F118C6"/>
    <w:rsid w:val="00F12323"/>
    <w:rsid w:val="00F1298C"/>
    <w:rsid w:val="00F129B6"/>
    <w:rsid w:val="00F13249"/>
    <w:rsid w:val="00F13BBA"/>
    <w:rsid w:val="00F13E61"/>
    <w:rsid w:val="00F13E64"/>
    <w:rsid w:val="00F13F6F"/>
    <w:rsid w:val="00F1468C"/>
    <w:rsid w:val="00F14964"/>
    <w:rsid w:val="00F150AE"/>
    <w:rsid w:val="00F15148"/>
    <w:rsid w:val="00F154C4"/>
    <w:rsid w:val="00F154F1"/>
    <w:rsid w:val="00F15606"/>
    <w:rsid w:val="00F15876"/>
    <w:rsid w:val="00F15D44"/>
    <w:rsid w:val="00F165C2"/>
    <w:rsid w:val="00F16775"/>
    <w:rsid w:val="00F167A1"/>
    <w:rsid w:val="00F17117"/>
    <w:rsid w:val="00F1767B"/>
    <w:rsid w:val="00F1787C"/>
    <w:rsid w:val="00F17CBE"/>
    <w:rsid w:val="00F17F7F"/>
    <w:rsid w:val="00F17FA8"/>
    <w:rsid w:val="00F202EF"/>
    <w:rsid w:val="00F203E3"/>
    <w:rsid w:val="00F218E8"/>
    <w:rsid w:val="00F2207C"/>
    <w:rsid w:val="00F2363D"/>
    <w:rsid w:val="00F2377F"/>
    <w:rsid w:val="00F237F5"/>
    <w:rsid w:val="00F23C72"/>
    <w:rsid w:val="00F23E31"/>
    <w:rsid w:val="00F2414E"/>
    <w:rsid w:val="00F25E82"/>
    <w:rsid w:val="00F25F24"/>
    <w:rsid w:val="00F2674E"/>
    <w:rsid w:val="00F27489"/>
    <w:rsid w:val="00F274A6"/>
    <w:rsid w:val="00F27B3D"/>
    <w:rsid w:val="00F27BE8"/>
    <w:rsid w:val="00F27D50"/>
    <w:rsid w:val="00F30682"/>
    <w:rsid w:val="00F30776"/>
    <w:rsid w:val="00F30C60"/>
    <w:rsid w:val="00F3157D"/>
    <w:rsid w:val="00F31CAA"/>
    <w:rsid w:val="00F3278C"/>
    <w:rsid w:val="00F32AE9"/>
    <w:rsid w:val="00F33416"/>
    <w:rsid w:val="00F3380A"/>
    <w:rsid w:val="00F34436"/>
    <w:rsid w:val="00F34BDA"/>
    <w:rsid w:val="00F353FB"/>
    <w:rsid w:val="00F357C8"/>
    <w:rsid w:val="00F35F26"/>
    <w:rsid w:val="00F37178"/>
    <w:rsid w:val="00F372D0"/>
    <w:rsid w:val="00F37F6C"/>
    <w:rsid w:val="00F40652"/>
    <w:rsid w:val="00F40CB4"/>
    <w:rsid w:val="00F40FCC"/>
    <w:rsid w:val="00F414FB"/>
    <w:rsid w:val="00F425E1"/>
    <w:rsid w:val="00F42732"/>
    <w:rsid w:val="00F42B97"/>
    <w:rsid w:val="00F43201"/>
    <w:rsid w:val="00F43D11"/>
    <w:rsid w:val="00F43D65"/>
    <w:rsid w:val="00F43F4B"/>
    <w:rsid w:val="00F4479C"/>
    <w:rsid w:val="00F450CB"/>
    <w:rsid w:val="00F453F9"/>
    <w:rsid w:val="00F45EB5"/>
    <w:rsid w:val="00F4668A"/>
    <w:rsid w:val="00F4679C"/>
    <w:rsid w:val="00F47A2B"/>
    <w:rsid w:val="00F50599"/>
    <w:rsid w:val="00F508B4"/>
    <w:rsid w:val="00F50F09"/>
    <w:rsid w:val="00F50F16"/>
    <w:rsid w:val="00F512F9"/>
    <w:rsid w:val="00F51B6E"/>
    <w:rsid w:val="00F51E85"/>
    <w:rsid w:val="00F51F15"/>
    <w:rsid w:val="00F52000"/>
    <w:rsid w:val="00F52197"/>
    <w:rsid w:val="00F52C62"/>
    <w:rsid w:val="00F53DAF"/>
    <w:rsid w:val="00F54387"/>
    <w:rsid w:val="00F55A6B"/>
    <w:rsid w:val="00F560DB"/>
    <w:rsid w:val="00F56F7E"/>
    <w:rsid w:val="00F600EE"/>
    <w:rsid w:val="00F60389"/>
    <w:rsid w:val="00F6058B"/>
    <w:rsid w:val="00F609B2"/>
    <w:rsid w:val="00F60F0D"/>
    <w:rsid w:val="00F60F9E"/>
    <w:rsid w:val="00F618D3"/>
    <w:rsid w:val="00F618DA"/>
    <w:rsid w:val="00F6190C"/>
    <w:rsid w:val="00F61A97"/>
    <w:rsid w:val="00F61FBA"/>
    <w:rsid w:val="00F6252F"/>
    <w:rsid w:val="00F62E2D"/>
    <w:rsid w:val="00F63507"/>
    <w:rsid w:val="00F6480A"/>
    <w:rsid w:val="00F64C46"/>
    <w:rsid w:val="00F65181"/>
    <w:rsid w:val="00F652FD"/>
    <w:rsid w:val="00F65314"/>
    <w:rsid w:val="00F65E23"/>
    <w:rsid w:val="00F65F08"/>
    <w:rsid w:val="00F65FA2"/>
    <w:rsid w:val="00F66B26"/>
    <w:rsid w:val="00F66C4D"/>
    <w:rsid w:val="00F676F8"/>
    <w:rsid w:val="00F70398"/>
    <w:rsid w:val="00F7064B"/>
    <w:rsid w:val="00F70881"/>
    <w:rsid w:val="00F7143B"/>
    <w:rsid w:val="00F719D3"/>
    <w:rsid w:val="00F71AC4"/>
    <w:rsid w:val="00F71F7D"/>
    <w:rsid w:val="00F725D7"/>
    <w:rsid w:val="00F72811"/>
    <w:rsid w:val="00F72A02"/>
    <w:rsid w:val="00F72A74"/>
    <w:rsid w:val="00F72BC9"/>
    <w:rsid w:val="00F72C0A"/>
    <w:rsid w:val="00F72C32"/>
    <w:rsid w:val="00F73283"/>
    <w:rsid w:val="00F73BD1"/>
    <w:rsid w:val="00F73DD7"/>
    <w:rsid w:val="00F74735"/>
    <w:rsid w:val="00F747AA"/>
    <w:rsid w:val="00F74A7B"/>
    <w:rsid w:val="00F75197"/>
    <w:rsid w:val="00F75393"/>
    <w:rsid w:val="00F76B0A"/>
    <w:rsid w:val="00F76C7D"/>
    <w:rsid w:val="00F77074"/>
    <w:rsid w:val="00F77157"/>
    <w:rsid w:val="00F7716C"/>
    <w:rsid w:val="00F771A7"/>
    <w:rsid w:val="00F7786A"/>
    <w:rsid w:val="00F77871"/>
    <w:rsid w:val="00F77A08"/>
    <w:rsid w:val="00F77CBE"/>
    <w:rsid w:val="00F809C1"/>
    <w:rsid w:val="00F81121"/>
    <w:rsid w:val="00F81204"/>
    <w:rsid w:val="00F8161F"/>
    <w:rsid w:val="00F81B97"/>
    <w:rsid w:val="00F81FD3"/>
    <w:rsid w:val="00F8251F"/>
    <w:rsid w:val="00F8290F"/>
    <w:rsid w:val="00F82B8D"/>
    <w:rsid w:val="00F82D11"/>
    <w:rsid w:val="00F83740"/>
    <w:rsid w:val="00F83920"/>
    <w:rsid w:val="00F83A64"/>
    <w:rsid w:val="00F83EBE"/>
    <w:rsid w:val="00F850B6"/>
    <w:rsid w:val="00F85307"/>
    <w:rsid w:val="00F85909"/>
    <w:rsid w:val="00F85974"/>
    <w:rsid w:val="00F85B87"/>
    <w:rsid w:val="00F85BF6"/>
    <w:rsid w:val="00F86272"/>
    <w:rsid w:val="00F864F1"/>
    <w:rsid w:val="00F8655E"/>
    <w:rsid w:val="00F866AC"/>
    <w:rsid w:val="00F86A87"/>
    <w:rsid w:val="00F86AB5"/>
    <w:rsid w:val="00F86F64"/>
    <w:rsid w:val="00F86FBF"/>
    <w:rsid w:val="00F87051"/>
    <w:rsid w:val="00F87A52"/>
    <w:rsid w:val="00F90312"/>
    <w:rsid w:val="00F9066E"/>
    <w:rsid w:val="00F915F6"/>
    <w:rsid w:val="00F9188C"/>
    <w:rsid w:val="00F92354"/>
    <w:rsid w:val="00F92635"/>
    <w:rsid w:val="00F93668"/>
    <w:rsid w:val="00F93A32"/>
    <w:rsid w:val="00F93FED"/>
    <w:rsid w:val="00F94A09"/>
    <w:rsid w:val="00F94B3B"/>
    <w:rsid w:val="00F94B5F"/>
    <w:rsid w:val="00F94F8F"/>
    <w:rsid w:val="00F95496"/>
    <w:rsid w:val="00F956F9"/>
    <w:rsid w:val="00F96283"/>
    <w:rsid w:val="00F967AA"/>
    <w:rsid w:val="00F96F05"/>
    <w:rsid w:val="00F9734E"/>
    <w:rsid w:val="00F97440"/>
    <w:rsid w:val="00F97A0B"/>
    <w:rsid w:val="00F97F1A"/>
    <w:rsid w:val="00FA0457"/>
    <w:rsid w:val="00FA0921"/>
    <w:rsid w:val="00FA0B74"/>
    <w:rsid w:val="00FA0D4A"/>
    <w:rsid w:val="00FA122D"/>
    <w:rsid w:val="00FA12AF"/>
    <w:rsid w:val="00FA2054"/>
    <w:rsid w:val="00FA2A42"/>
    <w:rsid w:val="00FA2A99"/>
    <w:rsid w:val="00FA2E4B"/>
    <w:rsid w:val="00FA4428"/>
    <w:rsid w:val="00FA4450"/>
    <w:rsid w:val="00FA45AD"/>
    <w:rsid w:val="00FA46DA"/>
    <w:rsid w:val="00FA4717"/>
    <w:rsid w:val="00FA4AF9"/>
    <w:rsid w:val="00FA5097"/>
    <w:rsid w:val="00FA51A3"/>
    <w:rsid w:val="00FA52F3"/>
    <w:rsid w:val="00FA6153"/>
    <w:rsid w:val="00FA6525"/>
    <w:rsid w:val="00FA6570"/>
    <w:rsid w:val="00FA6BBD"/>
    <w:rsid w:val="00FA7560"/>
    <w:rsid w:val="00FA75BD"/>
    <w:rsid w:val="00FB01E2"/>
    <w:rsid w:val="00FB05DE"/>
    <w:rsid w:val="00FB0A74"/>
    <w:rsid w:val="00FB0ABF"/>
    <w:rsid w:val="00FB1233"/>
    <w:rsid w:val="00FB1466"/>
    <w:rsid w:val="00FB1488"/>
    <w:rsid w:val="00FB14F8"/>
    <w:rsid w:val="00FB1B2A"/>
    <w:rsid w:val="00FB1B4C"/>
    <w:rsid w:val="00FB1E75"/>
    <w:rsid w:val="00FB2FE7"/>
    <w:rsid w:val="00FB313E"/>
    <w:rsid w:val="00FB434C"/>
    <w:rsid w:val="00FB4589"/>
    <w:rsid w:val="00FB4696"/>
    <w:rsid w:val="00FB5274"/>
    <w:rsid w:val="00FB5700"/>
    <w:rsid w:val="00FB57D6"/>
    <w:rsid w:val="00FB5FC4"/>
    <w:rsid w:val="00FB6CBE"/>
    <w:rsid w:val="00FB6E24"/>
    <w:rsid w:val="00FB7940"/>
    <w:rsid w:val="00FC02AA"/>
    <w:rsid w:val="00FC02B7"/>
    <w:rsid w:val="00FC08B3"/>
    <w:rsid w:val="00FC0A79"/>
    <w:rsid w:val="00FC0B3C"/>
    <w:rsid w:val="00FC115B"/>
    <w:rsid w:val="00FC1547"/>
    <w:rsid w:val="00FC1B18"/>
    <w:rsid w:val="00FC1E43"/>
    <w:rsid w:val="00FC2EF6"/>
    <w:rsid w:val="00FC3778"/>
    <w:rsid w:val="00FC37C4"/>
    <w:rsid w:val="00FC3A02"/>
    <w:rsid w:val="00FC3C21"/>
    <w:rsid w:val="00FC3E44"/>
    <w:rsid w:val="00FC43A9"/>
    <w:rsid w:val="00FC59DD"/>
    <w:rsid w:val="00FC5FA2"/>
    <w:rsid w:val="00FC6E4A"/>
    <w:rsid w:val="00FC78EE"/>
    <w:rsid w:val="00FC7CD3"/>
    <w:rsid w:val="00FC7D8F"/>
    <w:rsid w:val="00FD015C"/>
    <w:rsid w:val="00FD1174"/>
    <w:rsid w:val="00FD1319"/>
    <w:rsid w:val="00FD1409"/>
    <w:rsid w:val="00FD1788"/>
    <w:rsid w:val="00FD21A2"/>
    <w:rsid w:val="00FD299F"/>
    <w:rsid w:val="00FD2CE7"/>
    <w:rsid w:val="00FD3175"/>
    <w:rsid w:val="00FD43C2"/>
    <w:rsid w:val="00FD4C06"/>
    <w:rsid w:val="00FD4D78"/>
    <w:rsid w:val="00FD5302"/>
    <w:rsid w:val="00FD5708"/>
    <w:rsid w:val="00FD57DC"/>
    <w:rsid w:val="00FD5989"/>
    <w:rsid w:val="00FD6945"/>
    <w:rsid w:val="00FD71BC"/>
    <w:rsid w:val="00FD757D"/>
    <w:rsid w:val="00FD7793"/>
    <w:rsid w:val="00FD7C76"/>
    <w:rsid w:val="00FD7DBC"/>
    <w:rsid w:val="00FE0D2F"/>
    <w:rsid w:val="00FE14D6"/>
    <w:rsid w:val="00FE1A65"/>
    <w:rsid w:val="00FE2AB3"/>
    <w:rsid w:val="00FE300B"/>
    <w:rsid w:val="00FE3161"/>
    <w:rsid w:val="00FE3293"/>
    <w:rsid w:val="00FE3419"/>
    <w:rsid w:val="00FE3BAA"/>
    <w:rsid w:val="00FE3BE7"/>
    <w:rsid w:val="00FE3E0E"/>
    <w:rsid w:val="00FE41D9"/>
    <w:rsid w:val="00FE5563"/>
    <w:rsid w:val="00FE5962"/>
    <w:rsid w:val="00FE5995"/>
    <w:rsid w:val="00FE5E25"/>
    <w:rsid w:val="00FE6187"/>
    <w:rsid w:val="00FE61AB"/>
    <w:rsid w:val="00FE7469"/>
    <w:rsid w:val="00FE77D3"/>
    <w:rsid w:val="00FF0599"/>
    <w:rsid w:val="00FF05D4"/>
    <w:rsid w:val="00FF0859"/>
    <w:rsid w:val="00FF09E1"/>
    <w:rsid w:val="00FF0C58"/>
    <w:rsid w:val="00FF0E23"/>
    <w:rsid w:val="00FF137F"/>
    <w:rsid w:val="00FF2609"/>
    <w:rsid w:val="00FF2617"/>
    <w:rsid w:val="00FF2713"/>
    <w:rsid w:val="00FF2DC7"/>
    <w:rsid w:val="00FF304E"/>
    <w:rsid w:val="00FF32A5"/>
    <w:rsid w:val="00FF3D1B"/>
    <w:rsid w:val="00FF3EBC"/>
    <w:rsid w:val="00FF455C"/>
    <w:rsid w:val="00FF48A6"/>
    <w:rsid w:val="00FF4A09"/>
    <w:rsid w:val="00FF4CE1"/>
    <w:rsid w:val="00FF4FB5"/>
    <w:rsid w:val="00FF51CD"/>
    <w:rsid w:val="00FF53BC"/>
    <w:rsid w:val="00FF5552"/>
    <w:rsid w:val="00FF5F4E"/>
    <w:rsid w:val="00FF79C3"/>
    <w:rsid w:val="025A9ECE"/>
    <w:rsid w:val="0387896E"/>
    <w:rsid w:val="05A37743"/>
    <w:rsid w:val="05C261D2"/>
    <w:rsid w:val="09F1CBD2"/>
    <w:rsid w:val="214C63AA"/>
    <w:rsid w:val="2AB22C97"/>
    <w:rsid w:val="2CD51B5F"/>
    <w:rsid w:val="322FAD4F"/>
    <w:rsid w:val="3F54A149"/>
    <w:rsid w:val="40B5A4F0"/>
    <w:rsid w:val="4A1B8CD4"/>
    <w:rsid w:val="4BF92BFB"/>
    <w:rsid w:val="6FE638E1"/>
    <w:rsid w:val="779C0FE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A5C30E"/>
  <w15:docId w15:val="{32368DDE-09F1-449D-9D17-809EBF065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lsdException w:name="heading 8" w:locked="1"/>
    <w:lsdException w:name="heading 9" w:lock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qFormat="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D73C0"/>
    <w:pPr>
      <w:jc w:val="both"/>
    </w:pPr>
    <w:rPr>
      <w:rFonts w:asciiTheme="minorHAnsi" w:hAnsiTheme="minorHAnsi"/>
      <w:sz w:val="24"/>
      <w:szCs w:val="24"/>
    </w:rPr>
  </w:style>
  <w:style w:type="paragraph" w:styleId="Heading1">
    <w:name w:val="heading 1"/>
    <w:basedOn w:val="Normal"/>
    <w:next w:val="Normal"/>
    <w:link w:val="Heading1Char"/>
    <w:uiPriority w:val="99"/>
    <w:qFormat/>
    <w:rsid w:val="003A0A4C"/>
    <w:pPr>
      <w:keepNext/>
      <w:numPr>
        <w:numId w:val="1"/>
      </w:numPr>
      <w:spacing w:before="480" w:after="60"/>
      <w:outlineLvl w:val="0"/>
    </w:pPr>
    <w:rPr>
      <w:rFonts w:ascii="Garamond" w:hAnsi="Garamond"/>
      <w:b/>
      <w:bCs/>
      <w:color w:val="0070C0"/>
      <w:kern w:val="32"/>
      <w:sz w:val="32"/>
      <w:szCs w:val="32"/>
    </w:rPr>
  </w:style>
  <w:style w:type="paragraph" w:styleId="Heading2">
    <w:name w:val="heading 2"/>
    <w:basedOn w:val="Normal"/>
    <w:next w:val="Normal"/>
    <w:link w:val="Heading2Char"/>
    <w:uiPriority w:val="99"/>
    <w:qFormat/>
    <w:rsid w:val="0022655A"/>
    <w:pPr>
      <w:keepNext/>
      <w:numPr>
        <w:ilvl w:val="1"/>
        <w:numId w:val="1"/>
      </w:numPr>
      <w:spacing w:before="480" w:after="60"/>
      <w:outlineLvl w:val="1"/>
    </w:pPr>
    <w:rPr>
      <w:rFonts w:ascii="Garamond" w:hAnsi="Garamond"/>
      <w:b/>
      <w:bCs/>
      <w:color w:val="0070C0"/>
      <w:sz w:val="28"/>
      <w:szCs w:val="26"/>
    </w:rPr>
  </w:style>
  <w:style w:type="paragraph" w:styleId="Heading3">
    <w:name w:val="heading 3"/>
    <w:basedOn w:val="Normal"/>
    <w:next w:val="Normal"/>
    <w:link w:val="Heading3Char"/>
    <w:uiPriority w:val="99"/>
    <w:qFormat/>
    <w:rsid w:val="00471917"/>
    <w:pPr>
      <w:keepNext/>
      <w:spacing w:before="480" w:after="60"/>
      <w:outlineLvl w:val="2"/>
    </w:pPr>
    <w:rPr>
      <w:rFonts w:ascii="Garamond" w:hAnsi="Garamond"/>
      <w:b/>
      <w:bCs/>
      <w:i/>
      <w:iCs/>
      <w:color w:val="0070C0"/>
      <w:sz w:val="26"/>
      <w:szCs w:val="26"/>
    </w:rPr>
  </w:style>
  <w:style w:type="paragraph" w:styleId="Heading4">
    <w:name w:val="heading 4"/>
    <w:basedOn w:val="Normal"/>
    <w:next w:val="Normal"/>
    <w:link w:val="Heading4Char"/>
    <w:uiPriority w:val="99"/>
    <w:qFormat/>
    <w:rsid w:val="0022655A"/>
    <w:pPr>
      <w:keepNext/>
      <w:numPr>
        <w:ilvl w:val="3"/>
        <w:numId w:val="1"/>
      </w:numPr>
      <w:spacing w:before="480" w:after="60"/>
      <w:outlineLvl w:val="3"/>
    </w:pPr>
    <w:rPr>
      <w:rFonts w:ascii="Cambria" w:hAnsi="Cambria"/>
      <w:b/>
      <w:bCs/>
      <w:color w:val="0070C0"/>
    </w:rPr>
  </w:style>
  <w:style w:type="paragraph" w:styleId="Heading5">
    <w:name w:val="heading 5"/>
    <w:basedOn w:val="Normal"/>
    <w:next w:val="Normal"/>
    <w:link w:val="Heading5Char"/>
    <w:uiPriority w:val="99"/>
    <w:rsid w:val="00C97393"/>
    <w:pPr>
      <w:numPr>
        <w:ilvl w:val="4"/>
        <w:numId w:val="1"/>
      </w:numPr>
      <w:spacing w:before="240" w:after="60"/>
      <w:outlineLvl w:val="4"/>
    </w:pPr>
    <w:rPr>
      <w:b/>
      <w:bCs/>
      <w:i/>
      <w:iCs/>
    </w:rPr>
  </w:style>
  <w:style w:type="paragraph" w:styleId="Heading6">
    <w:name w:val="heading 6"/>
    <w:basedOn w:val="Normal"/>
    <w:next w:val="Normal"/>
    <w:link w:val="Heading6Char"/>
    <w:uiPriority w:val="99"/>
    <w:rsid w:val="002350A5"/>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rsid w:val="002350A5"/>
    <w:pPr>
      <w:numPr>
        <w:ilvl w:val="6"/>
        <w:numId w:val="1"/>
      </w:numPr>
      <w:spacing w:before="240" w:after="60"/>
      <w:outlineLvl w:val="6"/>
    </w:pPr>
  </w:style>
  <w:style w:type="paragraph" w:styleId="Heading8">
    <w:name w:val="heading 8"/>
    <w:basedOn w:val="Normal"/>
    <w:next w:val="Normal"/>
    <w:link w:val="Heading8Char"/>
    <w:uiPriority w:val="99"/>
    <w:rsid w:val="002350A5"/>
    <w:pPr>
      <w:numPr>
        <w:ilvl w:val="7"/>
        <w:numId w:val="1"/>
      </w:numPr>
      <w:spacing w:before="240" w:after="60"/>
      <w:outlineLvl w:val="7"/>
    </w:pPr>
    <w:rPr>
      <w:i/>
      <w:iCs/>
    </w:rPr>
  </w:style>
  <w:style w:type="paragraph" w:styleId="Heading9">
    <w:name w:val="heading 9"/>
    <w:basedOn w:val="Normal"/>
    <w:next w:val="Normal"/>
    <w:link w:val="Heading9Char"/>
    <w:uiPriority w:val="99"/>
    <w:rsid w:val="002350A5"/>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A0A4C"/>
    <w:rPr>
      <w:rFonts w:ascii="Garamond" w:hAnsi="Garamond"/>
      <w:b/>
      <w:bCs/>
      <w:color w:val="0070C0"/>
      <w:kern w:val="32"/>
      <w:sz w:val="32"/>
      <w:szCs w:val="32"/>
    </w:rPr>
  </w:style>
  <w:style w:type="character" w:customStyle="1" w:styleId="Heading2Char">
    <w:name w:val="Heading 2 Char"/>
    <w:basedOn w:val="DefaultParagraphFont"/>
    <w:link w:val="Heading2"/>
    <w:uiPriority w:val="99"/>
    <w:rsid w:val="0022655A"/>
    <w:rPr>
      <w:rFonts w:ascii="Garamond" w:hAnsi="Garamond"/>
      <w:b/>
      <w:bCs/>
      <w:color w:val="0070C0"/>
      <w:sz w:val="28"/>
      <w:szCs w:val="26"/>
    </w:rPr>
  </w:style>
  <w:style w:type="character" w:customStyle="1" w:styleId="Heading3Char">
    <w:name w:val="Heading 3 Char"/>
    <w:basedOn w:val="DefaultParagraphFont"/>
    <w:link w:val="Heading3"/>
    <w:uiPriority w:val="99"/>
    <w:rsid w:val="00471917"/>
    <w:rPr>
      <w:rFonts w:ascii="Garamond" w:hAnsi="Garamond"/>
      <w:b/>
      <w:bCs/>
      <w:i/>
      <w:iCs/>
      <w:color w:val="0070C0"/>
      <w:sz w:val="26"/>
      <w:szCs w:val="26"/>
    </w:rPr>
  </w:style>
  <w:style w:type="character" w:customStyle="1" w:styleId="Heading4Char">
    <w:name w:val="Heading 4 Char"/>
    <w:basedOn w:val="DefaultParagraphFont"/>
    <w:link w:val="Heading4"/>
    <w:uiPriority w:val="99"/>
    <w:rsid w:val="0022655A"/>
    <w:rPr>
      <w:rFonts w:ascii="Cambria" w:hAnsi="Cambria"/>
      <w:b/>
      <w:bCs/>
      <w:color w:val="0070C0"/>
      <w:sz w:val="24"/>
      <w:szCs w:val="24"/>
    </w:rPr>
  </w:style>
  <w:style w:type="character" w:customStyle="1" w:styleId="Heading5Char">
    <w:name w:val="Heading 5 Char"/>
    <w:basedOn w:val="DefaultParagraphFont"/>
    <w:link w:val="Heading5"/>
    <w:uiPriority w:val="99"/>
    <w:locked/>
    <w:rsid w:val="004629FF"/>
    <w:rPr>
      <w:rFonts w:asciiTheme="minorHAnsi" w:hAnsiTheme="minorHAnsi"/>
      <w:b/>
      <w:bCs/>
      <w:i/>
      <w:iCs/>
      <w:sz w:val="24"/>
      <w:szCs w:val="24"/>
    </w:rPr>
  </w:style>
  <w:style w:type="character" w:customStyle="1" w:styleId="Heading6Char">
    <w:name w:val="Heading 6 Char"/>
    <w:basedOn w:val="DefaultParagraphFont"/>
    <w:link w:val="Heading6"/>
    <w:uiPriority w:val="99"/>
    <w:rsid w:val="00F57E05"/>
    <w:rPr>
      <w:rFonts w:asciiTheme="minorHAnsi" w:hAnsiTheme="minorHAnsi"/>
      <w:b/>
      <w:bCs/>
      <w:sz w:val="22"/>
      <w:szCs w:val="22"/>
    </w:rPr>
  </w:style>
  <w:style w:type="character" w:customStyle="1" w:styleId="Heading7Char">
    <w:name w:val="Heading 7 Char"/>
    <w:basedOn w:val="DefaultParagraphFont"/>
    <w:link w:val="Heading7"/>
    <w:uiPriority w:val="99"/>
    <w:rsid w:val="00F57E05"/>
    <w:rPr>
      <w:rFonts w:asciiTheme="minorHAnsi" w:hAnsiTheme="minorHAnsi"/>
      <w:sz w:val="24"/>
      <w:szCs w:val="24"/>
    </w:rPr>
  </w:style>
  <w:style w:type="character" w:customStyle="1" w:styleId="Heading8Char">
    <w:name w:val="Heading 8 Char"/>
    <w:basedOn w:val="DefaultParagraphFont"/>
    <w:link w:val="Heading8"/>
    <w:uiPriority w:val="99"/>
    <w:rsid w:val="00F57E05"/>
    <w:rPr>
      <w:rFonts w:asciiTheme="minorHAnsi" w:hAnsiTheme="minorHAnsi"/>
      <w:i/>
      <w:iCs/>
      <w:sz w:val="24"/>
      <w:szCs w:val="24"/>
    </w:rPr>
  </w:style>
  <w:style w:type="character" w:customStyle="1" w:styleId="Heading9Char">
    <w:name w:val="Heading 9 Char"/>
    <w:basedOn w:val="DefaultParagraphFont"/>
    <w:link w:val="Heading9"/>
    <w:uiPriority w:val="99"/>
    <w:rsid w:val="00F57E05"/>
    <w:rPr>
      <w:rFonts w:ascii="Arial" w:hAnsi="Arial" w:cs="Arial"/>
      <w:sz w:val="22"/>
      <w:szCs w:val="22"/>
    </w:rPr>
  </w:style>
  <w:style w:type="paragraph" w:styleId="BalloonText">
    <w:name w:val="Balloon Text"/>
    <w:basedOn w:val="Normal"/>
    <w:link w:val="BalloonTextChar"/>
    <w:uiPriority w:val="99"/>
    <w:semiHidden/>
    <w:rsid w:val="006F0B19"/>
    <w:rPr>
      <w:rFonts w:ascii="Tahoma" w:hAnsi="Tahoma" w:cs="Tahoma"/>
      <w:sz w:val="16"/>
      <w:szCs w:val="16"/>
    </w:rPr>
  </w:style>
  <w:style w:type="character" w:customStyle="1" w:styleId="BalloonTextChar">
    <w:name w:val="Balloon Text Char"/>
    <w:basedOn w:val="DefaultParagraphFont"/>
    <w:link w:val="BalloonText"/>
    <w:uiPriority w:val="99"/>
    <w:semiHidden/>
    <w:rsid w:val="00F57E05"/>
    <w:rPr>
      <w:sz w:val="0"/>
      <w:szCs w:val="0"/>
      <w:lang w:val="en-GB" w:eastAsia="en-GB"/>
    </w:rPr>
  </w:style>
  <w:style w:type="paragraph" w:styleId="Footer">
    <w:name w:val="footer"/>
    <w:basedOn w:val="Normal"/>
    <w:link w:val="FooterChar"/>
    <w:uiPriority w:val="99"/>
    <w:rsid w:val="004506B6"/>
    <w:pPr>
      <w:tabs>
        <w:tab w:val="center" w:pos="4153"/>
        <w:tab w:val="right" w:pos="8306"/>
      </w:tabs>
    </w:pPr>
  </w:style>
  <w:style w:type="character" w:customStyle="1" w:styleId="FooterChar">
    <w:name w:val="Footer Char"/>
    <w:basedOn w:val="DefaultParagraphFont"/>
    <w:link w:val="Footer"/>
    <w:uiPriority w:val="99"/>
    <w:rsid w:val="00F57E05"/>
    <w:rPr>
      <w:sz w:val="24"/>
      <w:szCs w:val="24"/>
      <w:lang w:val="en-GB" w:eastAsia="en-GB"/>
    </w:rPr>
  </w:style>
  <w:style w:type="character" w:styleId="PageNumber">
    <w:name w:val="page number"/>
    <w:basedOn w:val="DefaultParagraphFont"/>
    <w:uiPriority w:val="99"/>
    <w:rsid w:val="004506B6"/>
  </w:style>
  <w:style w:type="paragraph" w:styleId="Title">
    <w:name w:val="Title"/>
    <w:basedOn w:val="Normal"/>
    <w:next w:val="Normal"/>
    <w:link w:val="TitleChar"/>
    <w:uiPriority w:val="99"/>
    <w:qFormat/>
    <w:rsid w:val="00405128"/>
    <w:pPr>
      <w:spacing w:before="240" w:after="60"/>
      <w:jc w:val="center"/>
      <w:outlineLvl w:val="0"/>
    </w:pPr>
    <w:rPr>
      <w:b/>
      <w:bCs/>
      <w:kern w:val="28"/>
      <w:sz w:val="32"/>
      <w:szCs w:val="32"/>
    </w:rPr>
  </w:style>
  <w:style w:type="character" w:customStyle="1" w:styleId="TitleChar">
    <w:name w:val="Title Char"/>
    <w:basedOn w:val="DefaultParagraphFont"/>
    <w:link w:val="Title"/>
    <w:uiPriority w:val="10"/>
    <w:rsid w:val="00F57E05"/>
    <w:rPr>
      <w:rFonts w:ascii="Cambria" w:eastAsia="Times New Roman" w:hAnsi="Cambria" w:cs="Times New Roman"/>
      <w:b/>
      <w:bCs/>
      <w:kern w:val="28"/>
      <w:sz w:val="32"/>
      <w:szCs w:val="32"/>
      <w:lang w:val="en-GB" w:eastAsia="en-GB"/>
    </w:rPr>
  </w:style>
  <w:style w:type="paragraph" w:styleId="FootnoteText">
    <w:name w:val="footnote text"/>
    <w:basedOn w:val="Normal"/>
    <w:link w:val="FootnoteTextChar"/>
    <w:semiHidden/>
    <w:rsid w:val="002564E2"/>
    <w:rPr>
      <w:sz w:val="20"/>
      <w:szCs w:val="20"/>
    </w:rPr>
  </w:style>
  <w:style w:type="character" w:customStyle="1" w:styleId="FootnoteTextChar">
    <w:name w:val="Footnote Text Char"/>
    <w:basedOn w:val="DefaultParagraphFont"/>
    <w:link w:val="FootnoteText"/>
    <w:semiHidden/>
    <w:rsid w:val="00F57E05"/>
    <w:rPr>
      <w:sz w:val="20"/>
      <w:szCs w:val="20"/>
      <w:lang w:val="en-GB" w:eastAsia="en-GB"/>
    </w:rPr>
  </w:style>
  <w:style w:type="character" w:styleId="FootnoteReference">
    <w:name w:val="footnote reference"/>
    <w:basedOn w:val="DefaultParagraphFont"/>
    <w:semiHidden/>
    <w:rsid w:val="002564E2"/>
    <w:rPr>
      <w:vertAlign w:val="superscript"/>
    </w:rPr>
  </w:style>
  <w:style w:type="paragraph" w:customStyle="1" w:styleId="References">
    <w:name w:val="References"/>
    <w:basedOn w:val="Normal"/>
    <w:uiPriority w:val="99"/>
    <w:rsid w:val="009323B9"/>
    <w:pPr>
      <w:ind w:left="426" w:hanging="426"/>
    </w:pPr>
  </w:style>
  <w:style w:type="paragraph" w:customStyle="1" w:styleId="Normalwith15line-spacing">
    <w:name w:val="Normal with 1.5 line-spacing"/>
    <w:basedOn w:val="Normal"/>
    <w:uiPriority w:val="99"/>
    <w:rsid w:val="00F74A7B"/>
    <w:pPr>
      <w:spacing w:line="360" w:lineRule="auto"/>
    </w:pPr>
  </w:style>
  <w:style w:type="paragraph" w:styleId="DocumentMap">
    <w:name w:val="Document Map"/>
    <w:basedOn w:val="Normal"/>
    <w:link w:val="DocumentMapChar"/>
    <w:uiPriority w:val="99"/>
    <w:semiHidden/>
    <w:rsid w:val="00017E8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F57E05"/>
    <w:rPr>
      <w:sz w:val="0"/>
      <w:szCs w:val="0"/>
      <w:lang w:val="en-GB" w:eastAsia="en-GB"/>
    </w:rPr>
  </w:style>
  <w:style w:type="paragraph" w:styleId="Header">
    <w:name w:val="header"/>
    <w:basedOn w:val="Heading1"/>
    <w:link w:val="HeaderChar"/>
    <w:uiPriority w:val="99"/>
    <w:qFormat/>
    <w:rsid w:val="000B0308"/>
    <w:pPr>
      <w:numPr>
        <w:numId w:val="0"/>
      </w:numPr>
      <w:spacing w:before="0"/>
      <w:ind w:left="432" w:hanging="432"/>
    </w:pPr>
  </w:style>
  <w:style w:type="character" w:customStyle="1" w:styleId="HeaderChar">
    <w:name w:val="Header Char"/>
    <w:basedOn w:val="DefaultParagraphFont"/>
    <w:link w:val="Header"/>
    <w:uiPriority w:val="99"/>
    <w:rsid w:val="000B0308"/>
    <w:rPr>
      <w:rFonts w:ascii="Garamond" w:hAnsi="Garamond"/>
      <w:b/>
      <w:bCs/>
      <w:color w:val="0070C0"/>
      <w:kern w:val="32"/>
      <w:sz w:val="32"/>
      <w:szCs w:val="32"/>
    </w:rPr>
  </w:style>
  <w:style w:type="table" w:styleId="TableGrid">
    <w:name w:val="Table Grid"/>
    <w:basedOn w:val="TableNormal"/>
    <w:uiPriority w:val="99"/>
    <w:rsid w:val="003806C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3806CE"/>
    <w:rPr>
      <w:color w:val="0000FF"/>
      <w:u w:val="single"/>
    </w:rPr>
  </w:style>
  <w:style w:type="paragraph" w:styleId="TOC1">
    <w:name w:val="toc 1"/>
    <w:basedOn w:val="Normal"/>
    <w:next w:val="Normal"/>
    <w:autoRedefine/>
    <w:uiPriority w:val="39"/>
    <w:rsid w:val="000F603D"/>
    <w:pPr>
      <w:tabs>
        <w:tab w:val="left" w:pos="360"/>
        <w:tab w:val="left" w:pos="1276"/>
        <w:tab w:val="right" w:leader="dot" w:pos="9060"/>
      </w:tabs>
      <w:spacing w:before="240"/>
    </w:pPr>
    <w:rPr>
      <w:b/>
      <w:bCs/>
      <w:sz w:val="28"/>
      <w:szCs w:val="28"/>
    </w:rPr>
  </w:style>
  <w:style w:type="paragraph" w:styleId="TOC2">
    <w:name w:val="toc 2"/>
    <w:basedOn w:val="Normal"/>
    <w:next w:val="Normal"/>
    <w:autoRedefine/>
    <w:uiPriority w:val="39"/>
    <w:rsid w:val="00C66942"/>
    <w:pPr>
      <w:tabs>
        <w:tab w:val="left" w:pos="567"/>
        <w:tab w:val="right" w:leader="dot" w:pos="9060"/>
      </w:tabs>
    </w:pPr>
  </w:style>
  <w:style w:type="paragraph" w:styleId="TOC3">
    <w:name w:val="toc 3"/>
    <w:basedOn w:val="Normal"/>
    <w:next w:val="Normal"/>
    <w:autoRedefine/>
    <w:uiPriority w:val="39"/>
    <w:rsid w:val="008A09D3"/>
    <w:pPr>
      <w:tabs>
        <w:tab w:val="left" w:pos="1134"/>
        <w:tab w:val="right" w:leader="dot" w:pos="9060"/>
      </w:tabs>
      <w:ind w:left="540"/>
    </w:pPr>
    <w:rPr>
      <w:sz w:val="22"/>
      <w:szCs w:val="22"/>
    </w:rPr>
  </w:style>
  <w:style w:type="paragraph" w:styleId="NormalWeb">
    <w:name w:val="Normal (Web)"/>
    <w:basedOn w:val="Normal"/>
    <w:link w:val="NormalWebChar"/>
    <w:uiPriority w:val="99"/>
    <w:rsid w:val="006660AC"/>
    <w:pPr>
      <w:spacing w:before="100" w:beforeAutospacing="1" w:after="100" w:afterAutospacing="1"/>
      <w:jc w:val="left"/>
    </w:pPr>
    <w:rPr>
      <w:rFonts w:ascii="Arial" w:hAnsi="Arial" w:cs="Arial"/>
    </w:rPr>
  </w:style>
  <w:style w:type="character" w:styleId="FollowedHyperlink">
    <w:name w:val="FollowedHyperlink"/>
    <w:basedOn w:val="DefaultParagraphFont"/>
    <w:uiPriority w:val="99"/>
    <w:rsid w:val="006660AC"/>
    <w:rPr>
      <w:color w:val="800080"/>
      <w:u w:val="single"/>
    </w:rPr>
  </w:style>
  <w:style w:type="paragraph" w:customStyle="1" w:styleId="AppendixLevel1">
    <w:name w:val="Appendix Level 1"/>
    <w:basedOn w:val="Normal"/>
    <w:next w:val="Normal"/>
    <w:uiPriority w:val="99"/>
    <w:rsid w:val="006D5500"/>
    <w:pPr>
      <w:numPr>
        <w:numId w:val="3"/>
      </w:numPr>
      <w:tabs>
        <w:tab w:val="clear" w:pos="720"/>
        <w:tab w:val="num" w:pos="1800"/>
      </w:tabs>
      <w:spacing w:before="480" w:after="60"/>
      <w:ind w:left="360"/>
    </w:pPr>
    <w:rPr>
      <w:b/>
      <w:bCs/>
      <w:sz w:val="32"/>
      <w:szCs w:val="32"/>
    </w:rPr>
  </w:style>
  <w:style w:type="paragraph" w:styleId="TOC4">
    <w:name w:val="toc 4"/>
    <w:basedOn w:val="Normal"/>
    <w:next w:val="Normal"/>
    <w:autoRedefine/>
    <w:uiPriority w:val="39"/>
    <w:rsid w:val="00C66942"/>
    <w:pPr>
      <w:tabs>
        <w:tab w:val="left" w:pos="1560"/>
        <w:tab w:val="right" w:leader="dot" w:pos="9060"/>
      </w:tabs>
      <w:ind w:left="851"/>
    </w:pPr>
    <w:rPr>
      <w:i/>
      <w:iCs/>
      <w:noProof/>
      <w:sz w:val="22"/>
      <w:szCs w:val="22"/>
    </w:rPr>
  </w:style>
  <w:style w:type="paragraph" w:customStyle="1" w:styleId="TableTitle">
    <w:name w:val="TableTitle"/>
    <w:basedOn w:val="Normal"/>
    <w:next w:val="Tablesubtitle"/>
    <w:uiPriority w:val="99"/>
    <w:qFormat/>
    <w:rsid w:val="004548BF"/>
    <w:pPr>
      <w:numPr>
        <w:numId w:val="2"/>
      </w:numPr>
      <w:tabs>
        <w:tab w:val="clear" w:pos="360"/>
        <w:tab w:val="num" w:pos="851"/>
      </w:tabs>
      <w:ind w:left="851" w:hanging="851"/>
    </w:pPr>
    <w:rPr>
      <w:rFonts w:ascii="Arial" w:hAnsi="Arial" w:cs="Arial"/>
      <w:sz w:val="20"/>
      <w:szCs w:val="20"/>
    </w:rPr>
  </w:style>
  <w:style w:type="character" w:styleId="CommentReference">
    <w:name w:val="annotation reference"/>
    <w:basedOn w:val="DefaultParagraphFont"/>
    <w:rsid w:val="00200F7C"/>
    <w:rPr>
      <w:sz w:val="16"/>
      <w:szCs w:val="16"/>
    </w:rPr>
  </w:style>
  <w:style w:type="paragraph" w:styleId="CommentText">
    <w:name w:val="annotation text"/>
    <w:basedOn w:val="Normal"/>
    <w:link w:val="CommentTextChar"/>
    <w:rsid w:val="00200F7C"/>
    <w:rPr>
      <w:sz w:val="20"/>
      <w:szCs w:val="20"/>
    </w:rPr>
  </w:style>
  <w:style w:type="character" w:customStyle="1" w:styleId="CommentTextChar">
    <w:name w:val="Comment Text Char"/>
    <w:basedOn w:val="DefaultParagraphFont"/>
    <w:link w:val="CommentText"/>
    <w:rsid w:val="00F57E05"/>
    <w:rPr>
      <w:sz w:val="20"/>
      <w:szCs w:val="20"/>
      <w:lang w:val="en-GB" w:eastAsia="en-GB"/>
    </w:rPr>
  </w:style>
  <w:style w:type="paragraph" w:styleId="CommentSubject">
    <w:name w:val="annotation subject"/>
    <w:basedOn w:val="CommentText"/>
    <w:next w:val="CommentText"/>
    <w:link w:val="CommentSubjectChar"/>
    <w:uiPriority w:val="99"/>
    <w:semiHidden/>
    <w:rsid w:val="00200F7C"/>
    <w:rPr>
      <w:b/>
      <w:bCs/>
    </w:rPr>
  </w:style>
  <w:style w:type="character" w:customStyle="1" w:styleId="CommentSubjectChar">
    <w:name w:val="Comment Subject Char"/>
    <w:basedOn w:val="CommentTextChar"/>
    <w:link w:val="CommentSubject"/>
    <w:uiPriority w:val="99"/>
    <w:semiHidden/>
    <w:rsid w:val="00F57E05"/>
    <w:rPr>
      <w:b/>
      <w:bCs/>
      <w:sz w:val="20"/>
      <w:szCs w:val="20"/>
      <w:lang w:val="en-GB" w:eastAsia="en-GB"/>
    </w:rPr>
  </w:style>
  <w:style w:type="paragraph" w:customStyle="1" w:styleId="Appendix3x">
    <w:name w:val="Appendix 3.x"/>
    <w:basedOn w:val="Normal"/>
    <w:next w:val="Normal"/>
    <w:uiPriority w:val="99"/>
    <w:rsid w:val="0009468A"/>
    <w:pPr>
      <w:spacing w:before="480" w:after="60"/>
    </w:pPr>
    <w:rPr>
      <w:b/>
      <w:bCs/>
      <w:sz w:val="28"/>
      <w:szCs w:val="28"/>
    </w:rPr>
  </w:style>
  <w:style w:type="paragraph" w:styleId="TOC5">
    <w:name w:val="toc 5"/>
    <w:basedOn w:val="Normal"/>
    <w:next w:val="Normal"/>
    <w:autoRedefine/>
    <w:uiPriority w:val="39"/>
    <w:rsid w:val="00C66942"/>
    <w:pPr>
      <w:tabs>
        <w:tab w:val="left" w:pos="1843"/>
        <w:tab w:val="right" w:leader="dot" w:pos="9060"/>
      </w:tabs>
      <w:ind w:left="993"/>
    </w:pPr>
    <w:rPr>
      <w:noProof/>
      <w:sz w:val="20"/>
      <w:szCs w:val="20"/>
    </w:rPr>
  </w:style>
  <w:style w:type="paragraph" w:customStyle="1" w:styleId="Notes">
    <w:name w:val="Notes"/>
    <w:basedOn w:val="Normal"/>
    <w:link w:val="NotesChar"/>
    <w:uiPriority w:val="99"/>
    <w:rsid w:val="00C158A7"/>
    <w:rPr>
      <w:rFonts w:ascii="Arial" w:hAnsi="Arial" w:cs="Arial"/>
      <w:color w:val="0000FF"/>
      <w:sz w:val="22"/>
      <w:szCs w:val="22"/>
    </w:rPr>
  </w:style>
  <w:style w:type="paragraph" w:customStyle="1" w:styleId="Quotes">
    <w:name w:val="Quotes"/>
    <w:basedOn w:val="Normal"/>
    <w:next w:val="Normal"/>
    <w:qFormat/>
    <w:rsid w:val="00B76509"/>
    <w:pPr>
      <w:ind w:left="426" w:right="423"/>
    </w:pPr>
    <w:rPr>
      <w:sz w:val="22"/>
      <w:szCs w:val="22"/>
    </w:rPr>
  </w:style>
  <w:style w:type="character" w:customStyle="1" w:styleId="NotesChar">
    <w:name w:val="Notes Char"/>
    <w:basedOn w:val="DefaultParagraphFont"/>
    <w:link w:val="Notes"/>
    <w:uiPriority w:val="99"/>
    <w:locked/>
    <w:rsid w:val="008613C2"/>
    <w:rPr>
      <w:rFonts w:ascii="Arial" w:hAnsi="Arial" w:cs="Arial"/>
      <w:color w:val="0000FF"/>
      <w:sz w:val="22"/>
      <w:szCs w:val="22"/>
      <w:lang w:val="en-GB" w:eastAsia="en-GB"/>
    </w:rPr>
  </w:style>
  <w:style w:type="character" w:customStyle="1" w:styleId="NormalWebChar">
    <w:name w:val="Normal (Web) Char"/>
    <w:basedOn w:val="DefaultParagraphFont"/>
    <w:link w:val="NormalWeb"/>
    <w:uiPriority w:val="99"/>
    <w:locked/>
    <w:rsid w:val="00885612"/>
    <w:rPr>
      <w:rFonts w:ascii="Arial" w:hAnsi="Arial" w:cs="Arial"/>
      <w:sz w:val="24"/>
      <w:szCs w:val="24"/>
      <w:lang w:val="en-GB" w:eastAsia="en-GB"/>
    </w:rPr>
  </w:style>
  <w:style w:type="paragraph" w:styleId="TOC6">
    <w:name w:val="toc 6"/>
    <w:basedOn w:val="Normal"/>
    <w:next w:val="Normal"/>
    <w:autoRedefine/>
    <w:uiPriority w:val="99"/>
    <w:semiHidden/>
    <w:rsid w:val="00B60FDA"/>
    <w:pPr>
      <w:ind w:left="1200"/>
      <w:jc w:val="left"/>
    </w:pPr>
  </w:style>
  <w:style w:type="paragraph" w:styleId="TOC7">
    <w:name w:val="toc 7"/>
    <w:basedOn w:val="Normal"/>
    <w:next w:val="Normal"/>
    <w:autoRedefine/>
    <w:uiPriority w:val="99"/>
    <w:semiHidden/>
    <w:rsid w:val="00B60FDA"/>
    <w:pPr>
      <w:ind w:left="1440"/>
      <w:jc w:val="left"/>
    </w:pPr>
  </w:style>
  <w:style w:type="paragraph" w:styleId="TOC8">
    <w:name w:val="toc 8"/>
    <w:basedOn w:val="Normal"/>
    <w:next w:val="Normal"/>
    <w:autoRedefine/>
    <w:uiPriority w:val="99"/>
    <w:semiHidden/>
    <w:rsid w:val="00B60FDA"/>
    <w:pPr>
      <w:ind w:left="1680"/>
      <w:jc w:val="left"/>
    </w:pPr>
  </w:style>
  <w:style w:type="paragraph" w:styleId="TOC9">
    <w:name w:val="toc 9"/>
    <w:basedOn w:val="Normal"/>
    <w:next w:val="Normal"/>
    <w:autoRedefine/>
    <w:uiPriority w:val="99"/>
    <w:semiHidden/>
    <w:rsid w:val="00B60FDA"/>
    <w:pPr>
      <w:ind w:left="1920"/>
      <w:jc w:val="left"/>
    </w:pPr>
  </w:style>
  <w:style w:type="paragraph" w:customStyle="1" w:styleId="Questions">
    <w:name w:val="Questions"/>
    <w:basedOn w:val="Normal"/>
    <w:uiPriority w:val="99"/>
    <w:rsid w:val="00AE1D32"/>
    <w:rPr>
      <w:rFonts w:ascii="Arial" w:hAnsi="Arial" w:cs="Arial"/>
      <w:sz w:val="22"/>
      <w:szCs w:val="22"/>
    </w:rPr>
  </w:style>
  <w:style w:type="paragraph" w:customStyle="1" w:styleId="xl24">
    <w:name w:val="xl24"/>
    <w:basedOn w:val="Normal"/>
    <w:uiPriority w:val="99"/>
    <w:rsid w:val="0019323C"/>
    <w:pPr>
      <w:spacing w:before="100" w:beforeAutospacing="1" w:after="100" w:afterAutospacing="1"/>
      <w:jc w:val="left"/>
      <w:textAlignment w:val="center"/>
    </w:pPr>
    <w:rPr>
      <w:lang w:val="es-ES" w:eastAsia="es-ES"/>
    </w:rPr>
  </w:style>
  <w:style w:type="paragraph" w:customStyle="1" w:styleId="xl25">
    <w:name w:val="xl25"/>
    <w:basedOn w:val="Normal"/>
    <w:uiPriority w:val="99"/>
    <w:rsid w:val="0019323C"/>
    <w:pPr>
      <w:spacing w:before="100" w:beforeAutospacing="1" w:after="100" w:afterAutospacing="1"/>
      <w:jc w:val="left"/>
    </w:pPr>
    <w:rPr>
      <w:lang w:val="es-ES" w:eastAsia="es-ES"/>
    </w:rPr>
  </w:style>
  <w:style w:type="paragraph" w:customStyle="1" w:styleId="xl26">
    <w:name w:val="xl26"/>
    <w:basedOn w:val="Normal"/>
    <w:uiPriority w:val="99"/>
    <w:rsid w:val="0019323C"/>
    <w:pPr>
      <w:spacing w:before="100" w:beforeAutospacing="1" w:after="100" w:afterAutospacing="1"/>
      <w:jc w:val="right"/>
      <w:textAlignment w:val="center"/>
    </w:pPr>
    <w:rPr>
      <w:lang w:val="es-ES" w:eastAsia="es-ES"/>
    </w:rPr>
  </w:style>
  <w:style w:type="paragraph" w:customStyle="1" w:styleId="xl27">
    <w:name w:val="xl27"/>
    <w:basedOn w:val="Normal"/>
    <w:uiPriority w:val="99"/>
    <w:rsid w:val="0019323C"/>
    <w:pPr>
      <w:pBdr>
        <w:top w:val="single" w:sz="4" w:space="0" w:color="auto"/>
      </w:pBdr>
      <w:spacing w:before="100" w:beforeAutospacing="1" w:after="100" w:afterAutospacing="1"/>
      <w:jc w:val="right"/>
      <w:textAlignment w:val="center"/>
    </w:pPr>
    <w:rPr>
      <w:lang w:val="es-ES" w:eastAsia="es-ES"/>
    </w:rPr>
  </w:style>
  <w:style w:type="paragraph" w:customStyle="1" w:styleId="xl28">
    <w:name w:val="xl28"/>
    <w:basedOn w:val="Normal"/>
    <w:uiPriority w:val="99"/>
    <w:rsid w:val="0019323C"/>
    <w:pPr>
      <w:spacing w:before="100" w:beforeAutospacing="1" w:after="100" w:afterAutospacing="1"/>
      <w:jc w:val="right"/>
    </w:pPr>
    <w:rPr>
      <w:lang w:val="es-ES" w:eastAsia="es-ES"/>
    </w:rPr>
  </w:style>
  <w:style w:type="paragraph" w:customStyle="1" w:styleId="xl29">
    <w:name w:val="xl29"/>
    <w:basedOn w:val="Normal"/>
    <w:uiPriority w:val="99"/>
    <w:rsid w:val="0019323C"/>
    <w:pPr>
      <w:pBdr>
        <w:bottom w:val="single" w:sz="4" w:space="0" w:color="auto"/>
      </w:pBdr>
      <w:spacing w:before="100" w:beforeAutospacing="1" w:after="100" w:afterAutospacing="1"/>
      <w:jc w:val="right"/>
    </w:pPr>
    <w:rPr>
      <w:lang w:val="es-ES" w:eastAsia="es-ES"/>
    </w:rPr>
  </w:style>
  <w:style w:type="paragraph" w:customStyle="1" w:styleId="xl30">
    <w:name w:val="xl30"/>
    <w:basedOn w:val="Normal"/>
    <w:uiPriority w:val="99"/>
    <w:rsid w:val="0019323C"/>
    <w:pPr>
      <w:pBdr>
        <w:bottom w:val="single" w:sz="8" w:space="0" w:color="auto"/>
      </w:pBdr>
      <w:spacing w:before="100" w:beforeAutospacing="1" w:after="100" w:afterAutospacing="1"/>
      <w:jc w:val="right"/>
    </w:pPr>
    <w:rPr>
      <w:lang w:val="es-ES" w:eastAsia="es-ES"/>
    </w:rPr>
  </w:style>
  <w:style w:type="paragraph" w:customStyle="1" w:styleId="xl31">
    <w:name w:val="xl31"/>
    <w:basedOn w:val="Normal"/>
    <w:uiPriority w:val="99"/>
    <w:rsid w:val="0019323C"/>
    <w:pPr>
      <w:pBdr>
        <w:top w:val="single" w:sz="8" w:space="0" w:color="auto"/>
        <w:left w:val="single" w:sz="8" w:space="0" w:color="auto"/>
      </w:pBdr>
      <w:spacing w:before="100" w:beforeAutospacing="1" w:after="100" w:afterAutospacing="1"/>
      <w:jc w:val="left"/>
      <w:textAlignment w:val="center"/>
    </w:pPr>
    <w:rPr>
      <w:b/>
      <w:bCs/>
      <w:lang w:val="es-ES" w:eastAsia="es-ES"/>
    </w:rPr>
  </w:style>
  <w:style w:type="paragraph" w:customStyle="1" w:styleId="xl32">
    <w:name w:val="xl32"/>
    <w:basedOn w:val="Normal"/>
    <w:uiPriority w:val="99"/>
    <w:rsid w:val="0019323C"/>
    <w:pPr>
      <w:pBdr>
        <w:left w:val="single" w:sz="8" w:space="0" w:color="auto"/>
      </w:pBdr>
      <w:spacing w:before="100" w:beforeAutospacing="1" w:after="100" w:afterAutospacing="1"/>
      <w:jc w:val="left"/>
      <w:textAlignment w:val="center"/>
    </w:pPr>
    <w:rPr>
      <w:b/>
      <w:bCs/>
      <w:lang w:val="es-ES" w:eastAsia="es-ES"/>
    </w:rPr>
  </w:style>
  <w:style w:type="paragraph" w:customStyle="1" w:styleId="xl33">
    <w:name w:val="xl33"/>
    <w:basedOn w:val="Normal"/>
    <w:uiPriority w:val="99"/>
    <w:rsid w:val="0019323C"/>
    <w:pPr>
      <w:pBdr>
        <w:left w:val="single" w:sz="8" w:space="0" w:color="auto"/>
      </w:pBdr>
      <w:spacing w:before="100" w:beforeAutospacing="1" w:after="100" w:afterAutospacing="1"/>
      <w:jc w:val="left"/>
    </w:pPr>
    <w:rPr>
      <w:b/>
      <w:bCs/>
      <w:lang w:val="es-ES" w:eastAsia="es-ES"/>
    </w:rPr>
  </w:style>
  <w:style w:type="paragraph" w:customStyle="1" w:styleId="xl34">
    <w:name w:val="xl34"/>
    <w:basedOn w:val="Normal"/>
    <w:uiPriority w:val="99"/>
    <w:rsid w:val="0019323C"/>
    <w:pPr>
      <w:pBdr>
        <w:left w:val="single" w:sz="8" w:space="0" w:color="auto"/>
        <w:bottom w:val="single" w:sz="8" w:space="0" w:color="auto"/>
      </w:pBdr>
      <w:spacing w:before="100" w:beforeAutospacing="1" w:after="100" w:afterAutospacing="1"/>
      <w:jc w:val="left"/>
    </w:pPr>
    <w:rPr>
      <w:b/>
      <w:bCs/>
      <w:lang w:val="es-ES" w:eastAsia="es-ES"/>
    </w:rPr>
  </w:style>
  <w:style w:type="paragraph" w:customStyle="1" w:styleId="xl35">
    <w:name w:val="xl35"/>
    <w:basedOn w:val="Normal"/>
    <w:uiPriority w:val="99"/>
    <w:rsid w:val="0019323C"/>
    <w:pPr>
      <w:pBdr>
        <w:top w:val="single" w:sz="8" w:space="0" w:color="auto"/>
        <w:left w:val="single" w:sz="8" w:space="0" w:color="auto"/>
        <w:right w:val="single" w:sz="8" w:space="0" w:color="auto"/>
      </w:pBdr>
      <w:spacing w:before="100" w:beforeAutospacing="1" w:after="100" w:afterAutospacing="1"/>
      <w:jc w:val="left"/>
      <w:textAlignment w:val="center"/>
    </w:pPr>
    <w:rPr>
      <w:b/>
      <w:bCs/>
      <w:lang w:val="es-ES" w:eastAsia="es-ES"/>
    </w:rPr>
  </w:style>
  <w:style w:type="paragraph" w:customStyle="1" w:styleId="xl36">
    <w:name w:val="xl36"/>
    <w:basedOn w:val="Normal"/>
    <w:uiPriority w:val="99"/>
    <w:rsid w:val="0019323C"/>
    <w:pPr>
      <w:pBdr>
        <w:left w:val="single" w:sz="8" w:space="0" w:color="auto"/>
        <w:right w:val="single" w:sz="8" w:space="0" w:color="auto"/>
      </w:pBdr>
      <w:spacing w:before="100" w:beforeAutospacing="1" w:after="100" w:afterAutospacing="1"/>
      <w:jc w:val="left"/>
    </w:pPr>
    <w:rPr>
      <w:b/>
      <w:bCs/>
      <w:lang w:val="es-ES" w:eastAsia="es-ES"/>
    </w:rPr>
  </w:style>
  <w:style w:type="paragraph" w:customStyle="1" w:styleId="xl37">
    <w:name w:val="xl37"/>
    <w:basedOn w:val="Normal"/>
    <w:uiPriority w:val="99"/>
    <w:rsid w:val="0019323C"/>
    <w:pPr>
      <w:pBdr>
        <w:left w:val="single" w:sz="8" w:space="0" w:color="auto"/>
        <w:right w:val="single" w:sz="8" w:space="0" w:color="auto"/>
      </w:pBdr>
      <w:spacing w:before="100" w:beforeAutospacing="1" w:after="100" w:afterAutospacing="1"/>
      <w:jc w:val="left"/>
      <w:textAlignment w:val="center"/>
    </w:pPr>
    <w:rPr>
      <w:lang w:val="es-ES" w:eastAsia="es-ES"/>
    </w:rPr>
  </w:style>
  <w:style w:type="paragraph" w:customStyle="1" w:styleId="xl38">
    <w:name w:val="xl38"/>
    <w:basedOn w:val="Normal"/>
    <w:uiPriority w:val="99"/>
    <w:rsid w:val="0019323C"/>
    <w:pPr>
      <w:pBdr>
        <w:left w:val="single" w:sz="8" w:space="0" w:color="auto"/>
        <w:right w:val="single" w:sz="8" w:space="0" w:color="auto"/>
      </w:pBdr>
      <w:spacing w:before="100" w:beforeAutospacing="1" w:after="100" w:afterAutospacing="1"/>
      <w:jc w:val="left"/>
    </w:pPr>
    <w:rPr>
      <w:lang w:val="es-ES" w:eastAsia="es-ES"/>
    </w:rPr>
  </w:style>
  <w:style w:type="paragraph" w:customStyle="1" w:styleId="xl39">
    <w:name w:val="xl39"/>
    <w:basedOn w:val="Normal"/>
    <w:uiPriority w:val="99"/>
    <w:rsid w:val="0019323C"/>
    <w:pPr>
      <w:pBdr>
        <w:right w:val="single" w:sz="4" w:space="0" w:color="auto"/>
      </w:pBdr>
      <w:spacing w:before="100" w:beforeAutospacing="1" w:after="100" w:afterAutospacing="1"/>
      <w:jc w:val="left"/>
      <w:textAlignment w:val="center"/>
    </w:pPr>
    <w:rPr>
      <w:lang w:val="es-ES" w:eastAsia="es-ES"/>
    </w:rPr>
  </w:style>
  <w:style w:type="paragraph" w:customStyle="1" w:styleId="xl40">
    <w:name w:val="xl40"/>
    <w:basedOn w:val="Normal"/>
    <w:uiPriority w:val="99"/>
    <w:rsid w:val="0019323C"/>
    <w:pPr>
      <w:pBdr>
        <w:left w:val="single" w:sz="8" w:space="0" w:color="auto"/>
        <w:right w:val="single" w:sz="4" w:space="0" w:color="auto"/>
      </w:pBdr>
      <w:spacing w:before="100" w:beforeAutospacing="1" w:after="100" w:afterAutospacing="1"/>
      <w:jc w:val="left"/>
      <w:textAlignment w:val="center"/>
    </w:pPr>
    <w:rPr>
      <w:i/>
      <w:iCs/>
      <w:lang w:val="es-ES" w:eastAsia="es-ES"/>
    </w:rPr>
  </w:style>
  <w:style w:type="paragraph" w:customStyle="1" w:styleId="xl41">
    <w:name w:val="xl41"/>
    <w:basedOn w:val="Normal"/>
    <w:uiPriority w:val="99"/>
    <w:rsid w:val="0019323C"/>
    <w:pPr>
      <w:pBdr>
        <w:left w:val="single" w:sz="8" w:space="0" w:color="auto"/>
        <w:right w:val="single" w:sz="4" w:space="0" w:color="auto"/>
      </w:pBdr>
      <w:spacing w:before="100" w:beforeAutospacing="1" w:after="100" w:afterAutospacing="1"/>
      <w:jc w:val="left"/>
    </w:pPr>
    <w:rPr>
      <w:i/>
      <w:iCs/>
      <w:lang w:val="es-ES" w:eastAsia="es-ES"/>
    </w:rPr>
  </w:style>
  <w:style w:type="paragraph" w:customStyle="1" w:styleId="xl42">
    <w:name w:val="xl42"/>
    <w:basedOn w:val="Normal"/>
    <w:uiPriority w:val="99"/>
    <w:rsid w:val="0019323C"/>
    <w:pPr>
      <w:pBdr>
        <w:left w:val="single" w:sz="8" w:space="0" w:color="auto"/>
        <w:bottom w:val="single" w:sz="8" w:space="0" w:color="auto"/>
        <w:right w:val="single" w:sz="4" w:space="0" w:color="auto"/>
      </w:pBdr>
      <w:spacing w:before="100" w:beforeAutospacing="1" w:after="100" w:afterAutospacing="1"/>
      <w:jc w:val="left"/>
    </w:pPr>
    <w:rPr>
      <w:i/>
      <w:iCs/>
      <w:lang w:val="es-ES" w:eastAsia="es-ES"/>
    </w:rPr>
  </w:style>
  <w:style w:type="paragraph" w:customStyle="1" w:styleId="xl43">
    <w:name w:val="xl43"/>
    <w:basedOn w:val="Normal"/>
    <w:uiPriority w:val="99"/>
    <w:rsid w:val="0019323C"/>
    <w:pPr>
      <w:pBdr>
        <w:top w:val="single" w:sz="4" w:space="0" w:color="auto"/>
        <w:right w:val="single" w:sz="4" w:space="0" w:color="auto"/>
      </w:pBdr>
      <w:spacing w:before="100" w:beforeAutospacing="1" w:after="100" w:afterAutospacing="1"/>
      <w:jc w:val="left"/>
      <w:textAlignment w:val="center"/>
    </w:pPr>
    <w:rPr>
      <w:lang w:val="es-ES" w:eastAsia="es-ES"/>
    </w:rPr>
  </w:style>
  <w:style w:type="paragraph" w:customStyle="1" w:styleId="xl44">
    <w:name w:val="xl44"/>
    <w:basedOn w:val="Normal"/>
    <w:uiPriority w:val="99"/>
    <w:rsid w:val="0019323C"/>
    <w:pPr>
      <w:pBdr>
        <w:bottom w:val="single" w:sz="8" w:space="0" w:color="auto"/>
        <w:right w:val="single" w:sz="4" w:space="0" w:color="auto"/>
      </w:pBdr>
      <w:spacing w:before="100" w:beforeAutospacing="1" w:after="100" w:afterAutospacing="1"/>
      <w:jc w:val="left"/>
      <w:textAlignment w:val="center"/>
    </w:pPr>
    <w:rPr>
      <w:lang w:val="es-ES" w:eastAsia="es-ES"/>
    </w:rPr>
  </w:style>
  <w:style w:type="paragraph" w:customStyle="1" w:styleId="xl45">
    <w:name w:val="xl45"/>
    <w:basedOn w:val="Normal"/>
    <w:uiPriority w:val="99"/>
    <w:rsid w:val="0019323C"/>
    <w:pPr>
      <w:pBdr>
        <w:bottom w:val="single" w:sz="4" w:space="0" w:color="auto"/>
        <w:right w:val="single" w:sz="4" w:space="0" w:color="auto"/>
      </w:pBdr>
      <w:spacing w:before="100" w:beforeAutospacing="1" w:after="100" w:afterAutospacing="1"/>
      <w:jc w:val="left"/>
      <w:textAlignment w:val="center"/>
    </w:pPr>
    <w:rPr>
      <w:lang w:val="es-ES" w:eastAsia="es-ES"/>
    </w:rPr>
  </w:style>
  <w:style w:type="paragraph" w:customStyle="1" w:styleId="xl46">
    <w:name w:val="xl46"/>
    <w:basedOn w:val="Normal"/>
    <w:uiPriority w:val="99"/>
    <w:rsid w:val="0019323C"/>
    <w:pPr>
      <w:pBdr>
        <w:top w:val="single" w:sz="8" w:space="0" w:color="auto"/>
        <w:left w:val="single" w:sz="8" w:space="0" w:color="auto"/>
        <w:bottom w:val="single" w:sz="4" w:space="0" w:color="auto"/>
      </w:pBdr>
      <w:spacing w:before="100" w:beforeAutospacing="1" w:after="100" w:afterAutospacing="1"/>
      <w:jc w:val="center"/>
    </w:pPr>
    <w:rPr>
      <w:b/>
      <w:bCs/>
      <w:lang w:val="es-ES" w:eastAsia="es-ES"/>
    </w:rPr>
  </w:style>
  <w:style w:type="paragraph" w:customStyle="1" w:styleId="xl47">
    <w:name w:val="xl47"/>
    <w:basedOn w:val="Normal"/>
    <w:uiPriority w:val="99"/>
    <w:rsid w:val="0019323C"/>
    <w:pPr>
      <w:pBdr>
        <w:top w:val="single" w:sz="8" w:space="0" w:color="auto"/>
        <w:bottom w:val="single" w:sz="4" w:space="0" w:color="auto"/>
      </w:pBdr>
      <w:spacing w:before="100" w:beforeAutospacing="1" w:after="100" w:afterAutospacing="1"/>
      <w:jc w:val="left"/>
    </w:pPr>
    <w:rPr>
      <w:b/>
      <w:bCs/>
      <w:lang w:val="es-ES" w:eastAsia="es-ES"/>
    </w:rPr>
  </w:style>
  <w:style w:type="paragraph" w:customStyle="1" w:styleId="xl48">
    <w:name w:val="xl48"/>
    <w:basedOn w:val="Normal"/>
    <w:uiPriority w:val="99"/>
    <w:rsid w:val="0019323C"/>
    <w:pPr>
      <w:pBdr>
        <w:top w:val="single" w:sz="8" w:space="0" w:color="auto"/>
        <w:bottom w:val="single" w:sz="4" w:space="0" w:color="auto"/>
        <w:right w:val="dotted" w:sz="4" w:space="0" w:color="auto"/>
      </w:pBdr>
      <w:spacing w:before="100" w:beforeAutospacing="1" w:after="100" w:afterAutospacing="1"/>
      <w:jc w:val="left"/>
    </w:pPr>
    <w:rPr>
      <w:b/>
      <w:bCs/>
      <w:lang w:val="es-ES" w:eastAsia="es-ES"/>
    </w:rPr>
  </w:style>
  <w:style w:type="paragraph" w:customStyle="1" w:styleId="xl49">
    <w:name w:val="xl49"/>
    <w:basedOn w:val="Normal"/>
    <w:uiPriority w:val="99"/>
    <w:rsid w:val="0019323C"/>
    <w:pPr>
      <w:pBdr>
        <w:top w:val="single" w:sz="8" w:space="0" w:color="auto"/>
        <w:left w:val="dotted" w:sz="4" w:space="0" w:color="auto"/>
        <w:bottom w:val="single" w:sz="4" w:space="0" w:color="auto"/>
      </w:pBdr>
      <w:spacing w:before="100" w:beforeAutospacing="1" w:after="100" w:afterAutospacing="1"/>
      <w:jc w:val="center"/>
    </w:pPr>
    <w:rPr>
      <w:b/>
      <w:bCs/>
      <w:lang w:val="es-ES" w:eastAsia="es-ES"/>
    </w:rPr>
  </w:style>
  <w:style w:type="paragraph" w:customStyle="1" w:styleId="xl50">
    <w:name w:val="xl50"/>
    <w:basedOn w:val="Normal"/>
    <w:uiPriority w:val="99"/>
    <w:rsid w:val="0019323C"/>
    <w:pPr>
      <w:pBdr>
        <w:top w:val="single" w:sz="8" w:space="0" w:color="auto"/>
        <w:bottom w:val="single" w:sz="4" w:space="0" w:color="auto"/>
        <w:right w:val="single" w:sz="8" w:space="0" w:color="auto"/>
      </w:pBdr>
      <w:spacing w:before="100" w:beforeAutospacing="1" w:after="100" w:afterAutospacing="1"/>
      <w:jc w:val="left"/>
    </w:pPr>
    <w:rPr>
      <w:b/>
      <w:bCs/>
      <w:lang w:val="es-ES" w:eastAsia="es-ES"/>
    </w:rPr>
  </w:style>
  <w:style w:type="paragraph" w:customStyle="1" w:styleId="xl51">
    <w:name w:val="xl51"/>
    <w:basedOn w:val="Normal"/>
    <w:uiPriority w:val="99"/>
    <w:rsid w:val="0019323C"/>
    <w:pPr>
      <w:pBdr>
        <w:top w:val="single" w:sz="4" w:space="0" w:color="auto"/>
        <w:left w:val="dotted" w:sz="4" w:space="0" w:color="auto"/>
        <w:bottom w:val="single" w:sz="8" w:space="0" w:color="auto"/>
      </w:pBdr>
      <w:spacing w:before="100" w:beforeAutospacing="1" w:after="100" w:afterAutospacing="1"/>
      <w:jc w:val="center"/>
    </w:pPr>
    <w:rPr>
      <w:lang w:val="es-ES" w:eastAsia="es-ES"/>
    </w:rPr>
  </w:style>
  <w:style w:type="paragraph" w:customStyle="1" w:styleId="xl52">
    <w:name w:val="xl52"/>
    <w:basedOn w:val="Normal"/>
    <w:uiPriority w:val="99"/>
    <w:rsid w:val="0019323C"/>
    <w:pPr>
      <w:pBdr>
        <w:top w:val="single" w:sz="4" w:space="0" w:color="auto"/>
        <w:bottom w:val="single" w:sz="8" w:space="0" w:color="auto"/>
      </w:pBdr>
      <w:spacing w:before="100" w:beforeAutospacing="1" w:after="100" w:afterAutospacing="1"/>
      <w:jc w:val="center"/>
    </w:pPr>
    <w:rPr>
      <w:lang w:val="es-ES" w:eastAsia="es-ES"/>
    </w:rPr>
  </w:style>
  <w:style w:type="paragraph" w:customStyle="1" w:styleId="xl53">
    <w:name w:val="xl53"/>
    <w:basedOn w:val="Normal"/>
    <w:uiPriority w:val="99"/>
    <w:rsid w:val="0019323C"/>
    <w:pPr>
      <w:pBdr>
        <w:top w:val="single" w:sz="4" w:space="0" w:color="auto"/>
        <w:bottom w:val="single" w:sz="8" w:space="0" w:color="auto"/>
        <w:right w:val="single" w:sz="4" w:space="0" w:color="auto"/>
      </w:pBdr>
      <w:spacing w:before="100" w:beforeAutospacing="1" w:after="100" w:afterAutospacing="1"/>
      <w:jc w:val="center"/>
    </w:pPr>
    <w:rPr>
      <w:lang w:val="es-ES" w:eastAsia="es-ES"/>
    </w:rPr>
  </w:style>
  <w:style w:type="paragraph" w:customStyle="1" w:styleId="xl54">
    <w:name w:val="xl54"/>
    <w:basedOn w:val="Normal"/>
    <w:uiPriority w:val="99"/>
    <w:rsid w:val="0019323C"/>
    <w:pPr>
      <w:pBdr>
        <w:top w:val="single" w:sz="4" w:space="0" w:color="auto"/>
        <w:bottom w:val="single" w:sz="8" w:space="0" w:color="auto"/>
        <w:right w:val="single" w:sz="8" w:space="0" w:color="auto"/>
      </w:pBdr>
      <w:spacing w:before="100" w:beforeAutospacing="1" w:after="100" w:afterAutospacing="1"/>
      <w:jc w:val="center"/>
    </w:pPr>
    <w:rPr>
      <w:lang w:val="es-ES" w:eastAsia="es-ES"/>
    </w:rPr>
  </w:style>
  <w:style w:type="paragraph" w:customStyle="1" w:styleId="xl55">
    <w:name w:val="xl55"/>
    <w:basedOn w:val="Normal"/>
    <w:uiPriority w:val="99"/>
    <w:rsid w:val="0019323C"/>
    <w:pPr>
      <w:pBdr>
        <w:top w:val="single" w:sz="4" w:space="0" w:color="auto"/>
        <w:left w:val="single" w:sz="8" w:space="0" w:color="auto"/>
        <w:bottom w:val="single" w:sz="8" w:space="0" w:color="auto"/>
      </w:pBdr>
      <w:spacing w:before="100" w:beforeAutospacing="1" w:after="100" w:afterAutospacing="1"/>
      <w:jc w:val="center"/>
    </w:pPr>
    <w:rPr>
      <w:lang w:val="es-ES" w:eastAsia="es-ES"/>
    </w:rPr>
  </w:style>
  <w:style w:type="paragraph" w:customStyle="1" w:styleId="xl56">
    <w:name w:val="xl56"/>
    <w:basedOn w:val="Normal"/>
    <w:uiPriority w:val="99"/>
    <w:rsid w:val="0019323C"/>
    <w:pPr>
      <w:pBdr>
        <w:left w:val="single" w:sz="8" w:space="0" w:color="auto"/>
        <w:bottom w:val="single" w:sz="8" w:space="0" w:color="auto"/>
        <w:right w:val="single" w:sz="8" w:space="0" w:color="auto"/>
      </w:pBdr>
      <w:spacing w:before="100" w:beforeAutospacing="1" w:after="100" w:afterAutospacing="1"/>
      <w:jc w:val="left"/>
    </w:pPr>
    <w:rPr>
      <w:lang w:val="es-ES" w:eastAsia="es-ES"/>
    </w:rPr>
  </w:style>
  <w:style w:type="paragraph" w:customStyle="1" w:styleId="xl57">
    <w:name w:val="xl57"/>
    <w:basedOn w:val="Normal"/>
    <w:uiPriority w:val="99"/>
    <w:rsid w:val="0019323C"/>
    <w:pPr>
      <w:pBdr>
        <w:top w:val="single" w:sz="8" w:space="0" w:color="auto"/>
      </w:pBdr>
      <w:spacing w:before="100" w:beforeAutospacing="1" w:after="100" w:afterAutospacing="1"/>
      <w:jc w:val="right"/>
      <w:textAlignment w:val="center"/>
    </w:pPr>
    <w:rPr>
      <w:lang w:val="es-ES" w:eastAsia="es-ES"/>
    </w:rPr>
  </w:style>
  <w:style w:type="paragraph" w:customStyle="1" w:styleId="xl58">
    <w:name w:val="xl58"/>
    <w:basedOn w:val="Normal"/>
    <w:uiPriority w:val="99"/>
    <w:rsid w:val="0019323C"/>
    <w:pPr>
      <w:pBdr>
        <w:top w:val="single" w:sz="8" w:space="0" w:color="auto"/>
        <w:right w:val="single" w:sz="4" w:space="0" w:color="auto"/>
      </w:pBdr>
      <w:spacing w:before="100" w:beforeAutospacing="1" w:after="100" w:afterAutospacing="1"/>
      <w:jc w:val="left"/>
      <w:textAlignment w:val="center"/>
    </w:pPr>
    <w:rPr>
      <w:lang w:val="es-ES" w:eastAsia="es-ES"/>
    </w:rPr>
  </w:style>
  <w:style w:type="paragraph" w:customStyle="1" w:styleId="xl59">
    <w:name w:val="xl59"/>
    <w:basedOn w:val="Normal"/>
    <w:uiPriority w:val="99"/>
    <w:rsid w:val="0019323C"/>
    <w:pPr>
      <w:pBdr>
        <w:top w:val="single" w:sz="8" w:space="0" w:color="auto"/>
        <w:left w:val="single" w:sz="8" w:space="0" w:color="auto"/>
        <w:right w:val="single" w:sz="4" w:space="0" w:color="auto"/>
      </w:pBdr>
      <w:spacing w:before="100" w:beforeAutospacing="1" w:after="100" w:afterAutospacing="1"/>
      <w:jc w:val="left"/>
      <w:textAlignment w:val="center"/>
    </w:pPr>
    <w:rPr>
      <w:i/>
      <w:iCs/>
      <w:lang w:val="es-ES" w:eastAsia="es-ES"/>
    </w:rPr>
  </w:style>
  <w:style w:type="paragraph" w:customStyle="1" w:styleId="xl60">
    <w:name w:val="xl60"/>
    <w:basedOn w:val="Normal"/>
    <w:uiPriority w:val="99"/>
    <w:rsid w:val="0019323C"/>
    <w:pPr>
      <w:pBdr>
        <w:top w:val="single" w:sz="8" w:space="0" w:color="auto"/>
        <w:left w:val="single" w:sz="8" w:space="0" w:color="auto"/>
      </w:pBdr>
      <w:spacing w:before="100" w:beforeAutospacing="1" w:after="100" w:afterAutospacing="1"/>
      <w:jc w:val="right"/>
      <w:textAlignment w:val="center"/>
    </w:pPr>
    <w:rPr>
      <w:lang w:val="es-ES" w:eastAsia="es-ES"/>
    </w:rPr>
  </w:style>
  <w:style w:type="paragraph" w:customStyle="1" w:styleId="xl61">
    <w:name w:val="xl61"/>
    <w:basedOn w:val="Normal"/>
    <w:uiPriority w:val="99"/>
    <w:rsid w:val="0019323C"/>
    <w:pPr>
      <w:pBdr>
        <w:left w:val="single" w:sz="8" w:space="0" w:color="auto"/>
      </w:pBdr>
      <w:spacing w:before="100" w:beforeAutospacing="1" w:after="100" w:afterAutospacing="1"/>
      <w:jc w:val="right"/>
      <w:textAlignment w:val="center"/>
    </w:pPr>
    <w:rPr>
      <w:lang w:val="es-ES" w:eastAsia="es-ES"/>
    </w:rPr>
  </w:style>
  <w:style w:type="paragraph" w:customStyle="1" w:styleId="xl62">
    <w:name w:val="xl62"/>
    <w:basedOn w:val="Normal"/>
    <w:uiPriority w:val="99"/>
    <w:rsid w:val="0019323C"/>
    <w:pPr>
      <w:pBdr>
        <w:left w:val="single" w:sz="8" w:space="0" w:color="auto"/>
        <w:bottom w:val="single" w:sz="8" w:space="0" w:color="auto"/>
      </w:pBdr>
      <w:spacing w:before="100" w:beforeAutospacing="1" w:after="100" w:afterAutospacing="1"/>
      <w:jc w:val="right"/>
      <w:textAlignment w:val="center"/>
    </w:pPr>
    <w:rPr>
      <w:lang w:val="es-ES" w:eastAsia="es-ES"/>
    </w:rPr>
  </w:style>
  <w:style w:type="paragraph" w:customStyle="1" w:styleId="xl63">
    <w:name w:val="xl63"/>
    <w:basedOn w:val="Normal"/>
    <w:uiPriority w:val="99"/>
    <w:rsid w:val="0019323C"/>
    <w:pPr>
      <w:pBdr>
        <w:left w:val="single" w:sz="4" w:space="0" w:color="auto"/>
      </w:pBdr>
      <w:spacing w:before="100" w:beforeAutospacing="1" w:after="100" w:afterAutospacing="1"/>
      <w:jc w:val="left"/>
      <w:textAlignment w:val="center"/>
    </w:pPr>
    <w:rPr>
      <w:sz w:val="8"/>
      <w:szCs w:val="8"/>
      <w:lang w:val="es-ES" w:eastAsia="es-ES"/>
    </w:rPr>
  </w:style>
  <w:style w:type="paragraph" w:customStyle="1" w:styleId="xl64">
    <w:name w:val="xl64"/>
    <w:basedOn w:val="Normal"/>
    <w:uiPriority w:val="99"/>
    <w:rsid w:val="0019323C"/>
    <w:pPr>
      <w:spacing w:before="100" w:beforeAutospacing="1" w:after="100" w:afterAutospacing="1"/>
      <w:jc w:val="left"/>
      <w:textAlignment w:val="center"/>
    </w:pPr>
    <w:rPr>
      <w:sz w:val="8"/>
      <w:szCs w:val="8"/>
      <w:lang w:val="es-ES" w:eastAsia="es-ES"/>
    </w:rPr>
  </w:style>
  <w:style w:type="paragraph" w:customStyle="1" w:styleId="xl65">
    <w:name w:val="xl65"/>
    <w:basedOn w:val="Normal"/>
    <w:uiPriority w:val="99"/>
    <w:rsid w:val="0019323C"/>
    <w:pPr>
      <w:pBdr>
        <w:right w:val="dotted" w:sz="4" w:space="0" w:color="auto"/>
      </w:pBdr>
      <w:spacing w:before="100" w:beforeAutospacing="1" w:after="100" w:afterAutospacing="1"/>
      <w:jc w:val="left"/>
      <w:textAlignment w:val="center"/>
    </w:pPr>
    <w:rPr>
      <w:sz w:val="8"/>
      <w:szCs w:val="8"/>
      <w:lang w:val="es-ES" w:eastAsia="es-ES"/>
    </w:rPr>
  </w:style>
  <w:style w:type="paragraph" w:customStyle="1" w:styleId="xl66">
    <w:name w:val="xl66"/>
    <w:basedOn w:val="Normal"/>
    <w:uiPriority w:val="99"/>
    <w:rsid w:val="0019323C"/>
    <w:pPr>
      <w:pBdr>
        <w:left w:val="dotted" w:sz="4" w:space="0" w:color="auto"/>
      </w:pBdr>
      <w:shd w:val="clear" w:color="auto" w:fill="000000"/>
      <w:spacing w:before="100" w:beforeAutospacing="1" w:after="100" w:afterAutospacing="1"/>
      <w:jc w:val="left"/>
      <w:textAlignment w:val="center"/>
    </w:pPr>
    <w:rPr>
      <w:sz w:val="8"/>
      <w:szCs w:val="8"/>
      <w:lang w:val="es-ES" w:eastAsia="es-ES"/>
    </w:rPr>
  </w:style>
  <w:style w:type="paragraph" w:customStyle="1" w:styleId="xl67">
    <w:name w:val="xl67"/>
    <w:basedOn w:val="Normal"/>
    <w:uiPriority w:val="99"/>
    <w:rsid w:val="0019323C"/>
    <w:pPr>
      <w:shd w:val="clear" w:color="auto" w:fill="000000"/>
      <w:spacing w:before="100" w:beforeAutospacing="1" w:after="100" w:afterAutospacing="1"/>
      <w:jc w:val="left"/>
      <w:textAlignment w:val="center"/>
    </w:pPr>
    <w:rPr>
      <w:sz w:val="8"/>
      <w:szCs w:val="8"/>
      <w:lang w:val="es-ES" w:eastAsia="es-ES"/>
    </w:rPr>
  </w:style>
  <w:style w:type="paragraph" w:customStyle="1" w:styleId="xl68">
    <w:name w:val="xl68"/>
    <w:basedOn w:val="Normal"/>
    <w:uiPriority w:val="99"/>
    <w:rsid w:val="0019323C"/>
    <w:pPr>
      <w:pBdr>
        <w:right w:val="single" w:sz="4" w:space="0" w:color="auto"/>
      </w:pBdr>
      <w:shd w:val="clear" w:color="auto" w:fill="000000"/>
      <w:spacing w:before="100" w:beforeAutospacing="1" w:after="100" w:afterAutospacing="1"/>
      <w:jc w:val="left"/>
      <w:textAlignment w:val="center"/>
    </w:pPr>
    <w:rPr>
      <w:sz w:val="8"/>
      <w:szCs w:val="8"/>
      <w:lang w:val="es-ES" w:eastAsia="es-ES"/>
    </w:rPr>
  </w:style>
  <w:style w:type="paragraph" w:customStyle="1" w:styleId="xl69">
    <w:name w:val="xl69"/>
    <w:basedOn w:val="Normal"/>
    <w:uiPriority w:val="99"/>
    <w:rsid w:val="0019323C"/>
    <w:pPr>
      <w:pBdr>
        <w:left w:val="dotted" w:sz="4" w:space="0" w:color="auto"/>
      </w:pBdr>
      <w:spacing w:before="100" w:beforeAutospacing="1" w:after="100" w:afterAutospacing="1"/>
      <w:jc w:val="left"/>
      <w:textAlignment w:val="center"/>
    </w:pPr>
    <w:rPr>
      <w:sz w:val="8"/>
      <w:szCs w:val="8"/>
      <w:lang w:val="es-ES" w:eastAsia="es-ES"/>
    </w:rPr>
  </w:style>
  <w:style w:type="paragraph" w:customStyle="1" w:styleId="xl70">
    <w:name w:val="xl70"/>
    <w:basedOn w:val="Normal"/>
    <w:uiPriority w:val="99"/>
    <w:rsid w:val="0019323C"/>
    <w:pPr>
      <w:pBdr>
        <w:right w:val="single" w:sz="8" w:space="0" w:color="auto"/>
      </w:pBdr>
      <w:spacing w:before="100" w:beforeAutospacing="1" w:after="100" w:afterAutospacing="1"/>
      <w:jc w:val="left"/>
      <w:textAlignment w:val="center"/>
    </w:pPr>
    <w:rPr>
      <w:sz w:val="8"/>
      <w:szCs w:val="8"/>
      <w:lang w:val="es-ES" w:eastAsia="es-ES"/>
    </w:rPr>
  </w:style>
  <w:style w:type="paragraph" w:customStyle="1" w:styleId="xl71">
    <w:name w:val="xl71"/>
    <w:basedOn w:val="Normal"/>
    <w:uiPriority w:val="99"/>
    <w:rsid w:val="0019323C"/>
    <w:pPr>
      <w:pBdr>
        <w:left w:val="dotted" w:sz="4" w:space="0" w:color="auto"/>
      </w:pBdr>
      <w:shd w:val="clear" w:color="auto" w:fill="C0C0C0"/>
      <w:spacing w:before="100" w:beforeAutospacing="1" w:after="100" w:afterAutospacing="1"/>
      <w:jc w:val="left"/>
      <w:textAlignment w:val="center"/>
    </w:pPr>
    <w:rPr>
      <w:sz w:val="8"/>
      <w:szCs w:val="8"/>
      <w:lang w:val="es-ES" w:eastAsia="es-ES"/>
    </w:rPr>
  </w:style>
  <w:style w:type="paragraph" w:customStyle="1" w:styleId="xl72">
    <w:name w:val="xl72"/>
    <w:basedOn w:val="Normal"/>
    <w:uiPriority w:val="99"/>
    <w:rsid w:val="0019323C"/>
    <w:pPr>
      <w:shd w:val="clear" w:color="auto" w:fill="C0C0C0"/>
      <w:spacing w:before="100" w:beforeAutospacing="1" w:after="100" w:afterAutospacing="1"/>
      <w:jc w:val="left"/>
      <w:textAlignment w:val="center"/>
    </w:pPr>
    <w:rPr>
      <w:sz w:val="8"/>
      <w:szCs w:val="8"/>
      <w:lang w:val="es-ES" w:eastAsia="es-ES"/>
    </w:rPr>
  </w:style>
  <w:style w:type="paragraph" w:customStyle="1" w:styleId="xl73">
    <w:name w:val="xl73"/>
    <w:basedOn w:val="Normal"/>
    <w:uiPriority w:val="99"/>
    <w:rsid w:val="0019323C"/>
    <w:pPr>
      <w:pBdr>
        <w:right w:val="single" w:sz="8" w:space="0" w:color="auto"/>
      </w:pBdr>
      <w:shd w:val="clear" w:color="auto" w:fill="000000"/>
      <w:spacing w:before="100" w:beforeAutospacing="1" w:after="100" w:afterAutospacing="1"/>
      <w:jc w:val="left"/>
      <w:textAlignment w:val="center"/>
    </w:pPr>
    <w:rPr>
      <w:sz w:val="8"/>
      <w:szCs w:val="8"/>
      <w:lang w:val="es-ES" w:eastAsia="es-ES"/>
    </w:rPr>
  </w:style>
  <w:style w:type="paragraph" w:customStyle="1" w:styleId="xl74">
    <w:name w:val="xl74"/>
    <w:basedOn w:val="Normal"/>
    <w:uiPriority w:val="99"/>
    <w:rsid w:val="0019323C"/>
    <w:pPr>
      <w:pBdr>
        <w:left w:val="dotted" w:sz="4" w:space="0" w:color="auto"/>
        <w:right w:val="single" w:sz="4" w:space="0" w:color="auto"/>
      </w:pBdr>
      <w:shd w:val="clear" w:color="auto" w:fill="000000"/>
      <w:spacing w:before="100" w:beforeAutospacing="1" w:after="100" w:afterAutospacing="1"/>
      <w:jc w:val="left"/>
      <w:textAlignment w:val="center"/>
    </w:pPr>
    <w:rPr>
      <w:sz w:val="8"/>
      <w:szCs w:val="8"/>
      <w:lang w:val="es-ES" w:eastAsia="es-ES"/>
    </w:rPr>
  </w:style>
  <w:style w:type="paragraph" w:customStyle="1" w:styleId="xl75">
    <w:name w:val="xl75"/>
    <w:basedOn w:val="Normal"/>
    <w:uiPriority w:val="99"/>
    <w:rsid w:val="0019323C"/>
    <w:pPr>
      <w:pBdr>
        <w:left w:val="dotted" w:sz="4" w:space="0" w:color="auto"/>
        <w:right w:val="single" w:sz="4" w:space="0" w:color="auto"/>
      </w:pBdr>
      <w:shd w:val="clear" w:color="auto" w:fill="C0C0C0"/>
      <w:spacing w:before="100" w:beforeAutospacing="1" w:after="100" w:afterAutospacing="1"/>
      <w:jc w:val="left"/>
      <w:textAlignment w:val="center"/>
    </w:pPr>
    <w:rPr>
      <w:sz w:val="8"/>
      <w:szCs w:val="8"/>
      <w:lang w:val="es-ES" w:eastAsia="es-ES"/>
    </w:rPr>
  </w:style>
  <w:style w:type="paragraph" w:customStyle="1" w:styleId="xl76">
    <w:name w:val="xl76"/>
    <w:basedOn w:val="Normal"/>
    <w:uiPriority w:val="99"/>
    <w:rsid w:val="0019323C"/>
    <w:pPr>
      <w:pBdr>
        <w:left w:val="single" w:sz="4" w:space="0" w:color="auto"/>
      </w:pBdr>
      <w:shd w:val="clear" w:color="auto" w:fill="000000"/>
      <w:spacing w:before="100" w:beforeAutospacing="1" w:after="100" w:afterAutospacing="1"/>
      <w:jc w:val="left"/>
      <w:textAlignment w:val="center"/>
    </w:pPr>
    <w:rPr>
      <w:sz w:val="8"/>
      <w:szCs w:val="8"/>
      <w:lang w:val="es-ES" w:eastAsia="es-ES"/>
    </w:rPr>
  </w:style>
  <w:style w:type="paragraph" w:customStyle="1" w:styleId="xl77">
    <w:name w:val="xl77"/>
    <w:basedOn w:val="Normal"/>
    <w:uiPriority w:val="99"/>
    <w:rsid w:val="0019323C"/>
    <w:pPr>
      <w:pBdr>
        <w:left w:val="single" w:sz="4" w:space="0" w:color="auto"/>
        <w:right w:val="dotted" w:sz="4" w:space="0" w:color="auto"/>
      </w:pBdr>
      <w:spacing w:before="100" w:beforeAutospacing="1" w:after="100" w:afterAutospacing="1"/>
      <w:jc w:val="left"/>
      <w:textAlignment w:val="center"/>
    </w:pPr>
    <w:rPr>
      <w:sz w:val="8"/>
      <w:szCs w:val="8"/>
      <w:lang w:val="es-ES" w:eastAsia="es-ES"/>
    </w:rPr>
  </w:style>
  <w:style w:type="paragraph" w:customStyle="1" w:styleId="xl78">
    <w:name w:val="xl78"/>
    <w:basedOn w:val="Normal"/>
    <w:uiPriority w:val="99"/>
    <w:rsid w:val="0019323C"/>
    <w:pPr>
      <w:pBdr>
        <w:top w:val="single" w:sz="8" w:space="0" w:color="auto"/>
        <w:left w:val="single" w:sz="4" w:space="0" w:color="auto"/>
      </w:pBdr>
      <w:spacing w:before="100" w:beforeAutospacing="1" w:after="100" w:afterAutospacing="1"/>
      <w:jc w:val="left"/>
      <w:textAlignment w:val="center"/>
    </w:pPr>
    <w:rPr>
      <w:sz w:val="4"/>
      <w:szCs w:val="4"/>
      <w:lang w:val="es-ES" w:eastAsia="es-ES"/>
    </w:rPr>
  </w:style>
  <w:style w:type="paragraph" w:customStyle="1" w:styleId="xl79">
    <w:name w:val="xl79"/>
    <w:basedOn w:val="Normal"/>
    <w:uiPriority w:val="99"/>
    <w:rsid w:val="0019323C"/>
    <w:pPr>
      <w:pBdr>
        <w:top w:val="single" w:sz="8" w:space="0" w:color="auto"/>
      </w:pBdr>
      <w:spacing w:before="100" w:beforeAutospacing="1" w:after="100" w:afterAutospacing="1"/>
      <w:jc w:val="left"/>
      <w:textAlignment w:val="center"/>
    </w:pPr>
    <w:rPr>
      <w:sz w:val="4"/>
      <w:szCs w:val="4"/>
      <w:lang w:val="es-ES" w:eastAsia="es-ES"/>
    </w:rPr>
  </w:style>
  <w:style w:type="paragraph" w:customStyle="1" w:styleId="xl80">
    <w:name w:val="xl80"/>
    <w:basedOn w:val="Normal"/>
    <w:uiPriority w:val="99"/>
    <w:rsid w:val="0019323C"/>
    <w:pPr>
      <w:pBdr>
        <w:top w:val="single" w:sz="8" w:space="0" w:color="auto"/>
        <w:right w:val="dotted" w:sz="4" w:space="0" w:color="auto"/>
      </w:pBdr>
      <w:spacing w:before="100" w:beforeAutospacing="1" w:after="100" w:afterAutospacing="1"/>
      <w:jc w:val="left"/>
      <w:textAlignment w:val="center"/>
    </w:pPr>
    <w:rPr>
      <w:sz w:val="4"/>
      <w:szCs w:val="4"/>
      <w:lang w:val="es-ES" w:eastAsia="es-ES"/>
    </w:rPr>
  </w:style>
  <w:style w:type="paragraph" w:customStyle="1" w:styleId="xl81">
    <w:name w:val="xl81"/>
    <w:basedOn w:val="Normal"/>
    <w:uiPriority w:val="99"/>
    <w:rsid w:val="0019323C"/>
    <w:pPr>
      <w:pBdr>
        <w:top w:val="single" w:sz="8" w:space="0" w:color="auto"/>
        <w:left w:val="dotted" w:sz="4" w:space="0" w:color="auto"/>
      </w:pBdr>
      <w:spacing w:before="100" w:beforeAutospacing="1" w:after="100" w:afterAutospacing="1"/>
      <w:jc w:val="left"/>
      <w:textAlignment w:val="center"/>
    </w:pPr>
    <w:rPr>
      <w:sz w:val="4"/>
      <w:szCs w:val="4"/>
      <w:lang w:val="es-ES" w:eastAsia="es-ES"/>
    </w:rPr>
  </w:style>
  <w:style w:type="paragraph" w:customStyle="1" w:styleId="xl82">
    <w:name w:val="xl82"/>
    <w:basedOn w:val="Normal"/>
    <w:uiPriority w:val="99"/>
    <w:rsid w:val="0019323C"/>
    <w:pPr>
      <w:pBdr>
        <w:top w:val="single" w:sz="8" w:space="0" w:color="auto"/>
        <w:right w:val="single" w:sz="4" w:space="0" w:color="auto"/>
      </w:pBdr>
      <w:spacing w:before="100" w:beforeAutospacing="1" w:after="100" w:afterAutospacing="1"/>
      <w:jc w:val="left"/>
      <w:textAlignment w:val="center"/>
    </w:pPr>
    <w:rPr>
      <w:sz w:val="4"/>
      <w:szCs w:val="4"/>
      <w:lang w:val="es-ES" w:eastAsia="es-ES"/>
    </w:rPr>
  </w:style>
  <w:style w:type="paragraph" w:customStyle="1" w:styleId="xl83">
    <w:name w:val="xl83"/>
    <w:basedOn w:val="Normal"/>
    <w:uiPriority w:val="99"/>
    <w:rsid w:val="0019323C"/>
    <w:pPr>
      <w:pBdr>
        <w:top w:val="single" w:sz="8" w:space="0" w:color="auto"/>
        <w:right w:val="single" w:sz="8" w:space="0" w:color="auto"/>
      </w:pBdr>
      <w:spacing w:before="100" w:beforeAutospacing="1" w:after="100" w:afterAutospacing="1"/>
      <w:jc w:val="left"/>
      <w:textAlignment w:val="center"/>
    </w:pPr>
    <w:rPr>
      <w:sz w:val="4"/>
      <w:szCs w:val="4"/>
      <w:lang w:val="es-ES" w:eastAsia="es-ES"/>
    </w:rPr>
  </w:style>
  <w:style w:type="paragraph" w:customStyle="1" w:styleId="xl84">
    <w:name w:val="xl84"/>
    <w:basedOn w:val="Normal"/>
    <w:uiPriority w:val="99"/>
    <w:rsid w:val="0019323C"/>
    <w:pPr>
      <w:pBdr>
        <w:left w:val="single" w:sz="4" w:space="0" w:color="auto"/>
        <w:bottom w:val="single" w:sz="8" w:space="0" w:color="auto"/>
      </w:pBdr>
      <w:spacing w:before="100" w:beforeAutospacing="1" w:after="100" w:afterAutospacing="1"/>
      <w:jc w:val="left"/>
      <w:textAlignment w:val="center"/>
    </w:pPr>
    <w:rPr>
      <w:sz w:val="4"/>
      <w:szCs w:val="4"/>
      <w:lang w:val="es-ES" w:eastAsia="es-ES"/>
    </w:rPr>
  </w:style>
  <w:style w:type="paragraph" w:customStyle="1" w:styleId="xl85">
    <w:name w:val="xl85"/>
    <w:basedOn w:val="Normal"/>
    <w:uiPriority w:val="99"/>
    <w:rsid w:val="0019323C"/>
    <w:pPr>
      <w:pBdr>
        <w:bottom w:val="single" w:sz="8" w:space="0" w:color="auto"/>
      </w:pBdr>
      <w:spacing w:before="100" w:beforeAutospacing="1" w:after="100" w:afterAutospacing="1"/>
      <w:jc w:val="left"/>
      <w:textAlignment w:val="center"/>
    </w:pPr>
    <w:rPr>
      <w:sz w:val="4"/>
      <w:szCs w:val="4"/>
      <w:lang w:val="es-ES" w:eastAsia="es-ES"/>
    </w:rPr>
  </w:style>
  <w:style w:type="paragraph" w:customStyle="1" w:styleId="xl86">
    <w:name w:val="xl86"/>
    <w:basedOn w:val="Normal"/>
    <w:uiPriority w:val="99"/>
    <w:rsid w:val="0019323C"/>
    <w:pPr>
      <w:pBdr>
        <w:bottom w:val="single" w:sz="8" w:space="0" w:color="auto"/>
        <w:right w:val="dotted" w:sz="4" w:space="0" w:color="auto"/>
      </w:pBdr>
      <w:spacing w:before="100" w:beforeAutospacing="1" w:after="100" w:afterAutospacing="1"/>
      <w:jc w:val="left"/>
      <w:textAlignment w:val="center"/>
    </w:pPr>
    <w:rPr>
      <w:sz w:val="4"/>
      <w:szCs w:val="4"/>
      <w:lang w:val="es-ES" w:eastAsia="es-ES"/>
    </w:rPr>
  </w:style>
  <w:style w:type="paragraph" w:customStyle="1" w:styleId="xl87">
    <w:name w:val="xl87"/>
    <w:basedOn w:val="Normal"/>
    <w:uiPriority w:val="99"/>
    <w:rsid w:val="0019323C"/>
    <w:pPr>
      <w:pBdr>
        <w:left w:val="dotted" w:sz="4" w:space="0" w:color="auto"/>
        <w:bottom w:val="single" w:sz="8" w:space="0" w:color="auto"/>
      </w:pBdr>
      <w:spacing w:before="100" w:beforeAutospacing="1" w:after="100" w:afterAutospacing="1"/>
      <w:jc w:val="left"/>
      <w:textAlignment w:val="center"/>
    </w:pPr>
    <w:rPr>
      <w:sz w:val="4"/>
      <w:szCs w:val="4"/>
      <w:lang w:val="es-ES" w:eastAsia="es-ES"/>
    </w:rPr>
  </w:style>
  <w:style w:type="paragraph" w:customStyle="1" w:styleId="xl88">
    <w:name w:val="xl88"/>
    <w:basedOn w:val="Normal"/>
    <w:uiPriority w:val="99"/>
    <w:rsid w:val="0019323C"/>
    <w:pPr>
      <w:pBdr>
        <w:bottom w:val="single" w:sz="8" w:space="0" w:color="auto"/>
        <w:right w:val="single" w:sz="4" w:space="0" w:color="auto"/>
      </w:pBdr>
      <w:spacing w:before="100" w:beforeAutospacing="1" w:after="100" w:afterAutospacing="1"/>
      <w:jc w:val="left"/>
      <w:textAlignment w:val="center"/>
    </w:pPr>
    <w:rPr>
      <w:sz w:val="4"/>
      <w:szCs w:val="4"/>
      <w:lang w:val="es-ES" w:eastAsia="es-ES"/>
    </w:rPr>
  </w:style>
  <w:style w:type="paragraph" w:customStyle="1" w:styleId="xl89">
    <w:name w:val="xl89"/>
    <w:basedOn w:val="Normal"/>
    <w:uiPriority w:val="99"/>
    <w:rsid w:val="0019323C"/>
    <w:pPr>
      <w:pBdr>
        <w:bottom w:val="single" w:sz="8" w:space="0" w:color="auto"/>
        <w:right w:val="single" w:sz="8" w:space="0" w:color="auto"/>
      </w:pBdr>
      <w:spacing w:before="100" w:beforeAutospacing="1" w:after="100" w:afterAutospacing="1"/>
      <w:jc w:val="left"/>
      <w:textAlignment w:val="center"/>
    </w:pPr>
    <w:rPr>
      <w:sz w:val="4"/>
      <w:szCs w:val="4"/>
      <w:lang w:val="es-ES" w:eastAsia="es-ES"/>
    </w:rPr>
  </w:style>
  <w:style w:type="paragraph" w:customStyle="1" w:styleId="xl90">
    <w:name w:val="xl90"/>
    <w:basedOn w:val="Normal"/>
    <w:uiPriority w:val="99"/>
    <w:rsid w:val="0019323C"/>
    <w:pPr>
      <w:pBdr>
        <w:left w:val="single" w:sz="4" w:space="0" w:color="auto"/>
        <w:bottom w:val="single" w:sz="4" w:space="0" w:color="auto"/>
      </w:pBdr>
      <w:spacing w:before="100" w:beforeAutospacing="1" w:after="100" w:afterAutospacing="1"/>
      <w:jc w:val="left"/>
      <w:textAlignment w:val="center"/>
    </w:pPr>
    <w:rPr>
      <w:sz w:val="4"/>
      <w:szCs w:val="4"/>
      <w:lang w:val="es-ES" w:eastAsia="es-ES"/>
    </w:rPr>
  </w:style>
  <w:style w:type="paragraph" w:customStyle="1" w:styleId="xl91">
    <w:name w:val="xl91"/>
    <w:basedOn w:val="Normal"/>
    <w:uiPriority w:val="99"/>
    <w:rsid w:val="0019323C"/>
    <w:pPr>
      <w:pBdr>
        <w:bottom w:val="single" w:sz="4" w:space="0" w:color="auto"/>
      </w:pBdr>
      <w:spacing w:before="100" w:beforeAutospacing="1" w:after="100" w:afterAutospacing="1"/>
      <w:jc w:val="left"/>
      <w:textAlignment w:val="center"/>
    </w:pPr>
    <w:rPr>
      <w:sz w:val="4"/>
      <w:szCs w:val="4"/>
      <w:lang w:val="es-ES" w:eastAsia="es-ES"/>
    </w:rPr>
  </w:style>
  <w:style w:type="paragraph" w:customStyle="1" w:styleId="xl92">
    <w:name w:val="xl92"/>
    <w:basedOn w:val="Normal"/>
    <w:uiPriority w:val="99"/>
    <w:rsid w:val="0019323C"/>
    <w:pPr>
      <w:pBdr>
        <w:left w:val="dotted" w:sz="4" w:space="0" w:color="auto"/>
        <w:bottom w:val="single" w:sz="4" w:space="0" w:color="auto"/>
      </w:pBdr>
      <w:spacing w:before="100" w:beforeAutospacing="1" w:after="100" w:afterAutospacing="1"/>
      <w:jc w:val="left"/>
      <w:textAlignment w:val="center"/>
    </w:pPr>
    <w:rPr>
      <w:sz w:val="4"/>
      <w:szCs w:val="4"/>
      <w:lang w:val="es-ES" w:eastAsia="es-ES"/>
    </w:rPr>
  </w:style>
  <w:style w:type="paragraph" w:customStyle="1" w:styleId="xl93">
    <w:name w:val="xl93"/>
    <w:basedOn w:val="Normal"/>
    <w:uiPriority w:val="99"/>
    <w:rsid w:val="0019323C"/>
    <w:pPr>
      <w:pBdr>
        <w:bottom w:val="single" w:sz="4" w:space="0" w:color="auto"/>
        <w:right w:val="single" w:sz="8" w:space="0" w:color="auto"/>
      </w:pBdr>
      <w:spacing w:before="100" w:beforeAutospacing="1" w:after="100" w:afterAutospacing="1"/>
      <w:jc w:val="left"/>
      <w:textAlignment w:val="center"/>
    </w:pPr>
    <w:rPr>
      <w:sz w:val="4"/>
      <w:szCs w:val="4"/>
      <w:lang w:val="es-ES" w:eastAsia="es-ES"/>
    </w:rPr>
  </w:style>
  <w:style w:type="paragraph" w:customStyle="1" w:styleId="xl94">
    <w:name w:val="xl94"/>
    <w:basedOn w:val="Normal"/>
    <w:uiPriority w:val="99"/>
    <w:rsid w:val="0019323C"/>
    <w:pPr>
      <w:pBdr>
        <w:top w:val="single" w:sz="4" w:space="0" w:color="auto"/>
        <w:left w:val="single" w:sz="4" w:space="0" w:color="auto"/>
      </w:pBdr>
      <w:spacing w:before="100" w:beforeAutospacing="1" w:after="100" w:afterAutospacing="1"/>
      <w:jc w:val="left"/>
      <w:textAlignment w:val="center"/>
    </w:pPr>
    <w:rPr>
      <w:sz w:val="4"/>
      <w:szCs w:val="4"/>
      <w:lang w:val="es-ES" w:eastAsia="es-ES"/>
    </w:rPr>
  </w:style>
  <w:style w:type="paragraph" w:customStyle="1" w:styleId="xl95">
    <w:name w:val="xl95"/>
    <w:basedOn w:val="Normal"/>
    <w:uiPriority w:val="99"/>
    <w:rsid w:val="0019323C"/>
    <w:pPr>
      <w:pBdr>
        <w:top w:val="single" w:sz="4" w:space="0" w:color="auto"/>
      </w:pBdr>
      <w:spacing w:before="100" w:beforeAutospacing="1" w:after="100" w:afterAutospacing="1"/>
      <w:jc w:val="left"/>
      <w:textAlignment w:val="center"/>
    </w:pPr>
    <w:rPr>
      <w:sz w:val="4"/>
      <w:szCs w:val="4"/>
      <w:lang w:val="es-ES" w:eastAsia="es-ES"/>
    </w:rPr>
  </w:style>
  <w:style w:type="paragraph" w:customStyle="1" w:styleId="xl96">
    <w:name w:val="xl96"/>
    <w:basedOn w:val="Normal"/>
    <w:uiPriority w:val="99"/>
    <w:rsid w:val="0019323C"/>
    <w:pPr>
      <w:pBdr>
        <w:top w:val="single" w:sz="4" w:space="0" w:color="auto"/>
        <w:left w:val="dotted" w:sz="4" w:space="0" w:color="auto"/>
      </w:pBdr>
      <w:spacing w:before="100" w:beforeAutospacing="1" w:after="100" w:afterAutospacing="1"/>
      <w:jc w:val="left"/>
      <w:textAlignment w:val="center"/>
    </w:pPr>
    <w:rPr>
      <w:sz w:val="4"/>
      <w:szCs w:val="4"/>
      <w:lang w:val="es-ES" w:eastAsia="es-ES"/>
    </w:rPr>
  </w:style>
  <w:style w:type="paragraph" w:customStyle="1" w:styleId="xl97">
    <w:name w:val="xl97"/>
    <w:basedOn w:val="Normal"/>
    <w:uiPriority w:val="99"/>
    <w:rsid w:val="0019323C"/>
    <w:pPr>
      <w:pBdr>
        <w:top w:val="single" w:sz="4" w:space="0" w:color="auto"/>
        <w:right w:val="single" w:sz="8" w:space="0" w:color="auto"/>
      </w:pBdr>
      <w:spacing w:before="100" w:beforeAutospacing="1" w:after="100" w:afterAutospacing="1"/>
      <w:jc w:val="left"/>
      <w:textAlignment w:val="center"/>
    </w:pPr>
    <w:rPr>
      <w:sz w:val="4"/>
      <w:szCs w:val="4"/>
      <w:lang w:val="es-ES" w:eastAsia="es-ES"/>
    </w:rPr>
  </w:style>
  <w:style w:type="paragraph" w:customStyle="1" w:styleId="xl98">
    <w:name w:val="xl98"/>
    <w:basedOn w:val="Normal"/>
    <w:uiPriority w:val="99"/>
    <w:rsid w:val="0019323C"/>
    <w:pPr>
      <w:pBdr>
        <w:left w:val="single" w:sz="4" w:space="0" w:color="auto"/>
      </w:pBdr>
      <w:spacing w:before="100" w:beforeAutospacing="1" w:after="100" w:afterAutospacing="1"/>
      <w:jc w:val="left"/>
      <w:textAlignment w:val="center"/>
    </w:pPr>
    <w:rPr>
      <w:sz w:val="4"/>
      <w:szCs w:val="4"/>
      <w:lang w:val="es-ES" w:eastAsia="es-ES"/>
    </w:rPr>
  </w:style>
  <w:style w:type="paragraph" w:customStyle="1" w:styleId="xl99">
    <w:name w:val="xl99"/>
    <w:basedOn w:val="Normal"/>
    <w:uiPriority w:val="99"/>
    <w:rsid w:val="0019323C"/>
    <w:pPr>
      <w:spacing w:before="100" w:beforeAutospacing="1" w:after="100" w:afterAutospacing="1"/>
      <w:jc w:val="left"/>
      <w:textAlignment w:val="center"/>
    </w:pPr>
    <w:rPr>
      <w:sz w:val="4"/>
      <w:szCs w:val="4"/>
      <w:lang w:val="es-ES" w:eastAsia="es-ES"/>
    </w:rPr>
  </w:style>
  <w:style w:type="paragraph" w:customStyle="1" w:styleId="xl100">
    <w:name w:val="xl100"/>
    <w:basedOn w:val="Normal"/>
    <w:uiPriority w:val="99"/>
    <w:rsid w:val="0019323C"/>
    <w:pPr>
      <w:pBdr>
        <w:left w:val="dotted" w:sz="4" w:space="0" w:color="auto"/>
      </w:pBdr>
      <w:spacing w:before="100" w:beforeAutospacing="1" w:after="100" w:afterAutospacing="1"/>
      <w:jc w:val="left"/>
      <w:textAlignment w:val="center"/>
    </w:pPr>
    <w:rPr>
      <w:sz w:val="4"/>
      <w:szCs w:val="4"/>
      <w:lang w:val="es-ES" w:eastAsia="es-ES"/>
    </w:rPr>
  </w:style>
  <w:style w:type="paragraph" w:customStyle="1" w:styleId="xl101">
    <w:name w:val="xl101"/>
    <w:basedOn w:val="Normal"/>
    <w:uiPriority w:val="99"/>
    <w:rsid w:val="0019323C"/>
    <w:pPr>
      <w:pBdr>
        <w:top w:val="single" w:sz="4" w:space="0" w:color="auto"/>
        <w:right w:val="single" w:sz="4" w:space="0" w:color="auto"/>
      </w:pBdr>
      <w:spacing w:before="100" w:beforeAutospacing="1" w:after="100" w:afterAutospacing="1"/>
      <w:jc w:val="left"/>
      <w:textAlignment w:val="center"/>
    </w:pPr>
    <w:rPr>
      <w:sz w:val="4"/>
      <w:szCs w:val="4"/>
      <w:lang w:val="es-ES" w:eastAsia="es-ES"/>
    </w:rPr>
  </w:style>
  <w:style w:type="paragraph" w:customStyle="1" w:styleId="xl102">
    <w:name w:val="xl102"/>
    <w:basedOn w:val="Normal"/>
    <w:uiPriority w:val="99"/>
    <w:rsid w:val="0019323C"/>
    <w:pPr>
      <w:pBdr>
        <w:right w:val="single" w:sz="8" w:space="0" w:color="auto"/>
      </w:pBdr>
      <w:spacing w:before="100" w:beforeAutospacing="1" w:after="100" w:afterAutospacing="1"/>
      <w:jc w:val="left"/>
      <w:textAlignment w:val="center"/>
    </w:pPr>
    <w:rPr>
      <w:sz w:val="4"/>
      <w:szCs w:val="4"/>
      <w:lang w:val="es-ES" w:eastAsia="es-ES"/>
    </w:rPr>
  </w:style>
  <w:style w:type="paragraph" w:customStyle="1" w:styleId="xl103">
    <w:name w:val="xl103"/>
    <w:basedOn w:val="Normal"/>
    <w:uiPriority w:val="99"/>
    <w:rsid w:val="0019323C"/>
    <w:pPr>
      <w:pBdr>
        <w:bottom w:val="single" w:sz="4" w:space="0" w:color="auto"/>
        <w:right w:val="single" w:sz="4" w:space="0" w:color="auto"/>
      </w:pBdr>
      <w:spacing w:before="100" w:beforeAutospacing="1" w:after="100" w:afterAutospacing="1"/>
      <w:jc w:val="left"/>
      <w:textAlignment w:val="center"/>
    </w:pPr>
    <w:rPr>
      <w:sz w:val="4"/>
      <w:szCs w:val="4"/>
      <w:lang w:val="es-ES" w:eastAsia="es-ES"/>
    </w:rPr>
  </w:style>
  <w:style w:type="paragraph" w:customStyle="1" w:styleId="xl104">
    <w:name w:val="xl104"/>
    <w:basedOn w:val="Normal"/>
    <w:uiPriority w:val="99"/>
    <w:rsid w:val="0019323C"/>
    <w:pPr>
      <w:pBdr>
        <w:top w:val="single" w:sz="8" w:space="0" w:color="auto"/>
        <w:left w:val="dotted" w:sz="4" w:space="0" w:color="auto"/>
        <w:right w:val="single" w:sz="4" w:space="0" w:color="auto"/>
      </w:pBdr>
      <w:spacing w:before="100" w:beforeAutospacing="1" w:after="100" w:afterAutospacing="1"/>
      <w:jc w:val="left"/>
      <w:textAlignment w:val="center"/>
    </w:pPr>
    <w:rPr>
      <w:sz w:val="4"/>
      <w:szCs w:val="4"/>
      <w:lang w:val="es-ES" w:eastAsia="es-ES"/>
    </w:rPr>
  </w:style>
  <w:style w:type="paragraph" w:customStyle="1" w:styleId="xl105">
    <w:name w:val="xl105"/>
    <w:basedOn w:val="Normal"/>
    <w:uiPriority w:val="99"/>
    <w:rsid w:val="0019323C"/>
    <w:pPr>
      <w:pBdr>
        <w:left w:val="dotted" w:sz="4" w:space="0" w:color="auto"/>
        <w:bottom w:val="single" w:sz="4" w:space="0" w:color="auto"/>
        <w:right w:val="single" w:sz="4" w:space="0" w:color="auto"/>
      </w:pBdr>
      <w:spacing w:before="100" w:beforeAutospacing="1" w:after="100" w:afterAutospacing="1"/>
      <w:jc w:val="left"/>
      <w:textAlignment w:val="center"/>
    </w:pPr>
    <w:rPr>
      <w:sz w:val="4"/>
      <w:szCs w:val="4"/>
      <w:lang w:val="es-ES" w:eastAsia="es-ES"/>
    </w:rPr>
  </w:style>
  <w:style w:type="paragraph" w:customStyle="1" w:styleId="xl106">
    <w:name w:val="xl106"/>
    <w:basedOn w:val="Normal"/>
    <w:uiPriority w:val="99"/>
    <w:rsid w:val="0019323C"/>
    <w:pPr>
      <w:pBdr>
        <w:top w:val="single" w:sz="4" w:space="0" w:color="auto"/>
        <w:left w:val="dotted" w:sz="4" w:space="0" w:color="auto"/>
        <w:right w:val="single" w:sz="4" w:space="0" w:color="auto"/>
      </w:pBdr>
      <w:spacing w:before="100" w:beforeAutospacing="1" w:after="100" w:afterAutospacing="1"/>
      <w:jc w:val="left"/>
      <w:textAlignment w:val="center"/>
    </w:pPr>
    <w:rPr>
      <w:sz w:val="4"/>
      <w:szCs w:val="4"/>
      <w:lang w:val="es-ES" w:eastAsia="es-ES"/>
    </w:rPr>
  </w:style>
  <w:style w:type="paragraph" w:customStyle="1" w:styleId="xl107">
    <w:name w:val="xl107"/>
    <w:basedOn w:val="Normal"/>
    <w:uiPriority w:val="99"/>
    <w:rsid w:val="0019323C"/>
    <w:pPr>
      <w:pBdr>
        <w:top w:val="single" w:sz="4" w:space="0" w:color="auto"/>
        <w:left w:val="single" w:sz="4" w:space="0" w:color="auto"/>
        <w:right w:val="dotted" w:sz="4" w:space="0" w:color="auto"/>
      </w:pBdr>
      <w:spacing w:before="100" w:beforeAutospacing="1" w:after="100" w:afterAutospacing="1"/>
      <w:jc w:val="left"/>
      <w:textAlignment w:val="center"/>
    </w:pPr>
    <w:rPr>
      <w:sz w:val="4"/>
      <w:szCs w:val="4"/>
      <w:lang w:val="es-ES" w:eastAsia="es-ES"/>
    </w:rPr>
  </w:style>
  <w:style w:type="paragraph" w:customStyle="1" w:styleId="xl108">
    <w:name w:val="xl108"/>
    <w:basedOn w:val="Normal"/>
    <w:uiPriority w:val="99"/>
    <w:rsid w:val="0019323C"/>
    <w:pPr>
      <w:pBdr>
        <w:left w:val="single" w:sz="4" w:space="0" w:color="auto"/>
        <w:bottom w:val="single" w:sz="4" w:space="0" w:color="auto"/>
        <w:right w:val="dotted" w:sz="4" w:space="0" w:color="auto"/>
      </w:pBdr>
      <w:spacing w:before="100" w:beforeAutospacing="1" w:after="100" w:afterAutospacing="1"/>
      <w:jc w:val="left"/>
      <w:textAlignment w:val="center"/>
    </w:pPr>
    <w:rPr>
      <w:sz w:val="4"/>
      <w:szCs w:val="4"/>
      <w:lang w:val="es-ES" w:eastAsia="es-ES"/>
    </w:rPr>
  </w:style>
  <w:style w:type="character" w:styleId="Emphasis">
    <w:name w:val="Emphasis"/>
    <w:basedOn w:val="DefaultParagraphFont"/>
    <w:uiPriority w:val="99"/>
    <w:rsid w:val="00F3278C"/>
    <w:rPr>
      <w:i/>
      <w:iCs/>
    </w:rPr>
  </w:style>
  <w:style w:type="character" w:styleId="Strong">
    <w:name w:val="Strong"/>
    <w:basedOn w:val="DefaultParagraphFont"/>
    <w:uiPriority w:val="99"/>
    <w:rsid w:val="0061005D"/>
    <w:rPr>
      <w:b/>
      <w:bCs/>
    </w:rPr>
  </w:style>
  <w:style w:type="paragraph" w:customStyle="1" w:styleId="Notesreferences">
    <w:name w:val="Notes references"/>
    <w:basedOn w:val="Notes"/>
    <w:rsid w:val="00FE1A65"/>
    <w:pPr>
      <w:ind w:left="284" w:hanging="284"/>
      <w:jc w:val="left"/>
    </w:pPr>
  </w:style>
  <w:style w:type="paragraph" w:customStyle="1" w:styleId="FigureTitle">
    <w:name w:val="FigureTitle"/>
    <w:basedOn w:val="Normal"/>
    <w:next w:val="Tablesubtitle"/>
    <w:uiPriority w:val="99"/>
    <w:qFormat/>
    <w:rsid w:val="005E7C27"/>
    <w:pPr>
      <w:numPr>
        <w:numId w:val="4"/>
      </w:numPr>
      <w:tabs>
        <w:tab w:val="left" w:pos="1021"/>
      </w:tabs>
    </w:pPr>
    <w:rPr>
      <w:rFonts w:ascii="Arial" w:hAnsi="Arial" w:cs="Arial"/>
      <w:sz w:val="20"/>
      <w:szCs w:val="20"/>
    </w:rPr>
  </w:style>
  <w:style w:type="paragraph" w:styleId="Revision">
    <w:name w:val="Revision"/>
    <w:hidden/>
    <w:uiPriority w:val="99"/>
    <w:semiHidden/>
    <w:rsid w:val="007B2357"/>
    <w:rPr>
      <w:sz w:val="24"/>
      <w:szCs w:val="24"/>
    </w:rPr>
  </w:style>
  <w:style w:type="character" w:styleId="EndnoteReference">
    <w:name w:val="endnote reference"/>
    <w:basedOn w:val="DefaultParagraphFont"/>
    <w:uiPriority w:val="99"/>
    <w:semiHidden/>
    <w:unhideWhenUsed/>
    <w:rsid w:val="00AB0E2A"/>
    <w:rPr>
      <w:vertAlign w:val="superscript"/>
    </w:rPr>
  </w:style>
  <w:style w:type="paragraph" w:styleId="Subtitle">
    <w:name w:val="Subtitle"/>
    <w:basedOn w:val="Normal"/>
    <w:next w:val="Normal"/>
    <w:link w:val="SubtitleChar"/>
    <w:locked/>
    <w:rsid w:val="00AD0542"/>
    <w:pPr>
      <w:spacing w:after="60"/>
      <w:jc w:val="center"/>
      <w:outlineLvl w:val="1"/>
    </w:pPr>
    <w:rPr>
      <w:rFonts w:ascii="Cambria" w:hAnsi="Cambria"/>
    </w:rPr>
  </w:style>
  <w:style w:type="character" w:customStyle="1" w:styleId="SubtitleChar">
    <w:name w:val="Subtitle Char"/>
    <w:basedOn w:val="DefaultParagraphFont"/>
    <w:link w:val="Subtitle"/>
    <w:rsid w:val="00AD0542"/>
    <w:rPr>
      <w:rFonts w:ascii="Cambria" w:eastAsia="Times New Roman" w:hAnsi="Cambria" w:cs="Times New Roman"/>
      <w:sz w:val="24"/>
      <w:szCs w:val="24"/>
      <w:lang w:val="en-GB" w:eastAsia="en-GB"/>
    </w:rPr>
  </w:style>
  <w:style w:type="paragraph" w:styleId="ListParagraph">
    <w:name w:val="List Paragraph"/>
    <w:basedOn w:val="Normal"/>
    <w:qFormat/>
    <w:rsid w:val="00EB31AB"/>
    <w:pPr>
      <w:ind w:left="720"/>
      <w:contextualSpacing/>
    </w:pPr>
  </w:style>
  <w:style w:type="character" w:customStyle="1" w:styleId="z3988">
    <w:name w:val="z3988"/>
    <w:basedOn w:val="DefaultParagraphFont"/>
    <w:rsid w:val="0020537A"/>
  </w:style>
  <w:style w:type="paragraph" w:styleId="Quote">
    <w:name w:val="Quote"/>
    <w:basedOn w:val="Normal"/>
    <w:next w:val="Normal"/>
    <w:link w:val="QuoteChar"/>
    <w:uiPriority w:val="29"/>
    <w:rsid w:val="00931873"/>
    <w:rPr>
      <w:i/>
      <w:iCs/>
      <w:color w:val="000000"/>
    </w:rPr>
  </w:style>
  <w:style w:type="character" w:customStyle="1" w:styleId="QuoteChar">
    <w:name w:val="Quote Char"/>
    <w:basedOn w:val="DefaultParagraphFont"/>
    <w:link w:val="Quote"/>
    <w:uiPriority w:val="29"/>
    <w:rsid w:val="00931873"/>
    <w:rPr>
      <w:i/>
      <w:iCs/>
      <w:color w:val="000000"/>
      <w:sz w:val="24"/>
      <w:szCs w:val="24"/>
      <w:lang w:val="en-GB" w:eastAsia="en-GB"/>
    </w:rPr>
  </w:style>
  <w:style w:type="paragraph" w:styleId="Bibliography">
    <w:name w:val="Bibliography"/>
    <w:basedOn w:val="Normal"/>
    <w:next w:val="Normal"/>
    <w:uiPriority w:val="37"/>
    <w:unhideWhenUsed/>
    <w:rsid w:val="000E5D51"/>
    <w:pPr>
      <w:ind w:left="720" w:hanging="720"/>
    </w:pPr>
  </w:style>
  <w:style w:type="paragraph" w:styleId="TOCHeading">
    <w:name w:val="TOC Heading"/>
    <w:basedOn w:val="Heading1"/>
    <w:next w:val="Normal"/>
    <w:uiPriority w:val="39"/>
    <w:unhideWhenUsed/>
    <w:rsid w:val="00C32669"/>
    <w:pPr>
      <w:keepLines/>
      <w:numPr>
        <w:numId w:val="0"/>
      </w:numPr>
      <w:spacing w:after="0" w:line="276" w:lineRule="auto"/>
      <w:jc w:val="left"/>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Tablesubtitle">
    <w:name w:val="Table subtitle"/>
    <w:basedOn w:val="Normal"/>
    <w:next w:val="Normal"/>
    <w:qFormat/>
    <w:rsid w:val="00AA35E0"/>
    <w:rPr>
      <w:rFonts w:ascii="Arial" w:hAnsi="Arial" w:cs="Arial"/>
      <w:sz w:val="20"/>
      <w:szCs w:val="20"/>
    </w:rPr>
  </w:style>
  <w:style w:type="paragraph" w:styleId="Caption">
    <w:name w:val="caption"/>
    <w:basedOn w:val="Normal"/>
    <w:next w:val="column"/>
    <w:qFormat/>
    <w:locked/>
    <w:rsid w:val="007102FB"/>
    <w:pPr>
      <w:spacing w:before="120" w:after="120"/>
      <w:ind w:left="851" w:right="2267" w:hanging="851"/>
      <w:jc w:val="left"/>
    </w:pPr>
    <w:rPr>
      <w:rFonts w:ascii="Times New Roman" w:hAnsi="Times New Roman"/>
      <w:sz w:val="20"/>
      <w:szCs w:val="20"/>
      <w:lang w:eastAsia="en-US"/>
    </w:rPr>
  </w:style>
  <w:style w:type="paragraph" w:customStyle="1" w:styleId="column">
    <w:name w:val="column"/>
    <w:basedOn w:val="Normal"/>
    <w:next w:val="Normal"/>
    <w:rsid w:val="007102FB"/>
    <w:pPr>
      <w:tabs>
        <w:tab w:val="center" w:pos="9214"/>
        <w:tab w:val="center" w:pos="9923"/>
      </w:tabs>
      <w:jc w:val="left"/>
    </w:pPr>
    <w:rPr>
      <w:rFonts w:ascii="Times New Roman" w:hAnsi="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39145">
      <w:bodyDiv w:val="1"/>
      <w:marLeft w:val="0"/>
      <w:marRight w:val="0"/>
      <w:marTop w:val="0"/>
      <w:marBottom w:val="0"/>
      <w:divBdr>
        <w:top w:val="none" w:sz="0" w:space="0" w:color="auto"/>
        <w:left w:val="none" w:sz="0" w:space="0" w:color="auto"/>
        <w:bottom w:val="none" w:sz="0" w:space="0" w:color="auto"/>
        <w:right w:val="none" w:sz="0" w:space="0" w:color="auto"/>
      </w:divBdr>
    </w:div>
    <w:div w:id="105195132">
      <w:bodyDiv w:val="1"/>
      <w:marLeft w:val="0"/>
      <w:marRight w:val="0"/>
      <w:marTop w:val="0"/>
      <w:marBottom w:val="0"/>
      <w:divBdr>
        <w:top w:val="none" w:sz="0" w:space="0" w:color="auto"/>
        <w:left w:val="none" w:sz="0" w:space="0" w:color="auto"/>
        <w:bottom w:val="none" w:sz="0" w:space="0" w:color="auto"/>
        <w:right w:val="none" w:sz="0" w:space="0" w:color="auto"/>
      </w:divBdr>
    </w:div>
    <w:div w:id="409892501">
      <w:bodyDiv w:val="1"/>
      <w:marLeft w:val="0"/>
      <w:marRight w:val="0"/>
      <w:marTop w:val="0"/>
      <w:marBottom w:val="0"/>
      <w:divBdr>
        <w:top w:val="none" w:sz="0" w:space="0" w:color="auto"/>
        <w:left w:val="none" w:sz="0" w:space="0" w:color="auto"/>
        <w:bottom w:val="none" w:sz="0" w:space="0" w:color="auto"/>
        <w:right w:val="none" w:sz="0" w:space="0" w:color="auto"/>
      </w:divBdr>
      <w:divsChild>
        <w:div w:id="1972443782">
          <w:marLeft w:val="720"/>
          <w:marRight w:val="0"/>
          <w:marTop w:val="0"/>
          <w:marBottom w:val="0"/>
          <w:divBdr>
            <w:top w:val="none" w:sz="0" w:space="0" w:color="auto"/>
            <w:left w:val="none" w:sz="0" w:space="0" w:color="auto"/>
            <w:bottom w:val="none" w:sz="0" w:space="0" w:color="auto"/>
            <w:right w:val="none" w:sz="0" w:space="0" w:color="auto"/>
          </w:divBdr>
        </w:div>
      </w:divsChild>
    </w:div>
    <w:div w:id="422996089">
      <w:bodyDiv w:val="1"/>
      <w:marLeft w:val="0"/>
      <w:marRight w:val="0"/>
      <w:marTop w:val="0"/>
      <w:marBottom w:val="0"/>
      <w:divBdr>
        <w:top w:val="none" w:sz="0" w:space="0" w:color="auto"/>
        <w:left w:val="none" w:sz="0" w:space="0" w:color="auto"/>
        <w:bottom w:val="none" w:sz="0" w:space="0" w:color="auto"/>
        <w:right w:val="none" w:sz="0" w:space="0" w:color="auto"/>
      </w:divBdr>
    </w:div>
    <w:div w:id="464741785">
      <w:bodyDiv w:val="1"/>
      <w:marLeft w:val="0"/>
      <w:marRight w:val="0"/>
      <w:marTop w:val="0"/>
      <w:marBottom w:val="0"/>
      <w:divBdr>
        <w:top w:val="none" w:sz="0" w:space="0" w:color="auto"/>
        <w:left w:val="none" w:sz="0" w:space="0" w:color="auto"/>
        <w:bottom w:val="none" w:sz="0" w:space="0" w:color="auto"/>
        <w:right w:val="none" w:sz="0" w:space="0" w:color="auto"/>
      </w:divBdr>
    </w:div>
    <w:div w:id="517815532">
      <w:bodyDiv w:val="1"/>
      <w:marLeft w:val="0"/>
      <w:marRight w:val="0"/>
      <w:marTop w:val="0"/>
      <w:marBottom w:val="0"/>
      <w:divBdr>
        <w:top w:val="none" w:sz="0" w:space="0" w:color="auto"/>
        <w:left w:val="none" w:sz="0" w:space="0" w:color="auto"/>
        <w:bottom w:val="none" w:sz="0" w:space="0" w:color="auto"/>
        <w:right w:val="none" w:sz="0" w:space="0" w:color="auto"/>
      </w:divBdr>
    </w:div>
    <w:div w:id="563562677">
      <w:bodyDiv w:val="1"/>
      <w:marLeft w:val="0"/>
      <w:marRight w:val="0"/>
      <w:marTop w:val="0"/>
      <w:marBottom w:val="0"/>
      <w:divBdr>
        <w:top w:val="none" w:sz="0" w:space="0" w:color="auto"/>
        <w:left w:val="none" w:sz="0" w:space="0" w:color="auto"/>
        <w:bottom w:val="none" w:sz="0" w:space="0" w:color="auto"/>
        <w:right w:val="none" w:sz="0" w:space="0" w:color="auto"/>
      </w:divBdr>
      <w:divsChild>
        <w:div w:id="1554468273">
          <w:marLeft w:val="0"/>
          <w:marRight w:val="0"/>
          <w:marTop w:val="0"/>
          <w:marBottom w:val="0"/>
          <w:divBdr>
            <w:top w:val="none" w:sz="0" w:space="0" w:color="auto"/>
            <w:left w:val="none" w:sz="0" w:space="0" w:color="auto"/>
            <w:bottom w:val="none" w:sz="0" w:space="0" w:color="auto"/>
            <w:right w:val="none" w:sz="0" w:space="0" w:color="auto"/>
          </w:divBdr>
          <w:divsChild>
            <w:div w:id="116221665">
              <w:marLeft w:val="0"/>
              <w:marRight w:val="0"/>
              <w:marTop w:val="0"/>
              <w:marBottom w:val="0"/>
              <w:divBdr>
                <w:top w:val="none" w:sz="0" w:space="0" w:color="auto"/>
                <w:left w:val="none" w:sz="0" w:space="0" w:color="auto"/>
                <w:bottom w:val="none" w:sz="0" w:space="0" w:color="auto"/>
                <w:right w:val="none" w:sz="0" w:space="0" w:color="auto"/>
              </w:divBdr>
            </w:div>
            <w:div w:id="1103767634">
              <w:marLeft w:val="0"/>
              <w:marRight w:val="0"/>
              <w:marTop w:val="0"/>
              <w:marBottom w:val="0"/>
              <w:divBdr>
                <w:top w:val="none" w:sz="0" w:space="0" w:color="auto"/>
                <w:left w:val="none" w:sz="0" w:space="0" w:color="auto"/>
                <w:bottom w:val="none" w:sz="0" w:space="0" w:color="auto"/>
                <w:right w:val="none" w:sz="0" w:space="0" w:color="auto"/>
              </w:divBdr>
            </w:div>
            <w:div w:id="1864858910">
              <w:marLeft w:val="0"/>
              <w:marRight w:val="0"/>
              <w:marTop w:val="0"/>
              <w:marBottom w:val="0"/>
              <w:divBdr>
                <w:top w:val="none" w:sz="0" w:space="0" w:color="auto"/>
                <w:left w:val="none" w:sz="0" w:space="0" w:color="auto"/>
                <w:bottom w:val="none" w:sz="0" w:space="0" w:color="auto"/>
                <w:right w:val="none" w:sz="0" w:space="0" w:color="auto"/>
              </w:divBdr>
            </w:div>
            <w:div w:id="18893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2891">
      <w:bodyDiv w:val="1"/>
      <w:marLeft w:val="0"/>
      <w:marRight w:val="0"/>
      <w:marTop w:val="0"/>
      <w:marBottom w:val="0"/>
      <w:divBdr>
        <w:top w:val="none" w:sz="0" w:space="0" w:color="auto"/>
        <w:left w:val="none" w:sz="0" w:space="0" w:color="auto"/>
        <w:bottom w:val="none" w:sz="0" w:space="0" w:color="auto"/>
        <w:right w:val="none" w:sz="0" w:space="0" w:color="auto"/>
      </w:divBdr>
    </w:div>
    <w:div w:id="718210880">
      <w:bodyDiv w:val="1"/>
      <w:marLeft w:val="0"/>
      <w:marRight w:val="0"/>
      <w:marTop w:val="0"/>
      <w:marBottom w:val="0"/>
      <w:divBdr>
        <w:top w:val="none" w:sz="0" w:space="0" w:color="auto"/>
        <w:left w:val="none" w:sz="0" w:space="0" w:color="auto"/>
        <w:bottom w:val="none" w:sz="0" w:space="0" w:color="auto"/>
        <w:right w:val="none" w:sz="0" w:space="0" w:color="auto"/>
      </w:divBdr>
      <w:divsChild>
        <w:div w:id="986202638">
          <w:marLeft w:val="0"/>
          <w:marRight w:val="0"/>
          <w:marTop w:val="0"/>
          <w:marBottom w:val="0"/>
          <w:divBdr>
            <w:top w:val="none" w:sz="0" w:space="0" w:color="auto"/>
            <w:left w:val="none" w:sz="0" w:space="0" w:color="auto"/>
            <w:bottom w:val="none" w:sz="0" w:space="0" w:color="auto"/>
            <w:right w:val="none" w:sz="0" w:space="0" w:color="auto"/>
          </w:divBdr>
          <w:divsChild>
            <w:div w:id="11677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8973">
      <w:bodyDiv w:val="1"/>
      <w:marLeft w:val="0"/>
      <w:marRight w:val="0"/>
      <w:marTop w:val="0"/>
      <w:marBottom w:val="0"/>
      <w:divBdr>
        <w:top w:val="none" w:sz="0" w:space="0" w:color="auto"/>
        <w:left w:val="none" w:sz="0" w:space="0" w:color="auto"/>
        <w:bottom w:val="none" w:sz="0" w:space="0" w:color="auto"/>
        <w:right w:val="none" w:sz="0" w:space="0" w:color="auto"/>
      </w:divBdr>
      <w:divsChild>
        <w:div w:id="715351172">
          <w:marLeft w:val="720"/>
          <w:marRight w:val="0"/>
          <w:marTop w:val="0"/>
          <w:marBottom w:val="0"/>
          <w:divBdr>
            <w:top w:val="none" w:sz="0" w:space="0" w:color="auto"/>
            <w:left w:val="none" w:sz="0" w:space="0" w:color="auto"/>
            <w:bottom w:val="none" w:sz="0" w:space="0" w:color="auto"/>
            <w:right w:val="none" w:sz="0" w:space="0" w:color="auto"/>
          </w:divBdr>
        </w:div>
      </w:divsChild>
    </w:div>
    <w:div w:id="907572112">
      <w:bodyDiv w:val="1"/>
      <w:marLeft w:val="0"/>
      <w:marRight w:val="0"/>
      <w:marTop w:val="0"/>
      <w:marBottom w:val="0"/>
      <w:divBdr>
        <w:top w:val="none" w:sz="0" w:space="0" w:color="auto"/>
        <w:left w:val="none" w:sz="0" w:space="0" w:color="auto"/>
        <w:bottom w:val="none" w:sz="0" w:space="0" w:color="auto"/>
        <w:right w:val="none" w:sz="0" w:space="0" w:color="auto"/>
      </w:divBdr>
      <w:divsChild>
        <w:div w:id="753163784">
          <w:marLeft w:val="0"/>
          <w:marRight w:val="0"/>
          <w:marTop w:val="0"/>
          <w:marBottom w:val="0"/>
          <w:divBdr>
            <w:top w:val="none" w:sz="0" w:space="0" w:color="auto"/>
            <w:left w:val="none" w:sz="0" w:space="0" w:color="auto"/>
            <w:bottom w:val="none" w:sz="0" w:space="0" w:color="auto"/>
            <w:right w:val="none" w:sz="0" w:space="0" w:color="auto"/>
          </w:divBdr>
        </w:div>
        <w:div w:id="1999577876">
          <w:marLeft w:val="0"/>
          <w:marRight w:val="0"/>
          <w:marTop w:val="0"/>
          <w:marBottom w:val="0"/>
          <w:divBdr>
            <w:top w:val="none" w:sz="0" w:space="0" w:color="auto"/>
            <w:left w:val="none" w:sz="0" w:space="0" w:color="auto"/>
            <w:bottom w:val="none" w:sz="0" w:space="0" w:color="auto"/>
            <w:right w:val="none" w:sz="0" w:space="0" w:color="auto"/>
          </w:divBdr>
        </w:div>
        <w:div w:id="1427575891">
          <w:marLeft w:val="0"/>
          <w:marRight w:val="0"/>
          <w:marTop w:val="0"/>
          <w:marBottom w:val="0"/>
          <w:divBdr>
            <w:top w:val="none" w:sz="0" w:space="0" w:color="auto"/>
            <w:left w:val="none" w:sz="0" w:space="0" w:color="auto"/>
            <w:bottom w:val="none" w:sz="0" w:space="0" w:color="auto"/>
            <w:right w:val="none" w:sz="0" w:space="0" w:color="auto"/>
          </w:divBdr>
        </w:div>
      </w:divsChild>
    </w:div>
    <w:div w:id="1215628413">
      <w:bodyDiv w:val="1"/>
      <w:marLeft w:val="0"/>
      <w:marRight w:val="0"/>
      <w:marTop w:val="0"/>
      <w:marBottom w:val="0"/>
      <w:divBdr>
        <w:top w:val="none" w:sz="0" w:space="0" w:color="auto"/>
        <w:left w:val="none" w:sz="0" w:space="0" w:color="auto"/>
        <w:bottom w:val="none" w:sz="0" w:space="0" w:color="auto"/>
        <w:right w:val="none" w:sz="0" w:space="0" w:color="auto"/>
      </w:divBdr>
    </w:div>
    <w:div w:id="1250196825">
      <w:bodyDiv w:val="1"/>
      <w:marLeft w:val="0"/>
      <w:marRight w:val="0"/>
      <w:marTop w:val="0"/>
      <w:marBottom w:val="0"/>
      <w:divBdr>
        <w:top w:val="none" w:sz="0" w:space="0" w:color="auto"/>
        <w:left w:val="none" w:sz="0" w:space="0" w:color="auto"/>
        <w:bottom w:val="none" w:sz="0" w:space="0" w:color="auto"/>
        <w:right w:val="none" w:sz="0" w:space="0" w:color="auto"/>
      </w:divBdr>
    </w:div>
    <w:div w:id="1259943987">
      <w:marLeft w:val="0"/>
      <w:marRight w:val="0"/>
      <w:marTop w:val="0"/>
      <w:marBottom w:val="0"/>
      <w:divBdr>
        <w:top w:val="none" w:sz="0" w:space="0" w:color="auto"/>
        <w:left w:val="none" w:sz="0" w:space="0" w:color="auto"/>
        <w:bottom w:val="none" w:sz="0" w:space="0" w:color="auto"/>
        <w:right w:val="none" w:sz="0" w:space="0" w:color="auto"/>
      </w:divBdr>
    </w:div>
    <w:div w:id="1259943992">
      <w:marLeft w:val="0"/>
      <w:marRight w:val="0"/>
      <w:marTop w:val="0"/>
      <w:marBottom w:val="0"/>
      <w:divBdr>
        <w:top w:val="none" w:sz="0" w:space="0" w:color="auto"/>
        <w:left w:val="none" w:sz="0" w:space="0" w:color="auto"/>
        <w:bottom w:val="none" w:sz="0" w:space="0" w:color="auto"/>
        <w:right w:val="none" w:sz="0" w:space="0" w:color="auto"/>
      </w:divBdr>
    </w:div>
    <w:div w:id="1259943994">
      <w:marLeft w:val="0"/>
      <w:marRight w:val="0"/>
      <w:marTop w:val="0"/>
      <w:marBottom w:val="0"/>
      <w:divBdr>
        <w:top w:val="none" w:sz="0" w:space="0" w:color="auto"/>
        <w:left w:val="none" w:sz="0" w:space="0" w:color="auto"/>
        <w:bottom w:val="none" w:sz="0" w:space="0" w:color="auto"/>
        <w:right w:val="none" w:sz="0" w:space="0" w:color="auto"/>
      </w:divBdr>
    </w:div>
    <w:div w:id="1259943995">
      <w:marLeft w:val="0"/>
      <w:marRight w:val="0"/>
      <w:marTop w:val="0"/>
      <w:marBottom w:val="0"/>
      <w:divBdr>
        <w:top w:val="none" w:sz="0" w:space="0" w:color="auto"/>
        <w:left w:val="none" w:sz="0" w:space="0" w:color="auto"/>
        <w:bottom w:val="none" w:sz="0" w:space="0" w:color="auto"/>
        <w:right w:val="none" w:sz="0" w:space="0" w:color="auto"/>
      </w:divBdr>
      <w:divsChild>
        <w:div w:id="1259944042">
          <w:marLeft w:val="0"/>
          <w:marRight w:val="0"/>
          <w:marTop w:val="0"/>
          <w:marBottom w:val="0"/>
          <w:divBdr>
            <w:top w:val="none" w:sz="0" w:space="0" w:color="auto"/>
            <w:left w:val="none" w:sz="0" w:space="0" w:color="auto"/>
            <w:bottom w:val="none" w:sz="0" w:space="0" w:color="auto"/>
            <w:right w:val="none" w:sz="0" w:space="0" w:color="auto"/>
          </w:divBdr>
        </w:div>
        <w:div w:id="1259944046">
          <w:marLeft w:val="0"/>
          <w:marRight w:val="0"/>
          <w:marTop w:val="0"/>
          <w:marBottom w:val="0"/>
          <w:divBdr>
            <w:top w:val="none" w:sz="0" w:space="0" w:color="auto"/>
            <w:left w:val="none" w:sz="0" w:space="0" w:color="auto"/>
            <w:bottom w:val="none" w:sz="0" w:space="0" w:color="auto"/>
            <w:right w:val="none" w:sz="0" w:space="0" w:color="auto"/>
          </w:divBdr>
        </w:div>
        <w:div w:id="1259944065">
          <w:marLeft w:val="0"/>
          <w:marRight w:val="0"/>
          <w:marTop w:val="0"/>
          <w:marBottom w:val="0"/>
          <w:divBdr>
            <w:top w:val="none" w:sz="0" w:space="0" w:color="auto"/>
            <w:left w:val="none" w:sz="0" w:space="0" w:color="auto"/>
            <w:bottom w:val="none" w:sz="0" w:space="0" w:color="auto"/>
            <w:right w:val="none" w:sz="0" w:space="0" w:color="auto"/>
          </w:divBdr>
        </w:div>
      </w:divsChild>
    </w:div>
    <w:div w:id="1259943997">
      <w:marLeft w:val="0"/>
      <w:marRight w:val="0"/>
      <w:marTop w:val="0"/>
      <w:marBottom w:val="0"/>
      <w:divBdr>
        <w:top w:val="none" w:sz="0" w:space="0" w:color="auto"/>
        <w:left w:val="none" w:sz="0" w:space="0" w:color="auto"/>
        <w:bottom w:val="none" w:sz="0" w:space="0" w:color="auto"/>
        <w:right w:val="none" w:sz="0" w:space="0" w:color="auto"/>
      </w:divBdr>
      <w:divsChild>
        <w:div w:id="1259944041">
          <w:marLeft w:val="0"/>
          <w:marRight w:val="0"/>
          <w:marTop w:val="0"/>
          <w:marBottom w:val="0"/>
          <w:divBdr>
            <w:top w:val="none" w:sz="0" w:space="0" w:color="auto"/>
            <w:left w:val="none" w:sz="0" w:space="0" w:color="auto"/>
            <w:bottom w:val="none" w:sz="0" w:space="0" w:color="auto"/>
            <w:right w:val="none" w:sz="0" w:space="0" w:color="auto"/>
          </w:divBdr>
        </w:div>
        <w:div w:id="1259944089">
          <w:marLeft w:val="0"/>
          <w:marRight w:val="0"/>
          <w:marTop w:val="0"/>
          <w:marBottom w:val="0"/>
          <w:divBdr>
            <w:top w:val="none" w:sz="0" w:space="0" w:color="auto"/>
            <w:left w:val="none" w:sz="0" w:space="0" w:color="auto"/>
            <w:bottom w:val="none" w:sz="0" w:space="0" w:color="auto"/>
            <w:right w:val="none" w:sz="0" w:space="0" w:color="auto"/>
          </w:divBdr>
        </w:div>
      </w:divsChild>
    </w:div>
    <w:div w:id="1259943998">
      <w:marLeft w:val="0"/>
      <w:marRight w:val="0"/>
      <w:marTop w:val="0"/>
      <w:marBottom w:val="0"/>
      <w:divBdr>
        <w:top w:val="none" w:sz="0" w:space="0" w:color="auto"/>
        <w:left w:val="none" w:sz="0" w:space="0" w:color="auto"/>
        <w:bottom w:val="none" w:sz="0" w:space="0" w:color="auto"/>
        <w:right w:val="none" w:sz="0" w:space="0" w:color="auto"/>
      </w:divBdr>
    </w:div>
    <w:div w:id="1259944000">
      <w:marLeft w:val="0"/>
      <w:marRight w:val="0"/>
      <w:marTop w:val="0"/>
      <w:marBottom w:val="0"/>
      <w:divBdr>
        <w:top w:val="none" w:sz="0" w:space="0" w:color="auto"/>
        <w:left w:val="none" w:sz="0" w:space="0" w:color="auto"/>
        <w:bottom w:val="none" w:sz="0" w:space="0" w:color="auto"/>
        <w:right w:val="none" w:sz="0" w:space="0" w:color="auto"/>
      </w:divBdr>
    </w:div>
    <w:div w:id="1259944001">
      <w:marLeft w:val="0"/>
      <w:marRight w:val="0"/>
      <w:marTop w:val="0"/>
      <w:marBottom w:val="0"/>
      <w:divBdr>
        <w:top w:val="none" w:sz="0" w:space="0" w:color="auto"/>
        <w:left w:val="none" w:sz="0" w:space="0" w:color="auto"/>
        <w:bottom w:val="none" w:sz="0" w:space="0" w:color="auto"/>
        <w:right w:val="none" w:sz="0" w:space="0" w:color="auto"/>
      </w:divBdr>
    </w:div>
    <w:div w:id="1259944002">
      <w:marLeft w:val="0"/>
      <w:marRight w:val="0"/>
      <w:marTop w:val="0"/>
      <w:marBottom w:val="0"/>
      <w:divBdr>
        <w:top w:val="none" w:sz="0" w:space="0" w:color="auto"/>
        <w:left w:val="none" w:sz="0" w:space="0" w:color="auto"/>
        <w:bottom w:val="none" w:sz="0" w:space="0" w:color="auto"/>
        <w:right w:val="none" w:sz="0" w:space="0" w:color="auto"/>
      </w:divBdr>
    </w:div>
    <w:div w:id="1259944003">
      <w:marLeft w:val="0"/>
      <w:marRight w:val="0"/>
      <w:marTop w:val="0"/>
      <w:marBottom w:val="0"/>
      <w:divBdr>
        <w:top w:val="none" w:sz="0" w:space="0" w:color="auto"/>
        <w:left w:val="none" w:sz="0" w:space="0" w:color="auto"/>
        <w:bottom w:val="none" w:sz="0" w:space="0" w:color="auto"/>
        <w:right w:val="none" w:sz="0" w:space="0" w:color="auto"/>
      </w:divBdr>
    </w:div>
    <w:div w:id="1259944004">
      <w:marLeft w:val="0"/>
      <w:marRight w:val="0"/>
      <w:marTop w:val="0"/>
      <w:marBottom w:val="0"/>
      <w:divBdr>
        <w:top w:val="none" w:sz="0" w:space="0" w:color="auto"/>
        <w:left w:val="none" w:sz="0" w:space="0" w:color="auto"/>
        <w:bottom w:val="none" w:sz="0" w:space="0" w:color="auto"/>
        <w:right w:val="none" w:sz="0" w:space="0" w:color="auto"/>
      </w:divBdr>
    </w:div>
    <w:div w:id="1259944005">
      <w:marLeft w:val="0"/>
      <w:marRight w:val="0"/>
      <w:marTop w:val="0"/>
      <w:marBottom w:val="0"/>
      <w:divBdr>
        <w:top w:val="none" w:sz="0" w:space="0" w:color="auto"/>
        <w:left w:val="none" w:sz="0" w:space="0" w:color="auto"/>
        <w:bottom w:val="none" w:sz="0" w:space="0" w:color="auto"/>
        <w:right w:val="none" w:sz="0" w:space="0" w:color="auto"/>
      </w:divBdr>
    </w:div>
    <w:div w:id="1259944006">
      <w:marLeft w:val="0"/>
      <w:marRight w:val="0"/>
      <w:marTop w:val="0"/>
      <w:marBottom w:val="0"/>
      <w:divBdr>
        <w:top w:val="none" w:sz="0" w:space="0" w:color="auto"/>
        <w:left w:val="none" w:sz="0" w:space="0" w:color="auto"/>
        <w:bottom w:val="none" w:sz="0" w:space="0" w:color="auto"/>
        <w:right w:val="none" w:sz="0" w:space="0" w:color="auto"/>
      </w:divBdr>
    </w:div>
    <w:div w:id="1259944007">
      <w:marLeft w:val="0"/>
      <w:marRight w:val="0"/>
      <w:marTop w:val="0"/>
      <w:marBottom w:val="0"/>
      <w:divBdr>
        <w:top w:val="none" w:sz="0" w:space="0" w:color="auto"/>
        <w:left w:val="none" w:sz="0" w:space="0" w:color="auto"/>
        <w:bottom w:val="none" w:sz="0" w:space="0" w:color="auto"/>
        <w:right w:val="none" w:sz="0" w:space="0" w:color="auto"/>
      </w:divBdr>
    </w:div>
    <w:div w:id="1259944008">
      <w:marLeft w:val="0"/>
      <w:marRight w:val="0"/>
      <w:marTop w:val="0"/>
      <w:marBottom w:val="0"/>
      <w:divBdr>
        <w:top w:val="none" w:sz="0" w:space="0" w:color="auto"/>
        <w:left w:val="none" w:sz="0" w:space="0" w:color="auto"/>
        <w:bottom w:val="none" w:sz="0" w:space="0" w:color="auto"/>
        <w:right w:val="none" w:sz="0" w:space="0" w:color="auto"/>
      </w:divBdr>
    </w:div>
    <w:div w:id="1259944009">
      <w:marLeft w:val="0"/>
      <w:marRight w:val="0"/>
      <w:marTop w:val="0"/>
      <w:marBottom w:val="0"/>
      <w:divBdr>
        <w:top w:val="none" w:sz="0" w:space="0" w:color="auto"/>
        <w:left w:val="none" w:sz="0" w:space="0" w:color="auto"/>
        <w:bottom w:val="none" w:sz="0" w:space="0" w:color="auto"/>
        <w:right w:val="none" w:sz="0" w:space="0" w:color="auto"/>
      </w:divBdr>
      <w:divsChild>
        <w:div w:id="1259943991">
          <w:marLeft w:val="0"/>
          <w:marRight w:val="0"/>
          <w:marTop w:val="0"/>
          <w:marBottom w:val="0"/>
          <w:divBdr>
            <w:top w:val="none" w:sz="0" w:space="0" w:color="auto"/>
            <w:left w:val="none" w:sz="0" w:space="0" w:color="auto"/>
            <w:bottom w:val="none" w:sz="0" w:space="0" w:color="auto"/>
            <w:right w:val="none" w:sz="0" w:space="0" w:color="auto"/>
          </w:divBdr>
        </w:div>
        <w:div w:id="1259943993">
          <w:marLeft w:val="0"/>
          <w:marRight w:val="0"/>
          <w:marTop w:val="0"/>
          <w:marBottom w:val="0"/>
          <w:divBdr>
            <w:top w:val="none" w:sz="0" w:space="0" w:color="auto"/>
            <w:left w:val="none" w:sz="0" w:space="0" w:color="auto"/>
            <w:bottom w:val="none" w:sz="0" w:space="0" w:color="auto"/>
            <w:right w:val="none" w:sz="0" w:space="0" w:color="auto"/>
          </w:divBdr>
        </w:div>
        <w:div w:id="1259943999">
          <w:marLeft w:val="0"/>
          <w:marRight w:val="0"/>
          <w:marTop w:val="0"/>
          <w:marBottom w:val="0"/>
          <w:divBdr>
            <w:top w:val="none" w:sz="0" w:space="0" w:color="auto"/>
            <w:left w:val="none" w:sz="0" w:space="0" w:color="auto"/>
            <w:bottom w:val="none" w:sz="0" w:space="0" w:color="auto"/>
            <w:right w:val="none" w:sz="0" w:space="0" w:color="auto"/>
          </w:divBdr>
        </w:div>
        <w:div w:id="1259944024">
          <w:marLeft w:val="0"/>
          <w:marRight w:val="0"/>
          <w:marTop w:val="0"/>
          <w:marBottom w:val="0"/>
          <w:divBdr>
            <w:top w:val="none" w:sz="0" w:space="0" w:color="auto"/>
            <w:left w:val="none" w:sz="0" w:space="0" w:color="auto"/>
            <w:bottom w:val="none" w:sz="0" w:space="0" w:color="auto"/>
            <w:right w:val="none" w:sz="0" w:space="0" w:color="auto"/>
          </w:divBdr>
        </w:div>
        <w:div w:id="1259944039">
          <w:marLeft w:val="0"/>
          <w:marRight w:val="0"/>
          <w:marTop w:val="0"/>
          <w:marBottom w:val="0"/>
          <w:divBdr>
            <w:top w:val="none" w:sz="0" w:space="0" w:color="auto"/>
            <w:left w:val="none" w:sz="0" w:space="0" w:color="auto"/>
            <w:bottom w:val="none" w:sz="0" w:space="0" w:color="auto"/>
            <w:right w:val="none" w:sz="0" w:space="0" w:color="auto"/>
          </w:divBdr>
        </w:div>
        <w:div w:id="1259944052">
          <w:marLeft w:val="0"/>
          <w:marRight w:val="0"/>
          <w:marTop w:val="0"/>
          <w:marBottom w:val="0"/>
          <w:divBdr>
            <w:top w:val="none" w:sz="0" w:space="0" w:color="auto"/>
            <w:left w:val="none" w:sz="0" w:space="0" w:color="auto"/>
            <w:bottom w:val="none" w:sz="0" w:space="0" w:color="auto"/>
            <w:right w:val="none" w:sz="0" w:space="0" w:color="auto"/>
          </w:divBdr>
        </w:div>
        <w:div w:id="1259944081">
          <w:marLeft w:val="0"/>
          <w:marRight w:val="0"/>
          <w:marTop w:val="0"/>
          <w:marBottom w:val="0"/>
          <w:divBdr>
            <w:top w:val="none" w:sz="0" w:space="0" w:color="auto"/>
            <w:left w:val="none" w:sz="0" w:space="0" w:color="auto"/>
            <w:bottom w:val="none" w:sz="0" w:space="0" w:color="auto"/>
            <w:right w:val="none" w:sz="0" w:space="0" w:color="auto"/>
          </w:divBdr>
        </w:div>
      </w:divsChild>
    </w:div>
    <w:div w:id="1259944012">
      <w:marLeft w:val="0"/>
      <w:marRight w:val="0"/>
      <w:marTop w:val="0"/>
      <w:marBottom w:val="0"/>
      <w:divBdr>
        <w:top w:val="none" w:sz="0" w:space="0" w:color="auto"/>
        <w:left w:val="none" w:sz="0" w:space="0" w:color="auto"/>
        <w:bottom w:val="none" w:sz="0" w:space="0" w:color="auto"/>
        <w:right w:val="none" w:sz="0" w:space="0" w:color="auto"/>
      </w:divBdr>
    </w:div>
    <w:div w:id="1259944015">
      <w:marLeft w:val="0"/>
      <w:marRight w:val="0"/>
      <w:marTop w:val="0"/>
      <w:marBottom w:val="0"/>
      <w:divBdr>
        <w:top w:val="none" w:sz="0" w:space="0" w:color="auto"/>
        <w:left w:val="none" w:sz="0" w:space="0" w:color="auto"/>
        <w:bottom w:val="none" w:sz="0" w:space="0" w:color="auto"/>
        <w:right w:val="none" w:sz="0" w:space="0" w:color="auto"/>
      </w:divBdr>
      <w:divsChild>
        <w:div w:id="1259943996">
          <w:marLeft w:val="0"/>
          <w:marRight w:val="0"/>
          <w:marTop w:val="0"/>
          <w:marBottom w:val="0"/>
          <w:divBdr>
            <w:top w:val="none" w:sz="0" w:space="0" w:color="auto"/>
            <w:left w:val="none" w:sz="0" w:space="0" w:color="auto"/>
            <w:bottom w:val="none" w:sz="0" w:space="0" w:color="auto"/>
            <w:right w:val="none" w:sz="0" w:space="0" w:color="auto"/>
          </w:divBdr>
        </w:div>
        <w:div w:id="1259944063">
          <w:marLeft w:val="0"/>
          <w:marRight w:val="0"/>
          <w:marTop w:val="0"/>
          <w:marBottom w:val="0"/>
          <w:divBdr>
            <w:top w:val="none" w:sz="0" w:space="0" w:color="auto"/>
            <w:left w:val="none" w:sz="0" w:space="0" w:color="auto"/>
            <w:bottom w:val="none" w:sz="0" w:space="0" w:color="auto"/>
            <w:right w:val="none" w:sz="0" w:space="0" w:color="auto"/>
          </w:divBdr>
        </w:div>
      </w:divsChild>
    </w:div>
    <w:div w:id="1259944016">
      <w:marLeft w:val="0"/>
      <w:marRight w:val="0"/>
      <w:marTop w:val="0"/>
      <w:marBottom w:val="0"/>
      <w:divBdr>
        <w:top w:val="none" w:sz="0" w:space="0" w:color="auto"/>
        <w:left w:val="none" w:sz="0" w:space="0" w:color="auto"/>
        <w:bottom w:val="none" w:sz="0" w:space="0" w:color="auto"/>
        <w:right w:val="none" w:sz="0" w:space="0" w:color="auto"/>
      </w:divBdr>
    </w:div>
    <w:div w:id="1259944019">
      <w:marLeft w:val="0"/>
      <w:marRight w:val="0"/>
      <w:marTop w:val="0"/>
      <w:marBottom w:val="0"/>
      <w:divBdr>
        <w:top w:val="none" w:sz="0" w:space="0" w:color="auto"/>
        <w:left w:val="none" w:sz="0" w:space="0" w:color="auto"/>
        <w:bottom w:val="none" w:sz="0" w:space="0" w:color="auto"/>
        <w:right w:val="none" w:sz="0" w:space="0" w:color="auto"/>
      </w:divBdr>
    </w:div>
    <w:div w:id="1259944020">
      <w:marLeft w:val="0"/>
      <w:marRight w:val="0"/>
      <w:marTop w:val="0"/>
      <w:marBottom w:val="0"/>
      <w:divBdr>
        <w:top w:val="none" w:sz="0" w:space="0" w:color="auto"/>
        <w:left w:val="none" w:sz="0" w:space="0" w:color="auto"/>
        <w:bottom w:val="none" w:sz="0" w:space="0" w:color="auto"/>
        <w:right w:val="none" w:sz="0" w:space="0" w:color="auto"/>
      </w:divBdr>
    </w:div>
    <w:div w:id="1259944021">
      <w:marLeft w:val="0"/>
      <w:marRight w:val="0"/>
      <w:marTop w:val="0"/>
      <w:marBottom w:val="0"/>
      <w:divBdr>
        <w:top w:val="none" w:sz="0" w:space="0" w:color="auto"/>
        <w:left w:val="none" w:sz="0" w:space="0" w:color="auto"/>
        <w:bottom w:val="none" w:sz="0" w:space="0" w:color="auto"/>
        <w:right w:val="none" w:sz="0" w:space="0" w:color="auto"/>
      </w:divBdr>
    </w:div>
    <w:div w:id="1259944022">
      <w:marLeft w:val="0"/>
      <w:marRight w:val="0"/>
      <w:marTop w:val="0"/>
      <w:marBottom w:val="0"/>
      <w:divBdr>
        <w:top w:val="none" w:sz="0" w:space="0" w:color="auto"/>
        <w:left w:val="none" w:sz="0" w:space="0" w:color="auto"/>
        <w:bottom w:val="none" w:sz="0" w:space="0" w:color="auto"/>
        <w:right w:val="none" w:sz="0" w:space="0" w:color="auto"/>
      </w:divBdr>
    </w:div>
    <w:div w:id="1259944027">
      <w:marLeft w:val="0"/>
      <w:marRight w:val="0"/>
      <w:marTop w:val="0"/>
      <w:marBottom w:val="0"/>
      <w:divBdr>
        <w:top w:val="none" w:sz="0" w:space="0" w:color="auto"/>
        <w:left w:val="none" w:sz="0" w:space="0" w:color="auto"/>
        <w:bottom w:val="none" w:sz="0" w:space="0" w:color="auto"/>
        <w:right w:val="none" w:sz="0" w:space="0" w:color="auto"/>
      </w:divBdr>
    </w:div>
    <w:div w:id="1259944028">
      <w:marLeft w:val="0"/>
      <w:marRight w:val="0"/>
      <w:marTop w:val="0"/>
      <w:marBottom w:val="0"/>
      <w:divBdr>
        <w:top w:val="none" w:sz="0" w:space="0" w:color="auto"/>
        <w:left w:val="none" w:sz="0" w:space="0" w:color="auto"/>
        <w:bottom w:val="none" w:sz="0" w:space="0" w:color="auto"/>
        <w:right w:val="none" w:sz="0" w:space="0" w:color="auto"/>
      </w:divBdr>
    </w:div>
    <w:div w:id="1259944029">
      <w:marLeft w:val="0"/>
      <w:marRight w:val="0"/>
      <w:marTop w:val="0"/>
      <w:marBottom w:val="0"/>
      <w:divBdr>
        <w:top w:val="none" w:sz="0" w:space="0" w:color="auto"/>
        <w:left w:val="none" w:sz="0" w:space="0" w:color="auto"/>
        <w:bottom w:val="none" w:sz="0" w:space="0" w:color="auto"/>
        <w:right w:val="none" w:sz="0" w:space="0" w:color="auto"/>
      </w:divBdr>
    </w:div>
    <w:div w:id="1259944030">
      <w:marLeft w:val="0"/>
      <w:marRight w:val="0"/>
      <w:marTop w:val="0"/>
      <w:marBottom w:val="0"/>
      <w:divBdr>
        <w:top w:val="none" w:sz="0" w:space="0" w:color="auto"/>
        <w:left w:val="none" w:sz="0" w:space="0" w:color="auto"/>
        <w:bottom w:val="none" w:sz="0" w:space="0" w:color="auto"/>
        <w:right w:val="none" w:sz="0" w:space="0" w:color="auto"/>
      </w:divBdr>
      <w:divsChild>
        <w:div w:id="1259943989">
          <w:marLeft w:val="0"/>
          <w:marRight w:val="0"/>
          <w:marTop w:val="0"/>
          <w:marBottom w:val="0"/>
          <w:divBdr>
            <w:top w:val="none" w:sz="0" w:space="0" w:color="auto"/>
            <w:left w:val="none" w:sz="0" w:space="0" w:color="auto"/>
            <w:bottom w:val="none" w:sz="0" w:space="0" w:color="auto"/>
            <w:right w:val="none" w:sz="0" w:space="0" w:color="auto"/>
          </w:divBdr>
        </w:div>
        <w:div w:id="1259944010">
          <w:marLeft w:val="0"/>
          <w:marRight w:val="0"/>
          <w:marTop w:val="0"/>
          <w:marBottom w:val="0"/>
          <w:divBdr>
            <w:top w:val="none" w:sz="0" w:space="0" w:color="auto"/>
            <w:left w:val="none" w:sz="0" w:space="0" w:color="auto"/>
            <w:bottom w:val="none" w:sz="0" w:space="0" w:color="auto"/>
            <w:right w:val="none" w:sz="0" w:space="0" w:color="auto"/>
          </w:divBdr>
        </w:div>
        <w:div w:id="1259944014">
          <w:marLeft w:val="0"/>
          <w:marRight w:val="0"/>
          <w:marTop w:val="0"/>
          <w:marBottom w:val="0"/>
          <w:divBdr>
            <w:top w:val="none" w:sz="0" w:space="0" w:color="auto"/>
            <w:left w:val="none" w:sz="0" w:space="0" w:color="auto"/>
            <w:bottom w:val="none" w:sz="0" w:space="0" w:color="auto"/>
            <w:right w:val="none" w:sz="0" w:space="0" w:color="auto"/>
          </w:divBdr>
        </w:div>
        <w:div w:id="1259944018">
          <w:marLeft w:val="0"/>
          <w:marRight w:val="0"/>
          <w:marTop w:val="0"/>
          <w:marBottom w:val="0"/>
          <w:divBdr>
            <w:top w:val="none" w:sz="0" w:space="0" w:color="auto"/>
            <w:left w:val="none" w:sz="0" w:space="0" w:color="auto"/>
            <w:bottom w:val="none" w:sz="0" w:space="0" w:color="auto"/>
            <w:right w:val="none" w:sz="0" w:space="0" w:color="auto"/>
          </w:divBdr>
        </w:div>
        <w:div w:id="1259944038">
          <w:marLeft w:val="0"/>
          <w:marRight w:val="0"/>
          <w:marTop w:val="0"/>
          <w:marBottom w:val="0"/>
          <w:divBdr>
            <w:top w:val="none" w:sz="0" w:space="0" w:color="auto"/>
            <w:left w:val="none" w:sz="0" w:space="0" w:color="auto"/>
            <w:bottom w:val="none" w:sz="0" w:space="0" w:color="auto"/>
            <w:right w:val="none" w:sz="0" w:space="0" w:color="auto"/>
          </w:divBdr>
        </w:div>
        <w:div w:id="1259944048">
          <w:marLeft w:val="0"/>
          <w:marRight w:val="0"/>
          <w:marTop w:val="0"/>
          <w:marBottom w:val="0"/>
          <w:divBdr>
            <w:top w:val="none" w:sz="0" w:space="0" w:color="auto"/>
            <w:left w:val="none" w:sz="0" w:space="0" w:color="auto"/>
            <w:bottom w:val="none" w:sz="0" w:space="0" w:color="auto"/>
            <w:right w:val="none" w:sz="0" w:space="0" w:color="auto"/>
          </w:divBdr>
        </w:div>
        <w:div w:id="1259944054">
          <w:marLeft w:val="0"/>
          <w:marRight w:val="0"/>
          <w:marTop w:val="0"/>
          <w:marBottom w:val="0"/>
          <w:divBdr>
            <w:top w:val="none" w:sz="0" w:space="0" w:color="auto"/>
            <w:left w:val="none" w:sz="0" w:space="0" w:color="auto"/>
            <w:bottom w:val="none" w:sz="0" w:space="0" w:color="auto"/>
            <w:right w:val="none" w:sz="0" w:space="0" w:color="auto"/>
          </w:divBdr>
        </w:div>
        <w:div w:id="1259944056">
          <w:marLeft w:val="0"/>
          <w:marRight w:val="0"/>
          <w:marTop w:val="0"/>
          <w:marBottom w:val="0"/>
          <w:divBdr>
            <w:top w:val="none" w:sz="0" w:space="0" w:color="auto"/>
            <w:left w:val="none" w:sz="0" w:space="0" w:color="auto"/>
            <w:bottom w:val="none" w:sz="0" w:space="0" w:color="auto"/>
            <w:right w:val="none" w:sz="0" w:space="0" w:color="auto"/>
          </w:divBdr>
        </w:div>
        <w:div w:id="1259944057">
          <w:marLeft w:val="0"/>
          <w:marRight w:val="0"/>
          <w:marTop w:val="0"/>
          <w:marBottom w:val="0"/>
          <w:divBdr>
            <w:top w:val="none" w:sz="0" w:space="0" w:color="auto"/>
            <w:left w:val="none" w:sz="0" w:space="0" w:color="auto"/>
            <w:bottom w:val="none" w:sz="0" w:space="0" w:color="auto"/>
            <w:right w:val="none" w:sz="0" w:space="0" w:color="auto"/>
          </w:divBdr>
        </w:div>
        <w:div w:id="1259944058">
          <w:marLeft w:val="0"/>
          <w:marRight w:val="0"/>
          <w:marTop w:val="0"/>
          <w:marBottom w:val="0"/>
          <w:divBdr>
            <w:top w:val="none" w:sz="0" w:space="0" w:color="auto"/>
            <w:left w:val="none" w:sz="0" w:space="0" w:color="auto"/>
            <w:bottom w:val="none" w:sz="0" w:space="0" w:color="auto"/>
            <w:right w:val="none" w:sz="0" w:space="0" w:color="auto"/>
          </w:divBdr>
        </w:div>
        <w:div w:id="1259944060">
          <w:marLeft w:val="0"/>
          <w:marRight w:val="0"/>
          <w:marTop w:val="0"/>
          <w:marBottom w:val="0"/>
          <w:divBdr>
            <w:top w:val="none" w:sz="0" w:space="0" w:color="auto"/>
            <w:left w:val="none" w:sz="0" w:space="0" w:color="auto"/>
            <w:bottom w:val="none" w:sz="0" w:space="0" w:color="auto"/>
            <w:right w:val="none" w:sz="0" w:space="0" w:color="auto"/>
          </w:divBdr>
        </w:div>
        <w:div w:id="1259944068">
          <w:marLeft w:val="0"/>
          <w:marRight w:val="0"/>
          <w:marTop w:val="0"/>
          <w:marBottom w:val="0"/>
          <w:divBdr>
            <w:top w:val="none" w:sz="0" w:space="0" w:color="auto"/>
            <w:left w:val="none" w:sz="0" w:space="0" w:color="auto"/>
            <w:bottom w:val="none" w:sz="0" w:space="0" w:color="auto"/>
            <w:right w:val="none" w:sz="0" w:space="0" w:color="auto"/>
          </w:divBdr>
        </w:div>
        <w:div w:id="1259944070">
          <w:marLeft w:val="0"/>
          <w:marRight w:val="0"/>
          <w:marTop w:val="0"/>
          <w:marBottom w:val="0"/>
          <w:divBdr>
            <w:top w:val="none" w:sz="0" w:space="0" w:color="auto"/>
            <w:left w:val="none" w:sz="0" w:space="0" w:color="auto"/>
            <w:bottom w:val="none" w:sz="0" w:space="0" w:color="auto"/>
            <w:right w:val="none" w:sz="0" w:space="0" w:color="auto"/>
          </w:divBdr>
        </w:div>
        <w:div w:id="1259944079">
          <w:marLeft w:val="0"/>
          <w:marRight w:val="0"/>
          <w:marTop w:val="0"/>
          <w:marBottom w:val="0"/>
          <w:divBdr>
            <w:top w:val="none" w:sz="0" w:space="0" w:color="auto"/>
            <w:left w:val="none" w:sz="0" w:space="0" w:color="auto"/>
            <w:bottom w:val="none" w:sz="0" w:space="0" w:color="auto"/>
            <w:right w:val="none" w:sz="0" w:space="0" w:color="auto"/>
          </w:divBdr>
        </w:div>
        <w:div w:id="1259944080">
          <w:marLeft w:val="0"/>
          <w:marRight w:val="0"/>
          <w:marTop w:val="0"/>
          <w:marBottom w:val="0"/>
          <w:divBdr>
            <w:top w:val="none" w:sz="0" w:space="0" w:color="auto"/>
            <w:left w:val="none" w:sz="0" w:space="0" w:color="auto"/>
            <w:bottom w:val="none" w:sz="0" w:space="0" w:color="auto"/>
            <w:right w:val="none" w:sz="0" w:space="0" w:color="auto"/>
          </w:divBdr>
        </w:div>
        <w:div w:id="1259944083">
          <w:marLeft w:val="0"/>
          <w:marRight w:val="0"/>
          <w:marTop w:val="0"/>
          <w:marBottom w:val="0"/>
          <w:divBdr>
            <w:top w:val="none" w:sz="0" w:space="0" w:color="auto"/>
            <w:left w:val="none" w:sz="0" w:space="0" w:color="auto"/>
            <w:bottom w:val="none" w:sz="0" w:space="0" w:color="auto"/>
            <w:right w:val="none" w:sz="0" w:space="0" w:color="auto"/>
          </w:divBdr>
        </w:div>
      </w:divsChild>
    </w:div>
    <w:div w:id="1259944031">
      <w:marLeft w:val="0"/>
      <w:marRight w:val="0"/>
      <w:marTop w:val="0"/>
      <w:marBottom w:val="0"/>
      <w:divBdr>
        <w:top w:val="none" w:sz="0" w:space="0" w:color="auto"/>
        <w:left w:val="none" w:sz="0" w:space="0" w:color="auto"/>
        <w:bottom w:val="none" w:sz="0" w:space="0" w:color="auto"/>
        <w:right w:val="none" w:sz="0" w:space="0" w:color="auto"/>
      </w:divBdr>
    </w:div>
    <w:div w:id="1259944033">
      <w:marLeft w:val="0"/>
      <w:marRight w:val="0"/>
      <w:marTop w:val="0"/>
      <w:marBottom w:val="0"/>
      <w:divBdr>
        <w:top w:val="none" w:sz="0" w:space="0" w:color="auto"/>
        <w:left w:val="none" w:sz="0" w:space="0" w:color="auto"/>
        <w:bottom w:val="none" w:sz="0" w:space="0" w:color="auto"/>
        <w:right w:val="none" w:sz="0" w:space="0" w:color="auto"/>
      </w:divBdr>
    </w:div>
    <w:div w:id="1259944034">
      <w:marLeft w:val="0"/>
      <w:marRight w:val="0"/>
      <w:marTop w:val="0"/>
      <w:marBottom w:val="0"/>
      <w:divBdr>
        <w:top w:val="none" w:sz="0" w:space="0" w:color="auto"/>
        <w:left w:val="none" w:sz="0" w:space="0" w:color="auto"/>
        <w:bottom w:val="none" w:sz="0" w:space="0" w:color="auto"/>
        <w:right w:val="none" w:sz="0" w:space="0" w:color="auto"/>
      </w:divBdr>
    </w:div>
    <w:div w:id="1259944035">
      <w:marLeft w:val="0"/>
      <w:marRight w:val="0"/>
      <w:marTop w:val="0"/>
      <w:marBottom w:val="0"/>
      <w:divBdr>
        <w:top w:val="none" w:sz="0" w:space="0" w:color="auto"/>
        <w:left w:val="none" w:sz="0" w:space="0" w:color="auto"/>
        <w:bottom w:val="none" w:sz="0" w:space="0" w:color="auto"/>
        <w:right w:val="none" w:sz="0" w:space="0" w:color="auto"/>
      </w:divBdr>
    </w:div>
    <w:div w:id="1259944040">
      <w:marLeft w:val="0"/>
      <w:marRight w:val="0"/>
      <w:marTop w:val="0"/>
      <w:marBottom w:val="0"/>
      <w:divBdr>
        <w:top w:val="none" w:sz="0" w:space="0" w:color="auto"/>
        <w:left w:val="none" w:sz="0" w:space="0" w:color="auto"/>
        <w:bottom w:val="none" w:sz="0" w:space="0" w:color="auto"/>
        <w:right w:val="none" w:sz="0" w:space="0" w:color="auto"/>
      </w:divBdr>
    </w:div>
    <w:div w:id="1259944043">
      <w:marLeft w:val="0"/>
      <w:marRight w:val="0"/>
      <w:marTop w:val="0"/>
      <w:marBottom w:val="0"/>
      <w:divBdr>
        <w:top w:val="none" w:sz="0" w:space="0" w:color="auto"/>
        <w:left w:val="none" w:sz="0" w:space="0" w:color="auto"/>
        <w:bottom w:val="none" w:sz="0" w:space="0" w:color="auto"/>
        <w:right w:val="none" w:sz="0" w:space="0" w:color="auto"/>
      </w:divBdr>
    </w:div>
    <w:div w:id="1259944045">
      <w:marLeft w:val="0"/>
      <w:marRight w:val="0"/>
      <w:marTop w:val="0"/>
      <w:marBottom w:val="0"/>
      <w:divBdr>
        <w:top w:val="none" w:sz="0" w:space="0" w:color="auto"/>
        <w:left w:val="none" w:sz="0" w:space="0" w:color="auto"/>
        <w:bottom w:val="none" w:sz="0" w:space="0" w:color="auto"/>
        <w:right w:val="none" w:sz="0" w:space="0" w:color="auto"/>
      </w:divBdr>
    </w:div>
    <w:div w:id="1259944047">
      <w:marLeft w:val="0"/>
      <w:marRight w:val="0"/>
      <w:marTop w:val="0"/>
      <w:marBottom w:val="0"/>
      <w:divBdr>
        <w:top w:val="none" w:sz="0" w:space="0" w:color="auto"/>
        <w:left w:val="none" w:sz="0" w:space="0" w:color="auto"/>
        <w:bottom w:val="none" w:sz="0" w:space="0" w:color="auto"/>
        <w:right w:val="none" w:sz="0" w:space="0" w:color="auto"/>
      </w:divBdr>
    </w:div>
    <w:div w:id="1259944049">
      <w:marLeft w:val="0"/>
      <w:marRight w:val="0"/>
      <w:marTop w:val="0"/>
      <w:marBottom w:val="0"/>
      <w:divBdr>
        <w:top w:val="none" w:sz="0" w:space="0" w:color="auto"/>
        <w:left w:val="none" w:sz="0" w:space="0" w:color="auto"/>
        <w:bottom w:val="none" w:sz="0" w:space="0" w:color="auto"/>
        <w:right w:val="none" w:sz="0" w:space="0" w:color="auto"/>
      </w:divBdr>
    </w:div>
    <w:div w:id="1259944050">
      <w:marLeft w:val="0"/>
      <w:marRight w:val="0"/>
      <w:marTop w:val="0"/>
      <w:marBottom w:val="0"/>
      <w:divBdr>
        <w:top w:val="none" w:sz="0" w:space="0" w:color="auto"/>
        <w:left w:val="none" w:sz="0" w:space="0" w:color="auto"/>
        <w:bottom w:val="none" w:sz="0" w:space="0" w:color="auto"/>
        <w:right w:val="none" w:sz="0" w:space="0" w:color="auto"/>
      </w:divBdr>
    </w:div>
    <w:div w:id="1259944051">
      <w:marLeft w:val="0"/>
      <w:marRight w:val="0"/>
      <w:marTop w:val="0"/>
      <w:marBottom w:val="0"/>
      <w:divBdr>
        <w:top w:val="none" w:sz="0" w:space="0" w:color="auto"/>
        <w:left w:val="none" w:sz="0" w:space="0" w:color="auto"/>
        <w:bottom w:val="none" w:sz="0" w:space="0" w:color="auto"/>
        <w:right w:val="none" w:sz="0" w:space="0" w:color="auto"/>
      </w:divBdr>
    </w:div>
    <w:div w:id="1259944055">
      <w:marLeft w:val="0"/>
      <w:marRight w:val="0"/>
      <w:marTop w:val="0"/>
      <w:marBottom w:val="0"/>
      <w:divBdr>
        <w:top w:val="none" w:sz="0" w:space="0" w:color="auto"/>
        <w:left w:val="none" w:sz="0" w:space="0" w:color="auto"/>
        <w:bottom w:val="none" w:sz="0" w:space="0" w:color="auto"/>
        <w:right w:val="none" w:sz="0" w:space="0" w:color="auto"/>
      </w:divBdr>
    </w:div>
    <w:div w:id="1259944059">
      <w:marLeft w:val="0"/>
      <w:marRight w:val="0"/>
      <w:marTop w:val="0"/>
      <w:marBottom w:val="0"/>
      <w:divBdr>
        <w:top w:val="none" w:sz="0" w:space="0" w:color="auto"/>
        <w:left w:val="none" w:sz="0" w:space="0" w:color="auto"/>
        <w:bottom w:val="none" w:sz="0" w:space="0" w:color="auto"/>
        <w:right w:val="none" w:sz="0" w:space="0" w:color="auto"/>
      </w:divBdr>
    </w:div>
    <w:div w:id="1259944061">
      <w:marLeft w:val="0"/>
      <w:marRight w:val="0"/>
      <w:marTop w:val="0"/>
      <w:marBottom w:val="0"/>
      <w:divBdr>
        <w:top w:val="none" w:sz="0" w:space="0" w:color="auto"/>
        <w:left w:val="none" w:sz="0" w:space="0" w:color="auto"/>
        <w:bottom w:val="none" w:sz="0" w:space="0" w:color="auto"/>
        <w:right w:val="none" w:sz="0" w:space="0" w:color="auto"/>
      </w:divBdr>
    </w:div>
    <w:div w:id="1259944064">
      <w:marLeft w:val="0"/>
      <w:marRight w:val="0"/>
      <w:marTop w:val="0"/>
      <w:marBottom w:val="0"/>
      <w:divBdr>
        <w:top w:val="none" w:sz="0" w:space="0" w:color="auto"/>
        <w:left w:val="none" w:sz="0" w:space="0" w:color="auto"/>
        <w:bottom w:val="none" w:sz="0" w:space="0" w:color="auto"/>
        <w:right w:val="none" w:sz="0" w:space="0" w:color="auto"/>
      </w:divBdr>
    </w:div>
    <w:div w:id="1259944066">
      <w:marLeft w:val="0"/>
      <w:marRight w:val="0"/>
      <w:marTop w:val="0"/>
      <w:marBottom w:val="0"/>
      <w:divBdr>
        <w:top w:val="none" w:sz="0" w:space="0" w:color="auto"/>
        <w:left w:val="none" w:sz="0" w:space="0" w:color="auto"/>
        <w:bottom w:val="none" w:sz="0" w:space="0" w:color="auto"/>
        <w:right w:val="none" w:sz="0" w:space="0" w:color="auto"/>
      </w:divBdr>
    </w:div>
    <w:div w:id="1259944069">
      <w:marLeft w:val="0"/>
      <w:marRight w:val="0"/>
      <w:marTop w:val="0"/>
      <w:marBottom w:val="0"/>
      <w:divBdr>
        <w:top w:val="none" w:sz="0" w:space="0" w:color="auto"/>
        <w:left w:val="none" w:sz="0" w:space="0" w:color="auto"/>
        <w:bottom w:val="none" w:sz="0" w:space="0" w:color="auto"/>
        <w:right w:val="none" w:sz="0" w:space="0" w:color="auto"/>
      </w:divBdr>
      <w:divsChild>
        <w:div w:id="1259943988">
          <w:marLeft w:val="0"/>
          <w:marRight w:val="0"/>
          <w:marTop w:val="0"/>
          <w:marBottom w:val="0"/>
          <w:divBdr>
            <w:top w:val="none" w:sz="0" w:space="0" w:color="auto"/>
            <w:left w:val="none" w:sz="0" w:space="0" w:color="auto"/>
            <w:bottom w:val="none" w:sz="0" w:space="0" w:color="auto"/>
            <w:right w:val="none" w:sz="0" w:space="0" w:color="auto"/>
          </w:divBdr>
        </w:div>
        <w:div w:id="1259943990">
          <w:marLeft w:val="0"/>
          <w:marRight w:val="0"/>
          <w:marTop w:val="0"/>
          <w:marBottom w:val="0"/>
          <w:divBdr>
            <w:top w:val="none" w:sz="0" w:space="0" w:color="auto"/>
            <w:left w:val="none" w:sz="0" w:space="0" w:color="auto"/>
            <w:bottom w:val="none" w:sz="0" w:space="0" w:color="auto"/>
            <w:right w:val="none" w:sz="0" w:space="0" w:color="auto"/>
          </w:divBdr>
        </w:div>
        <w:div w:id="1259944011">
          <w:marLeft w:val="0"/>
          <w:marRight w:val="0"/>
          <w:marTop w:val="0"/>
          <w:marBottom w:val="0"/>
          <w:divBdr>
            <w:top w:val="none" w:sz="0" w:space="0" w:color="auto"/>
            <w:left w:val="none" w:sz="0" w:space="0" w:color="auto"/>
            <w:bottom w:val="none" w:sz="0" w:space="0" w:color="auto"/>
            <w:right w:val="none" w:sz="0" w:space="0" w:color="auto"/>
          </w:divBdr>
        </w:div>
        <w:div w:id="1259944013">
          <w:marLeft w:val="0"/>
          <w:marRight w:val="0"/>
          <w:marTop w:val="0"/>
          <w:marBottom w:val="0"/>
          <w:divBdr>
            <w:top w:val="none" w:sz="0" w:space="0" w:color="auto"/>
            <w:left w:val="none" w:sz="0" w:space="0" w:color="auto"/>
            <w:bottom w:val="none" w:sz="0" w:space="0" w:color="auto"/>
            <w:right w:val="none" w:sz="0" w:space="0" w:color="auto"/>
          </w:divBdr>
        </w:div>
        <w:div w:id="1259944017">
          <w:marLeft w:val="0"/>
          <w:marRight w:val="0"/>
          <w:marTop w:val="0"/>
          <w:marBottom w:val="0"/>
          <w:divBdr>
            <w:top w:val="none" w:sz="0" w:space="0" w:color="auto"/>
            <w:left w:val="none" w:sz="0" w:space="0" w:color="auto"/>
            <w:bottom w:val="none" w:sz="0" w:space="0" w:color="auto"/>
            <w:right w:val="none" w:sz="0" w:space="0" w:color="auto"/>
          </w:divBdr>
        </w:div>
        <w:div w:id="1259944023">
          <w:marLeft w:val="0"/>
          <w:marRight w:val="0"/>
          <w:marTop w:val="0"/>
          <w:marBottom w:val="0"/>
          <w:divBdr>
            <w:top w:val="none" w:sz="0" w:space="0" w:color="auto"/>
            <w:left w:val="none" w:sz="0" w:space="0" w:color="auto"/>
            <w:bottom w:val="none" w:sz="0" w:space="0" w:color="auto"/>
            <w:right w:val="none" w:sz="0" w:space="0" w:color="auto"/>
          </w:divBdr>
        </w:div>
        <w:div w:id="1259944025">
          <w:marLeft w:val="0"/>
          <w:marRight w:val="0"/>
          <w:marTop w:val="0"/>
          <w:marBottom w:val="0"/>
          <w:divBdr>
            <w:top w:val="none" w:sz="0" w:space="0" w:color="auto"/>
            <w:left w:val="none" w:sz="0" w:space="0" w:color="auto"/>
            <w:bottom w:val="none" w:sz="0" w:space="0" w:color="auto"/>
            <w:right w:val="none" w:sz="0" w:space="0" w:color="auto"/>
          </w:divBdr>
        </w:div>
        <w:div w:id="1259944026">
          <w:marLeft w:val="0"/>
          <w:marRight w:val="0"/>
          <w:marTop w:val="0"/>
          <w:marBottom w:val="0"/>
          <w:divBdr>
            <w:top w:val="none" w:sz="0" w:space="0" w:color="auto"/>
            <w:left w:val="none" w:sz="0" w:space="0" w:color="auto"/>
            <w:bottom w:val="none" w:sz="0" w:space="0" w:color="auto"/>
            <w:right w:val="none" w:sz="0" w:space="0" w:color="auto"/>
          </w:divBdr>
        </w:div>
        <w:div w:id="1259944032">
          <w:marLeft w:val="0"/>
          <w:marRight w:val="0"/>
          <w:marTop w:val="0"/>
          <w:marBottom w:val="0"/>
          <w:divBdr>
            <w:top w:val="none" w:sz="0" w:space="0" w:color="auto"/>
            <w:left w:val="none" w:sz="0" w:space="0" w:color="auto"/>
            <w:bottom w:val="none" w:sz="0" w:space="0" w:color="auto"/>
            <w:right w:val="none" w:sz="0" w:space="0" w:color="auto"/>
          </w:divBdr>
        </w:div>
        <w:div w:id="1259944036">
          <w:marLeft w:val="0"/>
          <w:marRight w:val="0"/>
          <w:marTop w:val="0"/>
          <w:marBottom w:val="0"/>
          <w:divBdr>
            <w:top w:val="none" w:sz="0" w:space="0" w:color="auto"/>
            <w:left w:val="none" w:sz="0" w:space="0" w:color="auto"/>
            <w:bottom w:val="none" w:sz="0" w:space="0" w:color="auto"/>
            <w:right w:val="none" w:sz="0" w:space="0" w:color="auto"/>
          </w:divBdr>
        </w:div>
        <w:div w:id="1259944037">
          <w:marLeft w:val="0"/>
          <w:marRight w:val="0"/>
          <w:marTop w:val="0"/>
          <w:marBottom w:val="0"/>
          <w:divBdr>
            <w:top w:val="none" w:sz="0" w:space="0" w:color="auto"/>
            <w:left w:val="none" w:sz="0" w:space="0" w:color="auto"/>
            <w:bottom w:val="none" w:sz="0" w:space="0" w:color="auto"/>
            <w:right w:val="none" w:sz="0" w:space="0" w:color="auto"/>
          </w:divBdr>
        </w:div>
        <w:div w:id="1259944044">
          <w:marLeft w:val="0"/>
          <w:marRight w:val="0"/>
          <w:marTop w:val="0"/>
          <w:marBottom w:val="0"/>
          <w:divBdr>
            <w:top w:val="none" w:sz="0" w:space="0" w:color="auto"/>
            <w:left w:val="none" w:sz="0" w:space="0" w:color="auto"/>
            <w:bottom w:val="none" w:sz="0" w:space="0" w:color="auto"/>
            <w:right w:val="none" w:sz="0" w:space="0" w:color="auto"/>
          </w:divBdr>
        </w:div>
        <w:div w:id="1259944053">
          <w:marLeft w:val="0"/>
          <w:marRight w:val="0"/>
          <w:marTop w:val="0"/>
          <w:marBottom w:val="0"/>
          <w:divBdr>
            <w:top w:val="none" w:sz="0" w:space="0" w:color="auto"/>
            <w:left w:val="none" w:sz="0" w:space="0" w:color="auto"/>
            <w:bottom w:val="none" w:sz="0" w:space="0" w:color="auto"/>
            <w:right w:val="none" w:sz="0" w:space="0" w:color="auto"/>
          </w:divBdr>
        </w:div>
        <w:div w:id="1259944062">
          <w:marLeft w:val="0"/>
          <w:marRight w:val="0"/>
          <w:marTop w:val="0"/>
          <w:marBottom w:val="0"/>
          <w:divBdr>
            <w:top w:val="none" w:sz="0" w:space="0" w:color="auto"/>
            <w:left w:val="none" w:sz="0" w:space="0" w:color="auto"/>
            <w:bottom w:val="none" w:sz="0" w:space="0" w:color="auto"/>
            <w:right w:val="none" w:sz="0" w:space="0" w:color="auto"/>
          </w:divBdr>
        </w:div>
        <w:div w:id="1259944067">
          <w:marLeft w:val="0"/>
          <w:marRight w:val="0"/>
          <w:marTop w:val="0"/>
          <w:marBottom w:val="0"/>
          <w:divBdr>
            <w:top w:val="none" w:sz="0" w:space="0" w:color="auto"/>
            <w:left w:val="none" w:sz="0" w:space="0" w:color="auto"/>
            <w:bottom w:val="none" w:sz="0" w:space="0" w:color="auto"/>
            <w:right w:val="none" w:sz="0" w:space="0" w:color="auto"/>
          </w:divBdr>
        </w:div>
        <w:div w:id="1259944071">
          <w:marLeft w:val="0"/>
          <w:marRight w:val="0"/>
          <w:marTop w:val="0"/>
          <w:marBottom w:val="0"/>
          <w:divBdr>
            <w:top w:val="none" w:sz="0" w:space="0" w:color="auto"/>
            <w:left w:val="none" w:sz="0" w:space="0" w:color="auto"/>
            <w:bottom w:val="none" w:sz="0" w:space="0" w:color="auto"/>
            <w:right w:val="none" w:sz="0" w:space="0" w:color="auto"/>
          </w:divBdr>
        </w:div>
      </w:divsChild>
    </w:div>
    <w:div w:id="1259944072">
      <w:marLeft w:val="0"/>
      <w:marRight w:val="0"/>
      <w:marTop w:val="0"/>
      <w:marBottom w:val="0"/>
      <w:divBdr>
        <w:top w:val="none" w:sz="0" w:space="0" w:color="auto"/>
        <w:left w:val="none" w:sz="0" w:space="0" w:color="auto"/>
        <w:bottom w:val="none" w:sz="0" w:space="0" w:color="auto"/>
        <w:right w:val="none" w:sz="0" w:space="0" w:color="auto"/>
      </w:divBdr>
    </w:div>
    <w:div w:id="1259944073">
      <w:marLeft w:val="0"/>
      <w:marRight w:val="0"/>
      <w:marTop w:val="0"/>
      <w:marBottom w:val="0"/>
      <w:divBdr>
        <w:top w:val="none" w:sz="0" w:space="0" w:color="auto"/>
        <w:left w:val="none" w:sz="0" w:space="0" w:color="auto"/>
        <w:bottom w:val="none" w:sz="0" w:space="0" w:color="auto"/>
        <w:right w:val="none" w:sz="0" w:space="0" w:color="auto"/>
      </w:divBdr>
    </w:div>
    <w:div w:id="1259944074">
      <w:marLeft w:val="0"/>
      <w:marRight w:val="0"/>
      <w:marTop w:val="0"/>
      <w:marBottom w:val="0"/>
      <w:divBdr>
        <w:top w:val="none" w:sz="0" w:space="0" w:color="auto"/>
        <w:left w:val="none" w:sz="0" w:space="0" w:color="auto"/>
        <w:bottom w:val="none" w:sz="0" w:space="0" w:color="auto"/>
        <w:right w:val="none" w:sz="0" w:space="0" w:color="auto"/>
      </w:divBdr>
    </w:div>
    <w:div w:id="1259944075">
      <w:marLeft w:val="0"/>
      <w:marRight w:val="0"/>
      <w:marTop w:val="0"/>
      <w:marBottom w:val="0"/>
      <w:divBdr>
        <w:top w:val="none" w:sz="0" w:space="0" w:color="auto"/>
        <w:left w:val="none" w:sz="0" w:space="0" w:color="auto"/>
        <w:bottom w:val="none" w:sz="0" w:space="0" w:color="auto"/>
        <w:right w:val="none" w:sz="0" w:space="0" w:color="auto"/>
      </w:divBdr>
    </w:div>
    <w:div w:id="1259944076">
      <w:marLeft w:val="0"/>
      <w:marRight w:val="0"/>
      <w:marTop w:val="0"/>
      <w:marBottom w:val="0"/>
      <w:divBdr>
        <w:top w:val="none" w:sz="0" w:space="0" w:color="auto"/>
        <w:left w:val="none" w:sz="0" w:space="0" w:color="auto"/>
        <w:bottom w:val="none" w:sz="0" w:space="0" w:color="auto"/>
        <w:right w:val="none" w:sz="0" w:space="0" w:color="auto"/>
      </w:divBdr>
    </w:div>
    <w:div w:id="1259944077">
      <w:marLeft w:val="0"/>
      <w:marRight w:val="0"/>
      <w:marTop w:val="0"/>
      <w:marBottom w:val="0"/>
      <w:divBdr>
        <w:top w:val="none" w:sz="0" w:space="0" w:color="auto"/>
        <w:left w:val="none" w:sz="0" w:space="0" w:color="auto"/>
        <w:bottom w:val="none" w:sz="0" w:space="0" w:color="auto"/>
        <w:right w:val="none" w:sz="0" w:space="0" w:color="auto"/>
      </w:divBdr>
    </w:div>
    <w:div w:id="1259944078">
      <w:marLeft w:val="0"/>
      <w:marRight w:val="0"/>
      <w:marTop w:val="0"/>
      <w:marBottom w:val="0"/>
      <w:divBdr>
        <w:top w:val="none" w:sz="0" w:space="0" w:color="auto"/>
        <w:left w:val="none" w:sz="0" w:space="0" w:color="auto"/>
        <w:bottom w:val="none" w:sz="0" w:space="0" w:color="auto"/>
        <w:right w:val="none" w:sz="0" w:space="0" w:color="auto"/>
      </w:divBdr>
    </w:div>
    <w:div w:id="1259944082">
      <w:marLeft w:val="0"/>
      <w:marRight w:val="0"/>
      <w:marTop w:val="0"/>
      <w:marBottom w:val="0"/>
      <w:divBdr>
        <w:top w:val="none" w:sz="0" w:space="0" w:color="auto"/>
        <w:left w:val="none" w:sz="0" w:space="0" w:color="auto"/>
        <w:bottom w:val="none" w:sz="0" w:space="0" w:color="auto"/>
        <w:right w:val="none" w:sz="0" w:space="0" w:color="auto"/>
      </w:divBdr>
    </w:div>
    <w:div w:id="1259944084">
      <w:marLeft w:val="0"/>
      <w:marRight w:val="0"/>
      <w:marTop w:val="0"/>
      <w:marBottom w:val="0"/>
      <w:divBdr>
        <w:top w:val="none" w:sz="0" w:space="0" w:color="auto"/>
        <w:left w:val="none" w:sz="0" w:space="0" w:color="auto"/>
        <w:bottom w:val="none" w:sz="0" w:space="0" w:color="auto"/>
        <w:right w:val="none" w:sz="0" w:space="0" w:color="auto"/>
      </w:divBdr>
    </w:div>
    <w:div w:id="1259944085">
      <w:marLeft w:val="0"/>
      <w:marRight w:val="0"/>
      <w:marTop w:val="0"/>
      <w:marBottom w:val="0"/>
      <w:divBdr>
        <w:top w:val="none" w:sz="0" w:space="0" w:color="auto"/>
        <w:left w:val="none" w:sz="0" w:space="0" w:color="auto"/>
        <w:bottom w:val="none" w:sz="0" w:space="0" w:color="auto"/>
        <w:right w:val="none" w:sz="0" w:space="0" w:color="auto"/>
      </w:divBdr>
    </w:div>
    <w:div w:id="1259944086">
      <w:marLeft w:val="0"/>
      <w:marRight w:val="0"/>
      <w:marTop w:val="0"/>
      <w:marBottom w:val="0"/>
      <w:divBdr>
        <w:top w:val="none" w:sz="0" w:space="0" w:color="auto"/>
        <w:left w:val="none" w:sz="0" w:space="0" w:color="auto"/>
        <w:bottom w:val="none" w:sz="0" w:space="0" w:color="auto"/>
        <w:right w:val="none" w:sz="0" w:space="0" w:color="auto"/>
      </w:divBdr>
    </w:div>
    <w:div w:id="1259944087">
      <w:marLeft w:val="0"/>
      <w:marRight w:val="0"/>
      <w:marTop w:val="0"/>
      <w:marBottom w:val="0"/>
      <w:divBdr>
        <w:top w:val="none" w:sz="0" w:space="0" w:color="auto"/>
        <w:left w:val="none" w:sz="0" w:space="0" w:color="auto"/>
        <w:bottom w:val="none" w:sz="0" w:space="0" w:color="auto"/>
        <w:right w:val="none" w:sz="0" w:space="0" w:color="auto"/>
      </w:divBdr>
    </w:div>
    <w:div w:id="1259944088">
      <w:marLeft w:val="0"/>
      <w:marRight w:val="0"/>
      <w:marTop w:val="0"/>
      <w:marBottom w:val="0"/>
      <w:divBdr>
        <w:top w:val="none" w:sz="0" w:space="0" w:color="auto"/>
        <w:left w:val="none" w:sz="0" w:space="0" w:color="auto"/>
        <w:bottom w:val="none" w:sz="0" w:space="0" w:color="auto"/>
        <w:right w:val="none" w:sz="0" w:space="0" w:color="auto"/>
      </w:divBdr>
    </w:div>
    <w:div w:id="1296837285">
      <w:bodyDiv w:val="1"/>
      <w:marLeft w:val="0"/>
      <w:marRight w:val="0"/>
      <w:marTop w:val="0"/>
      <w:marBottom w:val="0"/>
      <w:divBdr>
        <w:top w:val="none" w:sz="0" w:space="0" w:color="auto"/>
        <w:left w:val="none" w:sz="0" w:space="0" w:color="auto"/>
        <w:bottom w:val="none" w:sz="0" w:space="0" w:color="auto"/>
        <w:right w:val="none" w:sz="0" w:space="0" w:color="auto"/>
      </w:divBdr>
      <w:divsChild>
        <w:div w:id="1947271860">
          <w:marLeft w:val="0"/>
          <w:marRight w:val="0"/>
          <w:marTop w:val="0"/>
          <w:marBottom w:val="0"/>
          <w:divBdr>
            <w:top w:val="none" w:sz="0" w:space="0" w:color="auto"/>
            <w:left w:val="none" w:sz="0" w:space="0" w:color="auto"/>
            <w:bottom w:val="none" w:sz="0" w:space="0" w:color="auto"/>
            <w:right w:val="none" w:sz="0" w:space="0" w:color="auto"/>
          </w:divBdr>
        </w:div>
      </w:divsChild>
    </w:div>
    <w:div w:id="1469515360">
      <w:bodyDiv w:val="1"/>
      <w:marLeft w:val="0"/>
      <w:marRight w:val="0"/>
      <w:marTop w:val="0"/>
      <w:marBottom w:val="0"/>
      <w:divBdr>
        <w:top w:val="none" w:sz="0" w:space="0" w:color="auto"/>
        <w:left w:val="none" w:sz="0" w:space="0" w:color="auto"/>
        <w:bottom w:val="none" w:sz="0" w:space="0" w:color="auto"/>
        <w:right w:val="none" w:sz="0" w:space="0" w:color="auto"/>
      </w:divBdr>
    </w:div>
    <w:div w:id="1491091306">
      <w:bodyDiv w:val="1"/>
      <w:marLeft w:val="0"/>
      <w:marRight w:val="0"/>
      <w:marTop w:val="0"/>
      <w:marBottom w:val="0"/>
      <w:divBdr>
        <w:top w:val="none" w:sz="0" w:space="0" w:color="auto"/>
        <w:left w:val="none" w:sz="0" w:space="0" w:color="auto"/>
        <w:bottom w:val="none" w:sz="0" w:space="0" w:color="auto"/>
        <w:right w:val="none" w:sz="0" w:space="0" w:color="auto"/>
      </w:divBdr>
    </w:div>
    <w:div w:id="1534684283">
      <w:bodyDiv w:val="1"/>
      <w:marLeft w:val="0"/>
      <w:marRight w:val="0"/>
      <w:marTop w:val="0"/>
      <w:marBottom w:val="0"/>
      <w:divBdr>
        <w:top w:val="none" w:sz="0" w:space="0" w:color="auto"/>
        <w:left w:val="none" w:sz="0" w:space="0" w:color="auto"/>
        <w:bottom w:val="none" w:sz="0" w:space="0" w:color="auto"/>
        <w:right w:val="none" w:sz="0" w:space="0" w:color="auto"/>
      </w:divBdr>
    </w:div>
    <w:div w:id="1606111740">
      <w:bodyDiv w:val="1"/>
      <w:marLeft w:val="0"/>
      <w:marRight w:val="0"/>
      <w:marTop w:val="0"/>
      <w:marBottom w:val="0"/>
      <w:divBdr>
        <w:top w:val="none" w:sz="0" w:space="0" w:color="auto"/>
        <w:left w:val="none" w:sz="0" w:space="0" w:color="auto"/>
        <w:bottom w:val="none" w:sz="0" w:space="0" w:color="auto"/>
        <w:right w:val="none" w:sz="0" w:space="0" w:color="auto"/>
      </w:divBdr>
    </w:div>
    <w:div w:id="1726102748">
      <w:bodyDiv w:val="1"/>
      <w:marLeft w:val="0"/>
      <w:marRight w:val="0"/>
      <w:marTop w:val="0"/>
      <w:marBottom w:val="0"/>
      <w:divBdr>
        <w:top w:val="none" w:sz="0" w:space="0" w:color="auto"/>
        <w:left w:val="none" w:sz="0" w:space="0" w:color="auto"/>
        <w:bottom w:val="none" w:sz="0" w:space="0" w:color="auto"/>
        <w:right w:val="none" w:sz="0" w:space="0" w:color="auto"/>
      </w:divBdr>
      <w:divsChild>
        <w:div w:id="968391017">
          <w:marLeft w:val="0"/>
          <w:marRight w:val="0"/>
          <w:marTop w:val="0"/>
          <w:marBottom w:val="0"/>
          <w:divBdr>
            <w:top w:val="none" w:sz="0" w:space="0" w:color="auto"/>
            <w:left w:val="none" w:sz="0" w:space="0" w:color="auto"/>
            <w:bottom w:val="none" w:sz="0" w:space="0" w:color="auto"/>
            <w:right w:val="none" w:sz="0" w:space="0" w:color="auto"/>
          </w:divBdr>
        </w:div>
      </w:divsChild>
    </w:div>
    <w:div w:id="1811626258">
      <w:bodyDiv w:val="1"/>
      <w:marLeft w:val="0"/>
      <w:marRight w:val="0"/>
      <w:marTop w:val="0"/>
      <w:marBottom w:val="0"/>
      <w:divBdr>
        <w:top w:val="none" w:sz="0" w:space="0" w:color="auto"/>
        <w:left w:val="none" w:sz="0" w:space="0" w:color="auto"/>
        <w:bottom w:val="none" w:sz="0" w:space="0" w:color="auto"/>
        <w:right w:val="none" w:sz="0" w:space="0" w:color="auto"/>
      </w:divBdr>
      <w:divsChild>
        <w:div w:id="1023557315">
          <w:marLeft w:val="0"/>
          <w:marRight w:val="0"/>
          <w:marTop w:val="0"/>
          <w:marBottom w:val="0"/>
          <w:divBdr>
            <w:top w:val="none" w:sz="0" w:space="0" w:color="auto"/>
            <w:left w:val="none" w:sz="0" w:space="0" w:color="auto"/>
            <w:bottom w:val="none" w:sz="0" w:space="0" w:color="auto"/>
            <w:right w:val="none" w:sz="0" w:space="0" w:color="auto"/>
          </w:divBdr>
        </w:div>
      </w:divsChild>
    </w:div>
    <w:div w:id="1966961486">
      <w:bodyDiv w:val="1"/>
      <w:marLeft w:val="0"/>
      <w:marRight w:val="0"/>
      <w:marTop w:val="0"/>
      <w:marBottom w:val="0"/>
      <w:divBdr>
        <w:top w:val="none" w:sz="0" w:space="0" w:color="auto"/>
        <w:left w:val="none" w:sz="0" w:space="0" w:color="auto"/>
        <w:bottom w:val="none" w:sz="0" w:space="0" w:color="auto"/>
        <w:right w:val="none" w:sz="0" w:space="0" w:color="auto"/>
      </w:divBdr>
      <w:divsChild>
        <w:div w:id="919828868">
          <w:marLeft w:val="0"/>
          <w:marRight w:val="0"/>
          <w:marTop w:val="0"/>
          <w:marBottom w:val="0"/>
          <w:divBdr>
            <w:top w:val="none" w:sz="0" w:space="0" w:color="auto"/>
            <w:left w:val="none" w:sz="0" w:space="0" w:color="auto"/>
            <w:bottom w:val="none" w:sz="0" w:space="0" w:color="auto"/>
            <w:right w:val="none" w:sz="0" w:space="0" w:color="auto"/>
          </w:divBdr>
        </w:div>
      </w:divsChild>
    </w:div>
    <w:div w:id="2048067938">
      <w:bodyDiv w:val="1"/>
      <w:marLeft w:val="0"/>
      <w:marRight w:val="0"/>
      <w:marTop w:val="0"/>
      <w:marBottom w:val="0"/>
      <w:divBdr>
        <w:top w:val="none" w:sz="0" w:space="0" w:color="auto"/>
        <w:left w:val="none" w:sz="0" w:space="0" w:color="auto"/>
        <w:bottom w:val="none" w:sz="0" w:space="0" w:color="auto"/>
        <w:right w:val="none" w:sz="0" w:space="0" w:color="auto"/>
      </w:divBdr>
    </w:div>
    <w:div w:id="2083793428">
      <w:bodyDiv w:val="1"/>
      <w:marLeft w:val="0"/>
      <w:marRight w:val="0"/>
      <w:marTop w:val="0"/>
      <w:marBottom w:val="0"/>
      <w:divBdr>
        <w:top w:val="none" w:sz="0" w:space="0" w:color="auto"/>
        <w:left w:val="none" w:sz="0" w:space="0" w:color="auto"/>
        <w:bottom w:val="none" w:sz="0" w:space="0" w:color="auto"/>
        <w:right w:val="none" w:sz="0" w:space="0" w:color="auto"/>
      </w:divBdr>
      <w:divsChild>
        <w:div w:id="713577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011A4-E401-48DC-ACBE-76850C6F7DD2}">
  <ds:schemaRefs>
    <ds:schemaRef ds:uri="http://schemas.openxmlformats.org/officeDocument/2006/bibliography"/>
  </ds:schemaRefs>
</ds:datastoreItem>
</file>

<file path=customXml/itemProps2.xml><?xml version="1.0" encoding="utf-8"?>
<ds:datastoreItem xmlns:ds="http://schemas.openxmlformats.org/officeDocument/2006/customXml" ds:itemID="{281A7237-88B0-4710-8561-BD78E3E01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Pullinger</dc:creator>
  <cp:lastModifiedBy>Martin Pullinger</cp:lastModifiedBy>
  <cp:revision>18</cp:revision>
  <cp:lastPrinted>2017-06-23T09:00:00Z</cp:lastPrinted>
  <dcterms:created xsi:type="dcterms:W3CDTF">2017-02-02T14:34:00Z</dcterms:created>
  <dcterms:modified xsi:type="dcterms:W3CDTF">2017-06-23T09:01:00Z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id="dzILutwo"/&gt;&lt;style id="http://www.zotero.org/styles/elsevier-harvard" hasBibliography="1" bibliographyStyleHasBeenSet="1"/&gt;&lt;prefs&gt;&lt;pref name="fieldType" value="Field"/&gt;&lt;pref name="storeReferences" </vt:lpwstr>
  </property>
  <property fmtid="{D5CDD505-2E9C-101B-9397-08002B2CF9AE}" pid="3" name="ZOTERO_PREF_2">
    <vt:lpwstr>value="true"/&gt;&lt;pref name="noteType" value="0"/&gt;&lt;/prefs&gt;&lt;/data&gt;</vt:lpwstr>
  </property>
</Properties>
</file>